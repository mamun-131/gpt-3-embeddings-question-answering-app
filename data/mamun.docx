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AC3791" w14:textId="1A679A74" w:rsidR="00E905B2" w:rsidRPr="006B0BDB" w:rsidRDefault="002B72F9" w:rsidP="00E905B2">
      <w:pPr>
        <w:jc w:val="center"/>
        <w:rPr>
          <w:rFonts w:asciiTheme="minorHAnsi" w:eastAsia="Yu Gothic Light" w:hAnsiTheme="minorHAnsi" w:cstheme="minorHAnsi"/>
          <w:b/>
          <w:color w:val="000000" w:themeColor="text1"/>
          <w:sz w:val="32"/>
          <w:szCs w:val="32"/>
        </w:rPr>
      </w:pPr>
      <w:r>
        <w:rPr>
          <w:rFonts w:asciiTheme="minorHAnsi" w:eastAsia="Yu Gothic Light" w:hAnsiTheme="minorHAnsi" w:cstheme="minorHAnsi"/>
          <w:b/>
          <w:color w:val="000000" w:themeColor="text1"/>
        </w:rPr>
        <w:t>Name</w:t>
      </w:r>
      <w:r w:rsidRPr="006B0BDB">
        <w:rPr>
          <w:rFonts w:asciiTheme="minorHAnsi" w:eastAsia="Yu Gothic Light" w:hAnsiTheme="minorHAnsi" w:cstheme="minorHAnsi"/>
          <w:b/>
          <w:color w:val="000000" w:themeColor="text1"/>
        </w:rPr>
        <w:t>:</w:t>
      </w:r>
      <w:r w:rsidRPr="006B0BDB">
        <w:rPr>
          <w:rFonts w:asciiTheme="minorHAnsi" w:eastAsia="Yu Gothic Light" w:hAnsiTheme="minorHAnsi" w:cstheme="minorHAnsi"/>
          <w:bCs/>
          <w:color w:val="000000" w:themeColor="text1"/>
        </w:rPr>
        <w:t xml:space="preserve"> </w:t>
      </w:r>
      <w:r w:rsidR="00E905B2" w:rsidRPr="006B0BDB">
        <w:rPr>
          <w:rFonts w:asciiTheme="minorHAnsi" w:eastAsia="Yu Gothic Light" w:hAnsiTheme="minorHAnsi" w:cstheme="minorHAnsi"/>
          <w:b/>
          <w:color w:val="000000" w:themeColor="text1"/>
          <w:sz w:val="32"/>
          <w:szCs w:val="32"/>
        </w:rPr>
        <w:t>MD MAMUNUR RAHMAN</w:t>
      </w:r>
    </w:p>
    <w:p w14:paraId="2DC9940D" w14:textId="34C355F7" w:rsidR="00E905B2" w:rsidRPr="006B0BDB" w:rsidRDefault="00E905B2" w:rsidP="00E905B2">
      <w:pPr>
        <w:jc w:val="center"/>
        <w:rPr>
          <w:rFonts w:asciiTheme="minorHAnsi" w:eastAsia="Yu Gothic Light" w:hAnsiTheme="minorHAnsi" w:cstheme="minorHAnsi"/>
          <w:bCs/>
          <w:color w:val="000000" w:themeColor="text1"/>
        </w:rPr>
      </w:pPr>
      <w:r w:rsidRPr="006B0BDB">
        <w:rPr>
          <w:rFonts w:asciiTheme="minorHAnsi" w:eastAsia="Yu Gothic Light" w:hAnsiTheme="minorHAnsi" w:cstheme="minorHAnsi"/>
          <w:b/>
          <w:color w:val="000000" w:themeColor="text1"/>
        </w:rPr>
        <w:t>Address:</w:t>
      </w:r>
      <w:r w:rsidRPr="006B0BDB">
        <w:rPr>
          <w:rFonts w:asciiTheme="minorHAnsi" w:eastAsia="Yu Gothic Light" w:hAnsiTheme="minorHAnsi" w:cstheme="minorHAnsi"/>
          <w:bCs/>
          <w:color w:val="000000" w:themeColor="text1"/>
        </w:rPr>
        <w:t xml:space="preserve"> 2218- 9 Crescent Place, Toronto, ON, M4C 5L8</w:t>
      </w:r>
    </w:p>
    <w:p w14:paraId="36F3D1DF" w14:textId="13788FE2" w:rsidR="00E905B2" w:rsidRPr="006B0BDB" w:rsidRDefault="00E905B2" w:rsidP="00E905B2">
      <w:pPr>
        <w:jc w:val="center"/>
        <w:rPr>
          <w:rFonts w:asciiTheme="minorHAnsi" w:eastAsia="Yu Gothic Light" w:hAnsiTheme="minorHAnsi" w:cstheme="minorHAnsi"/>
          <w:bCs/>
          <w:color w:val="000000" w:themeColor="text1"/>
        </w:rPr>
      </w:pPr>
      <w:r w:rsidRPr="006B0BDB">
        <w:rPr>
          <w:rFonts w:asciiTheme="minorHAnsi" w:eastAsia="Yu Gothic Light" w:hAnsiTheme="minorHAnsi" w:cstheme="minorHAnsi"/>
          <w:b/>
          <w:color w:val="000000" w:themeColor="text1"/>
        </w:rPr>
        <w:t>Mobile Phone:</w:t>
      </w:r>
      <w:r w:rsidRPr="006B0BDB">
        <w:rPr>
          <w:rFonts w:asciiTheme="minorHAnsi" w:eastAsia="Yu Gothic Light" w:hAnsiTheme="minorHAnsi" w:cstheme="minorHAnsi"/>
          <w:bCs/>
          <w:color w:val="000000" w:themeColor="text1"/>
        </w:rPr>
        <w:t xml:space="preserve"> (647) 447-3215, </w:t>
      </w:r>
      <w:r w:rsidRPr="006B0BDB">
        <w:rPr>
          <w:rFonts w:asciiTheme="minorHAnsi" w:eastAsia="Yu Gothic Light" w:hAnsiTheme="minorHAnsi" w:cstheme="minorHAnsi"/>
          <w:b/>
          <w:color w:val="000000" w:themeColor="text1"/>
        </w:rPr>
        <w:t>Email:</w:t>
      </w:r>
      <w:r w:rsidRPr="006B0BDB">
        <w:rPr>
          <w:rFonts w:asciiTheme="minorHAnsi" w:eastAsia="Yu Gothic Light" w:hAnsiTheme="minorHAnsi" w:cstheme="minorHAnsi"/>
          <w:bCs/>
          <w:color w:val="000000" w:themeColor="text1"/>
        </w:rPr>
        <w:t xml:space="preserve"> mamun131@gmail.com</w:t>
      </w:r>
    </w:p>
    <w:p w14:paraId="1D1F5954" w14:textId="72A3DB0A" w:rsidR="00E905B2" w:rsidRPr="00A70137" w:rsidRDefault="00A70137" w:rsidP="009A2B69">
      <w:pPr>
        <w:suppressAutoHyphens w:val="0"/>
        <w:jc w:val="center"/>
        <w:rPr>
          <w:rFonts w:asciiTheme="minorHAnsi" w:eastAsia="Yu Gothic Light" w:hAnsiTheme="minorHAnsi" w:cstheme="minorHAnsi"/>
          <w:b/>
          <w:bCs/>
          <w:color w:val="000000" w:themeColor="text1"/>
        </w:rPr>
      </w:pPr>
      <w:r w:rsidRPr="00116210">
        <w:rPr>
          <w:rFonts w:asciiTheme="minorHAnsi" w:eastAsia="Yu Gothic Light" w:hAnsiTheme="minorHAnsi" w:cstheme="minorHAnsi"/>
          <w:b/>
          <w:bCs/>
          <w:color w:val="000000" w:themeColor="text1"/>
        </w:rPr>
        <w:t xml:space="preserve">LinkedIn </w:t>
      </w:r>
      <w:r w:rsidR="009A2B69">
        <w:rPr>
          <w:rFonts w:asciiTheme="minorHAnsi" w:eastAsia="Yu Gothic Light" w:hAnsiTheme="minorHAnsi" w:cstheme="minorHAnsi"/>
          <w:b/>
          <w:bCs/>
          <w:color w:val="000000" w:themeColor="text1"/>
        </w:rPr>
        <w:t>Link</w:t>
      </w:r>
      <w:r w:rsidRPr="00116210">
        <w:rPr>
          <w:rFonts w:asciiTheme="minorHAnsi" w:eastAsia="Yu Gothic Light" w:hAnsiTheme="minorHAnsi" w:cstheme="minorHAnsi"/>
          <w:b/>
          <w:bCs/>
          <w:color w:val="000000" w:themeColor="text1"/>
        </w:rPr>
        <w:t>:</w:t>
      </w:r>
      <w:r w:rsidR="00E905B2" w:rsidRPr="006B0BDB">
        <w:rPr>
          <w:rFonts w:asciiTheme="minorHAnsi" w:eastAsia="Yu Gothic Light" w:hAnsiTheme="minorHAnsi" w:cstheme="minorHAnsi"/>
          <w:bCs/>
          <w:color w:val="000000" w:themeColor="text1"/>
        </w:rPr>
        <w:t xml:space="preserve"> </w:t>
      </w:r>
      <w:hyperlink r:id="rId8" w:history="1">
        <w:r w:rsidR="00E905B2" w:rsidRPr="003F3070">
          <w:rPr>
            <w:rStyle w:val="Hyperlink"/>
            <w:rFonts w:asciiTheme="minorHAnsi" w:eastAsia="Yu Gothic Light" w:hAnsiTheme="minorHAnsi" w:cstheme="minorHAnsi"/>
            <w:bCs/>
          </w:rPr>
          <w:t>https://www.linkedin.com/in/md-mamunur-rahman-31a6375</w:t>
        </w:r>
      </w:hyperlink>
    </w:p>
    <w:p w14:paraId="56B2A8CE" w14:textId="72641272" w:rsidR="00E905B2" w:rsidRPr="006B0BDB" w:rsidRDefault="00E905B2" w:rsidP="00E905B2">
      <w:pPr>
        <w:jc w:val="center"/>
        <w:rPr>
          <w:rFonts w:asciiTheme="minorHAnsi" w:eastAsia="Yu Gothic Light" w:hAnsiTheme="minorHAnsi" w:cstheme="minorHAnsi"/>
          <w:bCs/>
          <w:color w:val="000000" w:themeColor="text1"/>
        </w:rPr>
      </w:pPr>
      <w:r w:rsidRPr="006B0BDB">
        <w:rPr>
          <w:rFonts w:asciiTheme="minorHAnsi" w:eastAsia="Yu Gothic Light" w:hAnsiTheme="minorHAnsi" w:cstheme="minorHAnsi"/>
          <w:b/>
          <w:color w:val="000000" w:themeColor="text1"/>
        </w:rPr>
        <w:t>Website:</w:t>
      </w:r>
      <w:r w:rsidRPr="006B0BDB">
        <w:rPr>
          <w:rFonts w:asciiTheme="minorHAnsi" w:eastAsia="Yu Gothic Light" w:hAnsiTheme="minorHAnsi" w:cstheme="minorHAnsi"/>
          <w:bCs/>
          <w:color w:val="000000" w:themeColor="text1"/>
        </w:rPr>
        <w:t xml:space="preserve"> </w:t>
      </w:r>
      <w:hyperlink r:id="rId9" w:history="1">
        <w:r w:rsidRPr="003F3070">
          <w:rPr>
            <w:rStyle w:val="Hyperlink"/>
            <w:rFonts w:asciiTheme="minorHAnsi" w:eastAsia="Yu Gothic Light" w:hAnsiTheme="minorHAnsi" w:cstheme="minorHAnsi"/>
            <w:bCs/>
          </w:rPr>
          <w:t>http://mamun-portfolio.azurewebsites.net</w:t>
        </w:r>
      </w:hyperlink>
      <w:r w:rsidRPr="006B0BDB">
        <w:rPr>
          <w:rFonts w:asciiTheme="minorHAnsi" w:eastAsia="Yu Gothic Light" w:hAnsiTheme="minorHAnsi" w:cstheme="minorHAnsi"/>
          <w:bCs/>
          <w:color w:val="000000" w:themeColor="text1"/>
        </w:rPr>
        <w:t xml:space="preserve"> </w:t>
      </w:r>
    </w:p>
    <w:p w14:paraId="6873EAE5" w14:textId="26732521" w:rsidR="00E905B2" w:rsidRDefault="00E905B2" w:rsidP="007262EA">
      <w:pPr>
        <w:jc w:val="center"/>
        <w:rPr>
          <w:rFonts w:asciiTheme="minorHAnsi" w:hAnsiTheme="minorHAnsi" w:cstheme="minorHAnsi"/>
          <w:color w:val="000000" w:themeColor="text1"/>
        </w:rPr>
      </w:pPr>
      <w:r w:rsidRPr="006B0BDB">
        <w:rPr>
          <w:rFonts w:asciiTheme="minorHAnsi" w:hAnsiTheme="minorHAnsi" w:cstheme="minorHAnsi"/>
          <w:b/>
          <w:bCs/>
          <w:color w:val="000000" w:themeColor="text1"/>
        </w:rPr>
        <w:t>GitHub:</w:t>
      </w:r>
      <w:r w:rsidRPr="006B0BDB">
        <w:rPr>
          <w:rFonts w:asciiTheme="minorHAnsi" w:hAnsiTheme="minorHAnsi" w:cstheme="minorHAnsi"/>
          <w:color w:val="000000" w:themeColor="text1"/>
        </w:rPr>
        <w:t xml:space="preserve"> </w:t>
      </w:r>
      <w:hyperlink r:id="rId10" w:history="1">
        <w:r w:rsidR="007262EA" w:rsidRPr="00F84B84">
          <w:rPr>
            <w:rStyle w:val="Hyperlink"/>
            <w:rFonts w:asciiTheme="minorHAnsi" w:hAnsiTheme="minorHAnsi" w:cstheme="minorHAnsi"/>
          </w:rPr>
          <w:t>https://github.com/mamun-131</w:t>
        </w:r>
      </w:hyperlink>
    </w:p>
    <w:p w14:paraId="7696BABE" w14:textId="77777777" w:rsidR="007262EA" w:rsidRPr="007262EA" w:rsidRDefault="007262EA" w:rsidP="007262EA">
      <w:pPr>
        <w:jc w:val="center"/>
        <w:rPr>
          <w:rFonts w:asciiTheme="minorHAnsi" w:hAnsiTheme="minorHAnsi" w:cstheme="minorHAnsi"/>
          <w:color w:val="000000" w:themeColor="text1"/>
        </w:rPr>
      </w:pPr>
    </w:p>
    <w:p w14:paraId="0E5502CD" w14:textId="77777777" w:rsidR="00E905B2" w:rsidRPr="006B0BDB" w:rsidRDefault="00E905B2" w:rsidP="002C4A59">
      <w:pPr>
        <w:rPr>
          <w:rFonts w:asciiTheme="minorHAnsi" w:eastAsia="Yu Gothic Light" w:hAnsiTheme="minorHAnsi" w:cstheme="minorHAnsi"/>
          <w:b/>
          <w:color w:val="000000" w:themeColor="text1"/>
        </w:rPr>
      </w:pPr>
    </w:p>
    <w:p w14:paraId="5354CA5F" w14:textId="3B25D978" w:rsidR="00E905B2" w:rsidRDefault="004F5219" w:rsidP="002C4A59">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PROFILE</w:t>
      </w:r>
      <w:r w:rsidR="00EF4226" w:rsidRPr="00116210">
        <w:rPr>
          <w:rFonts w:asciiTheme="minorHAnsi" w:eastAsia="Yu Gothic Light" w:hAnsiTheme="minorHAnsi" w:cstheme="minorHAnsi"/>
          <w:b/>
          <w:color w:val="000000" w:themeColor="text1"/>
        </w:rPr>
        <w:t>:</w:t>
      </w:r>
    </w:p>
    <w:p w14:paraId="76AF9456" w14:textId="36906779" w:rsidR="00C63222" w:rsidRPr="00116210" w:rsidRDefault="00CE5AA5" w:rsidP="002C4A59">
      <w:pPr>
        <w:rPr>
          <w:rFonts w:asciiTheme="minorHAnsi" w:eastAsia="Yu Gothic Light" w:hAnsiTheme="minorHAnsi" w:cstheme="minorHAnsi"/>
          <w:b/>
          <w:color w:val="000000" w:themeColor="text1"/>
        </w:rPr>
      </w:pPr>
      <w:r w:rsidRPr="00CE5AA5">
        <w:rPr>
          <w:rFonts w:asciiTheme="minorHAnsi" w:eastAsia="Yu Gothic Light" w:hAnsiTheme="minorHAnsi" w:cstheme="minorHAnsi"/>
          <w:b/>
          <w:color w:val="000000" w:themeColor="text1"/>
        </w:rPr>
        <w:t xml:space="preserve">An innovative and passionate Artificial Intelligence, chatbot, data processing, data analytics, process automation (RPA), and software developer along with solid knowledge, and experience in machine Learning algorithms (Regression, Classification, Clustering, Recommendation System, Reinforcement Learning, </w:t>
      </w:r>
      <w:r w:rsidR="003E2869">
        <w:rPr>
          <w:rFonts w:asciiTheme="minorHAnsi" w:eastAsia="Yu Gothic Light" w:hAnsiTheme="minorHAnsi" w:cstheme="minorHAnsi"/>
          <w:b/>
          <w:color w:val="000000" w:themeColor="text1"/>
        </w:rPr>
        <w:t xml:space="preserve">Summarization, Question-Answering, </w:t>
      </w:r>
      <w:r w:rsidRPr="00CE5AA5">
        <w:rPr>
          <w:rFonts w:asciiTheme="minorHAnsi" w:eastAsia="Yu Gothic Light" w:hAnsiTheme="minorHAnsi" w:cstheme="minorHAnsi"/>
          <w:b/>
          <w:color w:val="000000" w:themeColor="text1"/>
        </w:rPr>
        <w:t xml:space="preserve">and Time Series Analysis) and Deep Learning (Natural Language Processing and Computer Vision). Have extensive experience in analysis, designing, and development of client/server, web-based, n-tier, and event-driven applications and microservices following Agile methodology using the latest software development technologies with complex problem-solving skills. </w:t>
      </w:r>
      <w:r w:rsidR="00823174" w:rsidRPr="00116210">
        <w:rPr>
          <w:rFonts w:asciiTheme="minorHAnsi" w:eastAsia="Yu Gothic Light" w:hAnsiTheme="minorHAnsi" w:cstheme="minorHAnsi"/>
          <w:b/>
          <w:color w:val="000000" w:themeColor="text1"/>
        </w:rPr>
        <w:t xml:space="preserve">As a strong communicator, </w:t>
      </w:r>
      <w:r w:rsidR="00AB34FD" w:rsidRPr="00116210">
        <w:rPr>
          <w:rFonts w:asciiTheme="minorHAnsi" w:eastAsia="Yu Gothic Light" w:hAnsiTheme="minorHAnsi" w:cstheme="minorHAnsi"/>
          <w:b/>
          <w:color w:val="000000" w:themeColor="text1"/>
        </w:rPr>
        <w:t>self-motivated</w:t>
      </w:r>
      <w:r w:rsidR="000C0E2B" w:rsidRPr="00116210">
        <w:rPr>
          <w:rFonts w:asciiTheme="minorHAnsi" w:eastAsia="Yu Gothic Light" w:hAnsiTheme="minorHAnsi" w:cstheme="minorHAnsi"/>
          <w:b/>
          <w:color w:val="000000" w:themeColor="text1"/>
        </w:rPr>
        <w:t xml:space="preserve"> team player w</w:t>
      </w:r>
      <w:r w:rsidR="00953EB5" w:rsidRPr="00116210">
        <w:rPr>
          <w:rFonts w:asciiTheme="minorHAnsi" w:eastAsia="Yu Gothic Light" w:hAnsiTheme="minorHAnsi" w:cstheme="minorHAnsi"/>
          <w:b/>
          <w:color w:val="000000" w:themeColor="text1"/>
        </w:rPr>
        <w:t xml:space="preserve">ith the education of </w:t>
      </w:r>
      <w:r w:rsidR="00B663CB">
        <w:rPr>
          <w:rFonts w:asciiTheme="minorHAnsi" w:eastAsia="Yu Gothic Light" w:hAnsiTheme="minorHAnsi" w:cstheme="minorHAnsi"/>
          <w:b/>
          <w:color w:val="000000" w:themeColor="text1"/>
        </w:rPr>
        <w:t xml:space="preserve">Artificial Intelligence, </w:t>
      </w:r>
      <w:r w:rsidR="00953EB5" w:rsidRPr="00116210">
        <w:rPr>
          <w:rFonts w:asciiTheme="minorHAnsi" w:eastAsia="Yu Gothic Light" w:hAnsiTheme="minorHAnsi" w:cstheme="minorHAnsi"/>
          <w:b/>
          <w:color w:val="000000" w:themeColor="text1"/>
        </w:rPr>
        <w:t>Software Engineering Technology and Accounting Information System</w:t>
      </w:r>
      <w:r w:rsidR="00874B65" w:rsidRPr="00116210">
        <w:rPr>
          <w:rFonts w:asciiTheme="minorHAnsi" w:eastAsia="Yu Gothic Light" w:hAnsiTheme="minorHAnsi" w:cstheme="minorHAnsi"/>
          <w:b/>
          <w:color w:val="000000" w:themeColor="text1"/>
        </w:rPr>
        <w:t xml:space="preserve"> (AIS)</w:t>
      </w:r>
      <w:r w:rsidR="00953EB5" w:rsidRPr="00116210">
        <w:rPr>
          <w:rFonts w:asciiTheme="minorHAnsi" w:eastAsia="Yu Gothic Light" w:hAnsiTheme="minorHAnsi" w:cstheme="minorHAnsi"/>
          <w:b/>
          <w:color w:val="000000" w:themeColor="text1"/>
        </w:rPr>
        <w:t>, I am confident to make a</w:t>
      </w:r>
      <w:r w:rsidR="00874B65" w:rsidRPr="00116210">
        <w:rPr>
          <w:rFonts w:asciiTheme="minorHAnsi" w:eastAsia="Yu Gothic Light" w:hAnsiTheme="minorHAnsi" w:cstheme="minorHAnsi"/>
          <w:b/>
          <w:color w:val="000000" w:themeColor="text1"/>
        </w:rPr>
        <w:t>n</w:t>
      </w:r>
      <w:r w:rsidR="00953EB5" w:rsidRPr="00116210">
        <w:rPr>
          <w:rFonts w:asciiTheme="minorHAnsi" w:eastAsia="Yu Gothic Light" w:hAnsiTheme="minorHAnsi" w:cstheme="minorHAnsi"/>
          <w:b/>
          <w:color w:val="000000" w:themeColor="text1"/>
        </w:rPr>
        <w:t xml:space="preserve"> </w:t>
      </w:r>
      <w:r w:rsidR="00874B65" w:rsidRPr="00116210">
        <w:rPr>
          <w:rFonts w:asciiTheme="minorHAnsi" w:eastAsia="Yu Gothic Light" w:hAnsiTheme="minorHAnsi" w:cstheme="minorHAnsi"/>
          <w:b/>
          <w:color w:val="000000" w:themeColor="text1"/>
        </w:rPr>
        <w:t>excellent</w:t>
      </w:r>
      <w:r w:rsidR="00953EB5" w:rsidRPr="00116210">
        <w:rPr>
          <w:rFonts w:asciiTheme="minorHAnsi" w:eastAsia="Yu Gothic Light" w:hAnsiTheme="minorHAnsi" w:cstheme="minorHAnsi"/>
          <w:b/>
          <w:color w:val="000000" w:themeColor="text1"/>
        </w:rPr>
        <w:t xml:space="preserve"> cont</w:t>
      </w:r>
      <w:r w:rsidR="00E905CD" w:rsidRPr="00116210">
        <w:rPr>
          <w:rFonts w:asciiTheme="minorHAnsi" w:eastAsia="Yu Gothic Light" w:hAnsiTheme="minorHAnsi" w:cstheme="minorHAnsi"/>
          <w:b/>
          <w:color w:val="000000" w:themeColor="text1"/>
        </w:rPr>
        <w:t>ribution to a</w:t>
      </w:r>
      <w:r w:rsidR="00757071">
        <w:rPr>
          <w:rFonts w:asciiTheme="minorHAnsi" w:eastAsia="Yu Gothic Light" w:hAnsiTheme="minorHAnsi" w:cstheme="minorHAnsi"/>
          <w:b/>
          <w:color w:val="000000" w:themeColor="text1"/>
        </w:rPr>
        <w:t>n</w:t>
      </w:r>
      <w:r w:rsidR="00E905CD" w:rsidRPr="00116210">
        <w:rPr>
          <w:rFonts w:asciiTheme="minorHAnsi" w:eastAsia="Yu Gothic Light" w:hAnsiTheme="minorHAnsi" w:cstheme="minorHAnsi"/>
          <w:b/>
          <w:color w:val="000000" w:themeColor="text1"/>
        </w:rPr>
        <w:t xml:space="preserve"> </w:t>
      </w:r>
      <w:r w:rsidR="00757071">
        <w:rPr>
          <w:rFonts w:asciiTheme="minorHAnsi" w:eastAsia="Yu Gothic Light" w:hAnsiTheme="minorHAnsi" w:cstheme="minorHAnsi"/>
          <w:b/>
          <w:color w:val="000000" w:themeColor="text1"/>
        </w:rPr>
        <w:t xml:space="preserve">AI or </w:t>
      </w:r>
      <w:r w:rsidR="00E905CD" w:rsidRPr="00116210">
        <w:rPr>
          <w:rFonts w:asciiTheme="minorHAnsi" w:eastAsia="Yu Gothic Light" w:hAnsiTheme="minorHAnsi" w:cstheme="minorHAnsi"/>
          <w:b/>
          <w:color w:val="000000" w:themeColor="text1"/>
        </w:rPr>
        <w:t xml:space="preserve">software </w:t>
      </w:r>
      <w:r w:rsidR="00390B4A" w:rsidRPr="00116210">
        <w:rPr>
          <w:rFonts w:asciiTheme="minorHAnsi" w:eastAsia="Yu Gothic Light" w:hAnsiTheme="minorHAnsi" w:cstheme="minorHAnsi"/>
          <w:b/>
          <w:color w:val="000000" w:themeColor="text1"/>
        </w:rPr>
        <w:t>development</w:t>
      </w:r>
      <w:r w:rsidR="00953EB5" w:rsidRPr="00116210">
        <w:rPr>
          <w:rFonts w:asciiTheme="minorHAnsi" w:eastAsia="Yu Gothic Light" w:hAnsiTheme="minorHAnsi" w:cstheme="minorHAnsi"/>
          <w:b/>
          <w:color w:val="000000" w:themeColor="text1"/>
        </w:rPr>
        <w:t xml:space="preserve"> team</w:t>
      </w:r>
      <w:r w:rsidR="000C0E2B" w:rsidRPr="00116210">
        <w:rPr>
          <w:rFonts w:asciiTheme="minorHAnsi" w:eastAsia="Yu Gothic Light" w:hAnsiTheme="minorHAnsi" w:cstheme="minorHAnsi"/>
          <w:b/>
          <w:color w:val="000000" w:themeColor="text1"/>
        </w:rPr>
        <w:t>.</w:t>
      </w:r>
    </w:p>
    <w:p w14:paraId="48DA9443" w14:textId="77777777" w:rsidR="002C4A59" w:rsidRDefault="002C4A59" w:rsidP="002C4A59">
      <w:pPr>
        <w:rPr>
          <w:rFonts w:asciiTheme="minorHAnsi" w:eastAsia="Yu Gothic Light" w:hAnsiTheme="minorHAnsi" w:cstheme="minorHAnsi"/>
          <w:b/>
          <w:color w:val="000000" w:themeColor="text1"/>
        </w:rPr>
      </w:pPr>
    </w:p>
    <w:p w14:paraId="492B467B" w14:textId="77777777" w:rsidR="009041AF" w:rsidRDefault="009041AF" w:rsidP="009041AF">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SUMMARY OF QUALIFICATIONS:</w:t>
      </w:r>
    </w:p>
    <w:p w14:paraId="41814639" w14:textId="338D2F0F" w:rsidR="009041AF" w:rsidRDefault="009041AF" w:rsidP="009041AF">
      <w:pPr>
        <w:rPr>
          <w:rFonts w:ascii="Segoe UI" w:hAnsi="Segoe UI" w:cs="Segoe UI"/>
          <w:sz w:val="21"/>
          <w:szCs w:val="21"/>
          <w:shd w:val="clear" w:color="auto" w:fill="FFFFFF"/>
        </w:rPr>
      </w:pPr>
      <w:r>
        <w:rPr>
          <w:rFonts w:ascii="Segoe UI" w:hAnsi="Segoe UI" w:cs="Segoe UI"/>
          <w:sz w:val="21"/>
          <w:szCs w:val="21"/>
          <w:shd w:val="clear" w:color="auto" w:fill="FFFFFF"/>
        </w:rPr>
        <w:t>• Excellent working experience in LLM</w:t>
      </w:r>
      <w:r w:rsidR="003135DA">
        <w:rPr>
          <w:rFonts w:ascii="Segoe UI" w:hAnsi="Segoe UI" w:cs="Segoe UI"/>
          <w:sz w:val="21"/>
          <w:szCs w:val="21"/>
          <w:shd w:val="clear" w:color="auto" w:fill="FFFFFF"/>
        </w:rPr>
        <w:t xml:space="preserve"> (BERT, BanglaBERT, GPT-2 &amp; 3)</w:t>
      </w:r>
      <w:r>
        <w:rPr>
          <w:rFonts w:ascii="Segoe UI" w:hAnsi="Segoe UI" w:cs="Segoe UI"/>
          <w:sz w:val="21"/>
          <w:szCs w:val="21"/>
          <w:shd w:val="clear" w:color="auto" w:fill="FFFFFF"/>
        </w:rPr>
        <w:t xml:space="preserve"> for both official implementation and personal R&amp;D. </w:t>
      </w:r>
      <w:r w:rsidR="00BC6E0B">
        <w:rPr>
          <w:rFonts w:ascii="Segoe UI" w:hAnsi="Segoe UI" w:cs="Segoe UI"/>
          <w:sz w:val="21"/>
          <w:szCs w:val="21"/>
          <w:shd w:val="clear" w:color="auto" w:fill="FFFFFF"/>
        </w:rPr>
        <w:t xml:space="preserve">Also have experience working with Stamford CoreNLP, pretrained language </w:t>
      </w:r>
      <w:r w:rsidR="003135DA">
        <w:rPr>
          <w:rFonts w:ascii="Segoe UI" w:hAnsi="Segoe UI" w:cs="Segoe UI"/>
          <w:sz w:val="21"/>
          <w:szCs w:val="21"/>
          <w:shd w:val="clear" w:color="auto" w:fill="FFFFFF"/>
        </w:rPr>
        <w:t>model.</w:t>
      </w:r>
    </w:p>
    <w:p w14:paraId="09580315" w14:textId="3E3416AE" w:rsidR="00AA3B17" w:rsidRDefault="00AA3B17" w:rsidP="009041AF">
      <w:pPr>
        <w:rPr>
          <w:rFonts w:ascii="Segoe UI" w:hAnsi="Segoe UI" w:cs="Segoe UI"/>
          <w:sz w:val="21"/>
          <w:szCs w:val="21"/>
          <w:shd w:val="clear" w:color="auto" w:fill="FFFFFF"/>
        </w:rPr>
      </w:pP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Good experience in prompt engineering, embedding and API uses for </w:t>
      </w:r>
      <w:r>
        <w:rPr>
          <w:rFonts w:ascii="Segoe UI" w:hAnsi="Segoe UI" w:cs="Segoe UI"/>
          <w:sz w:val="21"/>
          <w:szCs w:val="21"/>
          <w:shd w:val="clear" w:color="auto" w:fill="FFFFFF"/>
        </w:rPr>
        <w:t>GPT2,3,4 and ChatGPT</w:t>
      </w:r>
      <w:r>
        <w:rPr>
          <w:rFonts w:ascii="Segoe UI" w:hAnsi="Segoe UI" w:cs="Segoe UI"/>
          <w:sz w:val="21"/>
          <w:szCs w:val="21"/>
          <w:shd w:val="clear" w:color="auto" w:fill="FFFFFF"/>
        </w:rPr>
        <w:t>.</w:t>
      </w:r>
    </w:p>
    <w:p w14:paraId="46C34264" w14:textId="08E06B9C" w:rsidR="002D29EC" w:rsidRDefault="002D29EC" w:rsidP="009041AF">
      <w:pPr>
        <w:rPr>
          <w:rFonts w:ascii="Segoe UI" w:hAnsi="Segoe UI" w:cs="Segoe UI"/>
          <w:sz w:val="21"/>
          <w:szCs w:val="21"/>
          <w:shd w:val="clear" w:color="auto" w:fill="FFFFFF"/>
        </w:rPr>
      </w:pPr>
      <w:r>
        <w:rPr>
          <w:rFonts w:ascii="Segoe UI" w:hAnsi="Segoe UI" w:cs="Segoe UI"/>
          <w:sz w:val="21"/>
          <w:szCs w:val="21"/>
          <w:shd w:val="clear" w:color="auto" w:fill="FFFFFF"/>
        </w:rPr>
        <w:t>• Excellent working experience in both Natural Language Processing and Computer Vision Domains of Deep Learning.</w:t>
      </w:r>
    </w:p>
    <w:p w14:paraId="61064C7E" w14:textId="51C7C213" w:rsidR="00EA2419" w:rsidRDefault="00EA2419" w:rsidP="009041AF">
      <w:pPr>
        <w:rPr>
          <w:rFonts w:ascii="Segoe UI" w:hAnsi="Segoe UI" w:cs="Segoe UI"/>
          <w:sz w:val="21"/>
          <w:szCs w:val="21"/>
          <w:shd w:val="clear" w:color="auto" w:fill="FFFFFF"/>
        </w:rPr>
      </w:pPr>
      <w:r>
        <w:rPr>
          <w:rFonts w:ascii="Segoe UI" w:hAnsi="Segoe UI" w:cs="Segoe UI"/>
          <w:sz w:val="21"/>
          <w:szCs w:val="21"/>
          <w:shd w:val="clear" w:color="auto" w:fill="FFFFFF"/>
        </w:rPr>
        <w:t>•</w:t>
      </w:r>
      <w:r w:rsidRPr="00EA2419">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Proficient in implementing Machine Learning and Deep Learning algorithms along with tuning </w:t>
      </w:r>
      <w:r w:rsidR="000A77E9" w:rsidRPr="000A77E9">
        <w:rPr>
          <w:rFonts w:ascii="Segoe UI" w:hAnsi="Segoe UI" w:cs="Segoe UI"/>
          <w:sz w:val="21"/>
          <w:szCs w:val="21"/>
          <w:shd w:val="clear" w:color="auto" w:fill="FFFFFF"/>
        </w:rPr>
        <w:t>hyperparameter</w:t>
      </w:r>
      <w:r>
        <w:rPr>
          <w:rFonts w:ascii="Segoe UI" w:hAnsi="Segoe UI" w:cs="Segoe UI"/>
          <w:sz w:val="21"/>
          <w:szCs w:val="21"/>
          <w:shd w:val="clear" w:color="auto" w:fill="FFFFFF"/>
        </w:rPr>
        <w:t xml:space="preserve"> </w:t>
      </w:r>
      <w:r w:rsidR="008F0F5D">
        <w:rPr>
          <w:rFonts w:ascii="Segoe UI" w:hAnsi="Segoe UI" w:cs="Segoe UI"/>
          <w:sz w:val="21"/>
          <w:szCs w:val="21"/>
          <w:shd w:val="clear" w:color="auto" w:fill="FFFFFF"/>
        </w:rPr>
        <w:t xml:space="preserve">(batch size, weight decay, learning rate, warmup steps, number of epochs, random seeds, n-gram, bias) to ensure best fits of the model </w:t>
      </w:r>
      <w:r w:rsidR="002D29EC">
        <w:rPr>
          <w:rFonts w:ascii="Segoe UI" w:hAnsi="Segoe UI" w:cs="Segoe UI"/>
          <w:sz w:val="21"/>
          <w:szCs w:val="21"/>
          <w:shd w:val="clear" w:color="auto" w:fill="FFFFFF"/>
        </w:rPr>
        <w:t xml:space="preserve">avoiding over fitting or underfitting </w:t>
      </w:r>
      <w:r w:rsidR="008F0F5D">
        <w:rPr>
          <w:rFonts w:ascii="Segoe UI" w:hAnsi="Segoe UI" w:cs="Segoe UI"/>
          <w:sz w:val="21"/>
          <w:szCs w:val="21"/>
          <w:shd w:val="clear" w:color="auto" w:fill="FFFFFF"/>
        </w:rPr>
        <w:t>implementing exercise of cross validation, regularization</w:t>
      </w:r>
      <w:r w:rsidR="002D29EC">
        <w:rPr>
          <w:rFonts w:ascii="Segoe UI" w:hAnsi="Segoe UI" w:cs="Segoe UI"/>
          <w:sz w:val="21"/>
          <w:szCs w:val="21"/>
          <w:shd w:val="clear" w:color="auto" w:fill="FFFFFF"/>
        </w:rPr>
        <w:t xml:space="preserve"> and data augmentation,</w:t>
      </w:r>
    </w:p>
    <w:p w14:paraId="27889256" w14:textId="310715F5" w:rsidR="009041AF" w:rsidRDefault="002D29EC" w:rsidP="009041AF">
      <w:pPr>
        <w:rPr>
          <w:rFonts w:ascii="Segoe UI" w:hAnsi="Segoe UI" w:cs="Segoe UI"/>
          <w:sz w:val="21"/>
          <w:szCs w:val="21"/>
          <w:shd w:val="clear" w:color="auto" w:fill="FFFFFF"/>
        </w:rPr>
      </w:pPr>
      <w:r>
        <w:rPr>
          <w:rFonts w:ascii="Segoe UI" w:hAnsi="Segoe UI" w:cs="Segoe UI"/>
          <w:sz w:val="21"/>
          <w:szCs w:val="21"/>
          <w:shd w:val="clear" w:color="auto" w:fill="FFFFFF"/>
        </w:rPr>
        <w:t>• Have mastery in designing and implementation of chatbot</w:t>
      </w:r>
      <w:r w:rsidR="00BF53B4">
        <w:rPr>
          <w:rFonts w:ascii="Segoe UI" w:hAnsi="Segoe UI" w:cs="Segoe UI"/>
          <w:sz w:val="21"/>
          <w:szCs w:val="21"/>
          <w:shd w:val="clear" w:color="auto" w:fill="FFFFFF"/>
        </w:rPr>
        <w:t xml:space="preserve"> (NLU, Conversation Flows, Rules, Polices, </w:t>
      </w:r>
      <w:r w:rsidR="000A77E9">
        <w:rPr>
          <w:rFonts w:ascii="Segoe UI" w:hAnsi="Segoe UI" w:cs="Segoe UI"/>
          <w:sz w:val="21"/>
          <w:szCs w:val="21"/>
          <w:shd w:val="clear" w:color="auto" w:fill="FFFFFF"/>
        </w:rPr>
        <w:t>C</w:t>
      </w:r>
      <w:r w:rsidR="00BF53B4">
        <w:rPr>
          <w:rFonts w:ascii="Segoe UI" w:hAnsi="Segoe UI" w:cs="Segoe UI"/>
          <w:sz w:val="21"/>
          <w:szCs w:val="21"/>
          <w:shd w:val="clear" w:color="auto" w:fill="FFFFFF"/>
        </w:rPr>
        <w:t>omplex custom actions, API integration for SAP ERP &amp; Nuance agent management)</w:t>
      </w:r>
      <w:r>
        <w:rPr>
          <w:rFonts w:ascii="Segoe UI" w:hAnsi="Segoe UI" w:cs="Segoe UI"/>
          <w:sz w:val="21"/>
          <w:szCs w:val="21"/>
          <w:shd w:val="clear" w:color="auto" w:fill="FFFFFF"/>
        </w:rPr>
        <w:t xml:space="preserve"> for complex operation </w:t>
      </w:r>
      <w:r w:rsidR="00BF53B4">
        <w:rPr>
          <w:rFonts w:ascii="Segoe UI" w:hAnsi="Segoe UI" w:cs="Segoe UI"/>
          <w:sz w:val="21"/>
          <w:szCs w:val="21"/>
          <w:shd w:val="clear" w:color="auto" w:fill="FFFFFF"/>
        </w:rPr>
        <w:t>of</w:t>
      </w:r>
      <w:r>
        <w:rPr>
          <w:rFonts w:ascii="Segoe UI" w:hAnsi="Segoe UI" w:cs="Segoe UI"/>
          <w:sz w:val="21"/>
          <w:szCs w:val="21"/>
          <w:shd w:val="clear" w:color="auto" w:fill="FFFFFF"/>
        </w:rPr>
        <w:t xml:space="preserve"> Supply chain, Customer Service and Human Resource Management.   </w:t>
      </w:r>
    </w:p>
    <w:p w14:paraId="77DA0B36" w14:textId="29094BC6" w:rsidR="009041AF" w:rsidRDefault="009041AF" w:rsidP="009041AF">
      <w:pPr>
        <w:jc w:val="left"/>
      </w:pPr>
      <w:bookmarkStart w:id="0" w:name="_Hlk131428331"/>
      <w:r>
        <w:rPr>
          <w:rFonts w:ascii="Segoe UI" w:hAnsi="Segoe UI" w:cs="Segoe UI"/>
          <w:sz w:val="21"/>
          <w:szCs w:val="21"/>
          <w:shd w:val="clear" w:color="auto" w:fill="FFFFFF"/>
        </w:rPr>
        <w:t xml:space="preserve">• </w:t>
      </w:r>
      <w:bookmarkEnd w:id="0"/>
      <w:r>
        <w:rPr>
          <w:rFonts w:ascii="Segoe UI" w:hAnsi="Segoe UI" w:cs="Segoe UI"/>
          <w:sz w:val="21"/>
          <w:szCs w:val="21"/>
          <w:shd w:val="clear" w:color="auto" w:fill="FFFFFF"/>
        </w:rPr>
        <w:t>1</w:t>
      </w:r>
      <w:r w:rsidR="00BF53B4">
        <w:rPr>
          <w:rFonts w:ascii="Segoe UI" w:hAnsi="Segoe UI" w:cs="Segoe UI"/>
          <w:sz w:val="21"/>
          <w:szCs w:val="21"/>
          <w:shd w:val="clear" w:color="auto" w:fill="FFFFFF"/>
        </w:rPr>
        <w:t>5</w:t>
      </w:r>
      <w:r>
        <w:rPr>
          <w:rFonts w:ascii="Segoe UI" w:hAnsi="Segoe UI" w:cs="Segoe UI"/>
          <w:sz w:val="21"/>
          <w:szCs w:val="21"/>
          <w:shd w:val="clear" w:color="auto" w:fill="FFFFFF"/>
        </w:rPr>
        <w:t xml:space="preserve"> years working experience under SAP ERP along with SAP-HANA</w:t>
      </w:r>
      <w:r w:rsidR="00BF53B4">
        <w:rPr>
          <w:rFonts w:ascii="Segoe UI" w:hAnsi="Segoe UI" w:cs="Segoe UI"/>
          <w:sz w:val="21"/>
          <w:szCs w:val="21"/>
          <w:shd w:val="clear" w:color="auto" w:fill="FFFFFF"/>
        </w:rPr>
        <w:t xml:space="preserve">, PLEX ERP and Ebiz ERP along with excellent expertise in data analytics </w:t>
      </w:r>
      <w:r w:rsidR="000A77E9">
        <w:rPr>
          <w:rFonts w:ascii="Segoe UI" w:hAnsi="Segoe UI" w:cs="Segoe UI"/>
          <w:sz w:val="21"/>
          <w:szCs w:val="21"/>
          <w:shd w:val="clear" w:color="auto" w:fill="FFFFFF"/>
        </w:rPr>
        <w:t>using</w:t>
      </w:r>
      <w:r w:rsidR="00BF53B4">
        <w:rPr>
          <w:rFonts w:ascii="Segoe UI" w:hAnsi="Segoe UI" w:cs="Segoe UI"/>
          <w:sz w:val="21"/>
          <w:szCs w:val="21"/>
          <w:shd w:val="clear" w:color="auto" w:fill="FFFFFF"/>
        </w:rPr>
        <w:t xml:space="preserve"> different tools like</w:t>
      </w:r>
      <w:r>
        <w:rPr>
          <w:rFonts w:ascii="Segoe UI" w:hAnsi="Segoe UI" w:cs="Segoe UI"/>
          <w:sz w:val="21"/>
          <w:szCs w:val="21"/>
          <w:shd w:val="clear" w:color="auto" w:fill="FFFFFF"/>
        </w:rPr>
        <w:t xml:space="preserve"> Helios, BexAnalyzer, Tableau, </w:t>
      </w:r>
      <w:r w:rsidR="00BF53B4">
        <w:rPr>
          <w:rFonts w:ascii="Segoe UI" w:hAnsi="Segoe UI" w:cs="Segoe UI"/>
          <w:sz w:val="21"/>
          <w:szCs w:val="21"/>
          <w:shd w:val="clear" w:color="auto" w:fill="FFFFFF"/>
        </w:rPr>
        <w:t>PowerBI</w:t>
      </w:r>
      <w:r w:rsidR="00A0131C">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A0131C">
        <w:rPr>
          <w:rFonts w:ascii="Segoe UI" w:hAnsi="Segoe UI" w:cs="Segoe UI"/>
          <w:sz w:val="21"/>
          <w:szCs w:val="21"/>
          <w:shd w:val="clear" w:color="auto" w:fill="FFFFFF"/>
        </w:rPr>
        <w:t xml:space="preserve">Have </w:t>
      </w:r>
      <w:r>
        <w:rPr>
          <w:rFonts w:ascii="Segoe UI" w:hAnsi="Segoe UI" w:cs="Segoe UI"/>
          <w:sz w:val="21"/>
          <w:szCs w:val="21"/>
          <w:shd w:val="clear" w:color="auto" w:fill="FFFFFF"/>
        </w:rPr>
        <w:t xml:space="preserve">hands-on experience in </w:t>
      </w:r>
      <w:r w:rsidR="00A0131C">
        <w:rPr>
          <w:rFonts w:ascii="Segoe UI" w:hAnsi="Segoe UI" w:cs="Segoe UI"/>
          <w:sz w:val="21"/>
          <w:szCs w:val="21"/>
          <w:shd w:val="clear" w:color="auto" w:fill="FFFFFF"/>
        </w:rPr>
        <w:t>designing SAP</w:t>
      </w:r>
      <w:r>
        <w:rPr>
          <w:rFonts w:ascii="Segoe UI" w:hAnsi="Segoe UI" w:cs="Segoe UI"/>
          <w:sz w:val="21"/>
          <w:szCs w:val="21"/>
          <w:shd w:val="clear" w:color="auto" w:fill="FFFFFF"/>
        </w:rPr>
        <w:t xml:space="preserve"> Business Intelligence (BI) for logistic business.</w:t>
      </w:r>
    </w:p>
    <w:p w14:paraId="00EF048B" w14:textId="3EEF7642" w:rsidR="00913F2B" w:rsidRPr="00BF53B4" w:rsidRDefault="009041AF" w:rsidP="00913F2B">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00BF53B4">
        <w:rPr>
          <w:rFonts w:ascii="Segoe UI" w:hAnsi="Segoe UI" w:cs="Segoe UI"/>
          <w:sz w:val="21"/>
          <w:szCs w:val="21"/>
          <w:shd w:val="clear" w:color="auto" w:fill="FFFFFF"/>
        </w:rPr>
        <w:t>15 years of</w:t>
      </w:r>
      <w:r>
        <w:rPr>
          <w:rFonts w:ascii="Segoe UI" w:hAnsi="Segoe UI" w:cs="Segoe UI"/>
          <w:sz w:val="21"/>
          <w:szCs w:val="21"/>
          <w:shd w:val="clear" w:color="auto" w:fill="FFFFFF"/>
        </w:rPr>
        <w:t xml:space="preserve"> working experience with </w:t>
      </w:r>
      <w:r w:rsidR="00A0131C">
        <w:rPr>
          <w:rFonts w:ascii="Segoe UI" w:hAnsi="Segoe UI" w:cs="Segoe UI"/>
          <w:sz w:val="21"/>
          <w:szCs w:val="21"/>
          <w:shd w:val="clear" w:color="auto" w:fill="FFFFFF"/>
        </w:rPr>
        <w:t xml:space="preserve">different </w:t>
      </w:r>
      <w:r w:rsidR="00BF53B4">
        <w:rPr>
          <w:rFonts w:ascii="Segoe UI" w:hAnsi="Segoe UI" w:cs="Segoe UI"/>
          <w:sz w:val="21"/>
          <w:szCs w:val="21"/>
          <w:shd w:val="clear" w:color="auto" w:fill="FFFFFF"/>
        </w:rPr>
        <w:t>database system</w:t>
      </w:r>
      <w:r w:rsidR="00A0131C">
        <w:rPr>
          <w:rFonts w:ascii="Segoe UI" w:hAnsi="Segoe UI" w:cs="Segoe UI"/>
          <w:sz w:val="21"/>
          <w:szCs w:val="21"/>
          <w:shd w:val="clear" w:color="auto" w:fill="FFFFFF"/>
        </w:rPr>
        <w:t>s</w:t>
      </w:r>
      <w:r w:rsidR="00BF53B4">
        <w:rPr>
          <w:rFonts w:ascii="Segoe UI" w:hAnsi="Segoe UI" w:cs="Segoe UI"/>
          <w:sz w:val="21"/>
          <w:szCs w:val="21"/>
          <w:shd w:val="clear" w:color="auto" w:fill="FFFFFF"/>
        </w:rPr>
        <w:t xml:space="preserve"> like</w:t>
      </w:r>
      <w:r>
        <w:rPr>
          <w:rFonts w:ascii="Segoe UI" w:hAnsi="Segoe UI" w:cs="Segoe UI"/>
          <w:sz w:val="21"/>
          <w:szCs w:val="21"/>
          <w:shd w:val="clear" w:color="auto" w:fill="FFFFFF"/>
        </w:rPr>
        <w:t xml:space="preserve"> Oracle (PLSQL), SQL Server(T-SQL), Firebase, MySQL and MongoDB.</w:t>
      </w:r>
      <w:r w:rsidR="00913F2B">
        <w:rPr>
          <w:rFonts w:ascii="Segoe UI" w:hAnsi="Segoe UI" w:cs="Segoe UI"/>
          <w:sz w:val="21"/>
          <w:szCs w:val="21"/>
          <w:shd w:val="clear" w:color="auto" w:fill="FFFFFF"/>
        </w:rPr>
        <w:t xml:space="preserve"> Also have good working experience in Data Warehouse &amp; Mining using Microsoft BI tools, SSAS/SSIS/SSRS (OLAP, ETL).</w:t>
      </w:r>
    </w:p>
    <w:p w14:paraId="6615E256" w14:textId="160520D1" w:rsidR="009041AF" w:rsidRPr="00913F2B" w:rsidRDefault="009041AF" w:rsidP="009041AF">
      <w:pPr>
        <w:jc w:val="left"/>
        <w:rPr>
          <w:rFonts w:ascii="Segoe UI" w:hAnsi="Segoe UI" w:cs="Segoe UI"/>
          <w:sz w:val="21"/>
          <w:szCs w:val="21"/>
          <w:shd w:val="clear" w:color="auto" w:fill="FFFFFF"/>
        </w:rPr>
      </w:pPr>
      <w:r>
        <w:rPr>
          <w:rFonts w:ascii="Segoe UI" w:hAnsi="Segoe UI" w:cs="Segoe UI"/>
          <w:sz w:val="21"/>
          <w:szCs w:val="21"/>
          <w:shd w:val="clear" w:color="auto" w:fill="FFFFFF"/>
        </w:rPr>
        <w:t xml:space="preserve">• Extensive </w:t>
      </w:r>
      <w:r w:rsidR="00913F2B">
        <w:rPr>
          <w:rFonts w:ascii="Segoe UI" w:hAnsi="Segoe UI" w:cs="Segoe UI"/>
          <w:sz w:val="21"/>
          <w:szCs w:val="21"/>
          <w:shd w:val="clear" w:color="auto" w:fill="FFFFFF"/>
        </w:rPr>
        <w:t xml:space="preserve">software development and data analytics development </w:t>
      </w:r>
      <w:r>
        <w:rPr>
          <w:rFonts w:ascii="Segoe UI" w:hAnsi="Segoe UI" w:cs="Segoe UI"/>
          <w:sz w:val="21"/>
          <w:szCs w:val="21"/>
          <w:shd w:val="clear" w:color="auto" w:fill="FFFFFF"/>
        </w:rPr>
        <w:t xml:space="preserve">experience </w:t>
      </w:r>
      <w:r w:rsidR="00913F2B">
        <w:rPr>
          <w:rFonts w:ascii="Segoe UI" w:hAnsi="Segoe UI" w:cs="Segoe UI"/>
          <w:sz w:val="21"/>
          <w:szCs w:val="21"/>
          <w:shd w:val="clear" w:color="auto" w:fill="FFFFFF"/>
        </w:rPr>
        <w:t>of providing solutions for</w:t>
      </w:r>
      <w:r>
        <w:rPr>
          <w:rFonts w:ascii="Segoe UI" w:hAnsi="Segoe UI" w:cs="Segoe UI"/>
          <w:sz w:val="21"/>
          <w:szCs w:val="21"/>
          <w:shd w:val="clear" w:color="auto" w:fill="FFFFFF"/>
        </w:rPr>
        <w:t xml:space="preserve"> </w:t>
      </w:r>
      <w:r w:rsidR="00913F2B">
        <w:rPr>
          <w:rFonts w:ascii="Segoe UI" w:hAnsi="Segoe UI" w:cs="Segoe UI"/>
          <w:sz w:val="21"/>
          <w:szCs w:val="21"/>
          <w:shd w:val="clear" w:color="auto" w:fill="FFFFFF"/>
        </w:rPr>
        <w:t xml:space="preserve">supply chain, customer service and accounting and </w:t>
      </w:r>
      <w:r>
        <w:rPr>
          <w:rFonts w:ascii="Segoe UI" w:hAnsi="Segoe UI" w:cs="Segoe UI"/>
          <w:sz w:val="21"/>
          <w:szCs w:val="21"/>
          <w:shd w:val="clear" w:color="auto" w:fill="FFFFFF"/>
        </w:rPr>
        <w:t xml:space="preserve">financial </w:t>
      </w:r>
      <w:r w:rsidR="00913F2B">
        <w:rPr>
          <w:rFonts w:ascii="Segoe UI" w:hAnsi="Segoe UI" w:cs="Segoe UI"/>
          <w:sz w:val="21"/>
          <w:szCs w:val="21"/>
          <w:shd w:val="clear" w:color="auto" w:fill="FFFFFF"/>
        </w:rPr>
        <w:t xml:space="preserve">domain in business. </w:t>
      </w:r>
      <w:r>
        <w:rPr>
          <w:rFonts w:ascii="Segoe UI" w:hAnsi="Segoe UI" w:cs="Segoe UI"/>
          <w:sz w:val="21"/>
          <w:szCs w:val="21"/>
        </w:rPr>
        <w:br/>
      </w:r>
      <w:r>
        <w:rPr>
          <w:rFonts w:ascii="Segoe UI" w:hAnsi="Segoe UI" w:cs="Segoe UI"/>
          <w:sz w:val="21"/>
          <w:szCs w:val="21"/>
          <w:shd w:val="clear" w:color="auto" w:fill="FFFFFF"/>
        </w:rPr>
        <w:t>• Experience of working in multicultural environment in different countries (Singapore, UAE</w:t>
      </w:r>
      <w:r w:rsidR="000A77E9">
        <w:rPr>
          <w:rFonts w:ascii="Segoe UI" w:hAnsi="Segoe UI" w:cs="Segoe UI"/>
          <w:sz w:val="21"/>
          <w:szCs w:val="21"/>
          <w:shd w:val="clear" w:color="auto" w:fill="FFFFFF"/>
        </w:rPr>
        <w:t>: Dubai &amp; Sharjah</w:t>
      </w:r>
      <w:r>
        <w:rPr>
          <w:rFonts w:ascii="Segoe UI" w:hAnsi="Segoe UI" w:cs="Segoe UI"/>
          <w:sz w:val="21"/>
          <w:szCs w:val="21"/>
          <w:shd w:val="clear" w:color="auto" w:fill="FFFFFF"/>
        </w:rPr>
        <w:t>, Egypt, Vietnam, India, Nepal and Mauritius).</w:t>
      </w:r>
    </w:p>
    <w:p w14:paraId="2735024A" w14:textId="77777777" w:rsidR="009041AF" w:rsidRDefault="009041AF" w:rsidP="002C4A59">
      <w:pPr>
        <w:rPr>
          <w:rFonts w:asciiTheme="minorHAnsi" w:eastAsia="Yu Gothic Light" w:hAnsiTheme="minorHAnsi" w:cstheme="minorHAnsi"/>
          <w:b/>
          <w:color w:val="000000" w:themeColor="text1"/>
        </w:rPr>
      </w:pPr>
    </w:p>
    <w:p w14:paraId="0B0AF392" w14:textId="77777777" w:rsidR="009041AF" w:rsidRPr="00116210" w:rsidRDefault="009041AF" w:rsidP="002C4A59">
      <w:pPr>
        <w:rPr>
          <w:rFonts w:asciiTheme="minorHAnsi" w:eastAsia="Yu Gothic Light" w:hAnsiTheme="minorHAnsi" w:cstheme="minorHAnsi"/>
          <w:b/>
          <w:color w:val="000000" w:themeColor="text1"/>
        </w:rPr>
      </w:pPr>
    </w:p>
    <w:p w14:paraId="37BCA0DA" w14:textId="2CB28A25" w:rsidR="007E1249" w:rsidRPr="007E1249" w:rsidRDefault="007E1249" w:rsidP="003D66E0">
      <w:pPr>
        <w:rPr>
          <w:rFonts w:asciiTheme="minorHAnsi" w:eastAsia="Yu Gothic Light" w:hAnsiTheme="minorHAnsi" w:cstheme="minorHAnsi"/>
          <w:b/>
          <w:color w:val="000000" w:themeColor="text1"/>
          <w:u w:val="single"/>
        </w:rPr>
      </w:pPr>
      <w:r w:rsidRPr="007E1249">
        <w:rPr>
          <w:rFonts w:asciiTheme="minorHAnsi" w:eastAsia="Yu Gothic Light" w:hAnsiTheme="minorHAnsi" w:cstheme="minorHAnsi"/>
          <w:b/>
          <w:color w:val="000000" w:themeColor="text1"/>
          <w:u w:val="single"/>
        </w:rPr>
        <w:t xml:space="preserve">SKILLS </w:t>
      </w:r>
      <w:r w:rsidR="00D96918">
        <w:rPr>
          <w:rFonts w:asciiTheme="minorHAnsi" w:eastAsia="Yu Gothic Light" w:hAnsiTheme="minorHAnsi" w:cstheme="minorHAnsi"/>
          <w:b/>
          <w:color w:val="000000" w:themeColor="text1"/>
          <w:u w:val="single"/>
        </w:rPr>
        <w:t>-</w:t>
      </w:r>
      <w:r w:rsidRPr="007E1249">
        <w:rPr>
          <w:rFonts w:asciiTheme="minorHAnsi" w:eastAsia="Yu Gothic Light" w:hAnsiTheme="minorHAnsi" w:cstheme="minorHAnsi"/>
          <w:b/>
          <w:color w:val="000000" w:themeColor="text1"/>
          <w:u w:val="single"/>
        </w:rPr>
        <w:t xml:space="preserve"> AI</w:t>
      </w:r>
    </w:p>
    <w:p w14:paraId="2898A47D" w14:textId="127AAF59" w:rsidR="00A0131C" w:rsidRPr="00A0131C" w:rsidRDefault="00A0131C" w:rsidP="003D66E0">
      <w:pPr>
        <w:rPr>
          <w:rFonts w:ascii="Segoe UI" w:hAnsi="Segoe UI" w:cs="Segoe UI"/>
          <w:sz w:val="21"/>
          <w:szCs w:val="21"/>
          <w:shd w:val="clear" w:color="auto" w:fill="FFFFFF"/>
        </w:rPr>
      </w:pPr>
      <w:r>
        <w:rPr>
          <w:rFonts w:asciiTheme="minorHAnsi" w:eastAsia="Yu Gothic Light" w:hAnsiTheme="minorHAnsi" w:cstheme="minorHAnsi"/>
          <w:b/>
          <w:color w:val="000000" w:themeColor="text1"/>
        </w:rPr>
        <w:t>LLM</w:t>
      </w:r>
      <w:r w:rsidRPr="007E1249">
        <w:rPr>
          <w:rFonts w:asciiTheme="minorHAnsi" w:eastAsia="Yu Gothic Light" w:hAnsiTheme="minorHAnsi" w:cstheme="minorHAnsi"/>
          <w:bCs/>
          <w:color w:val="000000" w:themeColor="text1"/>
        </w:rPr>
        <w:t>:</w:t>
      </w:r>
      <w:r>
        <w:rPr>
          <w:rFonts w:asciiTheme="minorHAnsi" w:eastAsia="Yu Gothic Light" w:hAnsiTheme="minorHAnsi" w:cstheme="minorHAnsi"/>
          <w:bCs/>
          <w:color w:val="000000" w:themeColor="text1"/>
        </w:rPr>
        <w:t xml:space="preserve"> </w:t>
      </w:r>
      <w:r w:rsidRPr="007E1249">
        <w:rPr>
          <w:rFonts w:asciiTheme="minorHAnsi" w:eastAsia="Yu Gothic Light" w:hAnsiTheme="minorHAnsi" w:cstheme="minorHAnsi"/>
          <w:bCs/>
          <w:color w:val="000000" w:themeColor="text1"/>
        </w:rPr>
        <w:t>BERT</w:t>
      </w:r>
      <w:r>
        <w:rPr>
          <w:rFonts w:asciiTheme="minorHAnsi" w:eastAsia="Yu Gothic Light" w:hAnsiTheme="minorHAnsi" w:cstheme="minorHAnsi"/>
          <w:bCs/>
          <w:color w:val="000000" w:themeColor="text1"/>
        </w:rPr>
        <w:t>,</w:t>
      </w:r>
      <w:r w:rsidRPr="007E1249">
        <w:rPr>
          <w:rFonts w:asciiTheme="minorHAnsi" w:eastAsia="Yu Gothic Light" w:hAnsiTheme="minorHAnsi" w:cstheme="minorHAnsi"/>
          <w:bCs/>
          <w:color w:val="000000" w:themeColor="text1"/>
        </w:rPr>
        <w:t xml:space="preserve"> </w:t>
      </w:r>
      <w:r>
        <w:rPr>
          <w:rFonts w:asciiTheme="minorHAnsi" w:eastAsia="Yu Gothic Light" w:hAnsiTheme="minorHAnsi" w:cstheme="minorHAnsi"/>
          <w:bCs/>
          <w:color w:val="000000" w:themeColor="text1"/>
        </w:rPr>
        <w:t xml:space="preserve">Bangla BERT, </w:t>
      </w:r>
      <w:r w:rsidRPr="007E1249">
        <w:rPr>
          <w:rFonts w:asciiTheme="minorHAnsi" w:eastAsia="Yu Gothic Light" w:hAnsiTheme="minorHAnsi" w:cstheme="minorHAnsi"/>
          <w:bCs/>
          <w:color w:val="000000" w:themeColor="text1"/>
        </w:rPr>
        <w:t>GPT-2</w:t>
      </w:r>
      <w:r>
        <w:rPr>
          <w:rFonts w:asciiTheme="minorHAnsi" w:eastAsia="Yu Gothic Light" w:hAnsiTheme="minorHAnsi" w:cstheme="minorHAnsi"/>
          <w:bCs/>
          <w:color w:val="000000" w:themeColor="text1"/>
        </w:rPr>
        <w:t xml:space="preserve"> &amp; 3.</w:t>
      </w:r>
    </w:p>
    <w:p w14:paraId="3AF9A59D" w14:textId="08AE7A5B" w:rsidR="00DE648A" w:rsidRDefault="007E1249" w:rsidP="003D66E0">
      <w:pPr>
        <w:rPr>
          <w:rFonts w:ascii="Segoe UI" w:hAnsi="Segoe UI" w:cs="Segoe UI"/>
          <w:sz w:val="21"/>
          <w:szCs w:val="21"/>
          <w:shd w:val="clear" w:color="auto" w:fill="FFFFFF"/>
        </w:rPr>
      </w:pPr>
      <w:r w:rsidRPr="00C4674F">
        <w:rPr>
          <w:rFonts w:asciiTheme="minorHAnsi" w:eastAsia="Yu Gothic Light" w:hAnsiTheme="minorHAnsi" w:cstheme="minorHAnsi"/>
          <w:b/>
          <w:color w:val="000000" w:themeColor="text1"/>
        </w:rPr>
        <w:t>NLP</w:t>
      </w:r>
      <w:r w:rsidRPr="007E1249">
        <w:rPr>
          <w:rFonts w:asciiTheme="minorHAnsi" w:eastAsia="Yu Gothic Light" w:hAnsiTheme="minorHAnsi" w:cstheme="minorHAnsi"/>
          <w:bCs/>
          <w:color w:val="000000" w:themeColor="text1"/>
        </w:rPr>
        <w:t>:</w:t>
      </w:r>
      <w:r w:rsidRPr="007E1249">
        <w:t xml:space="preserve"> </w:t>
      </w:r>
      <w:r w:rsidRPr="007E1249">
        <w:rPr>
          <w:rFonts w:asciiTheme="minorHAnsi" w:eastAsia="Yu Gothic Light" w:hAnsiTheme="minorHAnsi" w:cstheme="minorHAnsi"/>
          <w:bCs/>
          <w:color w:val="000000" w:themeColor="text1"/>
        </w:rPr>
        <w:t>Word Embedding</w:t>
      </w:r>
      <w:r w:rsidR="00DE648A">
        <w:rPr>
          <w:rFonts w:asciiTheme="minorHAnsi" w:eastAsia="Yu Gothic Light" w:hAnsiTheme="minorHAnsi" w:cstheme="minorHAnsi"/>
          <w:bCs/>
          <w:color w:val="000000" w:themeColor="text1"/>
        </w:rPr>
        <w:t>,</w:t>
      </w:r>
      <w:r w:rsidRPr="007E1249">
        <w:rPr>
          <w:rFonts w:asciiTheme="minorHAnsi" w:eastAsia="Yu Gothic Light" w:hAnsiTheme="minorHAnsi" w:cstheme="minorHAnsi"/>
          <w:bCs/>
          <w:color w:val="000000" w:themeColor="text1"/>
        </w:rPr>
        <w:t xml:space="preserve"> RNN (Bi-directional, LSTM, GRU)</w:t>
      </w:r>
      <w:r w:rsidR="00BF7DED">
        <w:rPr>
          <w:rFonts w:asciiTheme="minorHAnsi" w:eastAsia="Yu Gothic Light" w:hAnsiTheme="minorHAnsi" w:cstheme="minorHAnsi"/>
          <w:bCs/>
          <w:color w:val="000000" w:themeColor="text1"/>
        </w:rPr>
        <w:t xml:space="preserve"> and </w:t>
      </w:r>
      <w:r>
        <w:rPr>
          <w:rFonts w:ascii="Segoe UI" w:hAnsi="Segoe UI" w:cs="Segoe UI"/>
          <w:sz w:val="21"/>
          <w:szCs w:val="21"/>
          <w:shd w:val="clear" w:color="auto" w:fill="FFFFFF"/>
        </w:rPr>
        <w:t>Transformer</w:t>
      </w:r>
      <w:r w:rsidR="00BF7DED">
        <w:rPr>
          <w:rFonts w:ascii="Segoe UI" w:hAnsi="Segoe UI" w:cs="Segoe UI"/>
          <w:sz w:val="21"/>
          <w:szCs w:val="21"/>
          <w:shd w:val="clear" w:color="auto" w:fill="FFFFFF"/>
        </w:rPr>
        <w:t>.</w:t>
      </w:r>
    </w:p>
    <w:p w14:paraId="51A8714B" w14:textId="6A048FC0" w:rsidR="00C4674F" w:rsidRPr="007E1249" w:rsidRDefault="00C4674F" w:rsidP="003D66E0">
      <w:r w:rsidRPr="00C4674F">
        <w:rPr>
          <w:rFonts w:ascii="Segoe UI" w:hAnsi="Segoe UI" w:cs="Segoe UI"/>
          <w:b/>
          <w:bCs/>
          <w:sz w:val="21"/>
          <w:szCs w:val="21"/>
          <w:shd w:val="clear" w:color="auto" w:fill="FFFFFF"/>
        </w:rPr>
        <w:t>Chatbot</w:t>
      </w:r>
      <w:r>
        <w:rPr>
          <w:rFonts w:ascii="Segoe UI" w:hAnsi="Segoe UI" w:cs="Segoe UI"/>
          <w:b/>
          <w:bCs/>
          <w:sz w:val="21"/>
          <w:szCs w:val="21"/>
          <w:shd w:val="clear" w:color="auto" w:fill="FFFFFF"/>
        </w:rPr>
        <w:t xml:space="preserve"> Platform</w:t>
      </w:r>
      <w:r>
        <w:rPr>
          <w:rFonts w:ascii="Segoe UI" w:hAnsi="Segoe UI" w:cs="Segoe UI"/>
          <w:sz w:val="21"/>
          <w:szCs w:val="21"/>
          <w:shd w:val="clear" w:color="auto" w:fill="FFFFFF"/>
        </w:rPr>
        <w:t xml:space="preserve">: </w:t>
      </w:r>
      <w:r w:rsidRPr="00C4674F">
        <w:rPr>
          <w:rFonts w:ascii="Segoe UI" w:hAnsi="Segoe UI" w:cs="Segoe UI"/>
          <w:sz w:val="21"/>
          <w:szCs w:val="21"/>
          <w:shd w:val="clear" w:color="auto" w:fill="FFFFFF"/>
        </w:rPr>
        <w:t>RASA, KORE AI,</w:t>
      </w:r>
      <w:r w:rsidR="00AB0D6A">
        <w:rPr>
          <w:rFonts w:asciiTheme="minorHAnsi" w:eastAsia="Yu Gothic Light" w:hAnsiTheme="minorHAnsi" w:cstheme="minorHAnsi"/>
          <w:bCs/>
          <w:color w:val="000000" w:themeColor="text1"/>
        </w:rPr>
        <w:t xml:space="preserve"> </w:t>
      </w:r>
      <w:r w:rsidR="00AB0D6A">
        <w:rPr>
          <w:rFonts w:ascii="Segoe UI" w:hAnsi="Segoe UI" w:cs="Segoe UI"/>
          <w:sz w:val="21"/>
          <w:szCs w:val="21"/>
          <w:shd w:val="clear" w:color="auto" w:fill="FFFFFF"/>
        </w:rPr>
        <w:t xml:space="preserve">ChatGPT. </w:t>
      </w:r>
      <w:r>
        <w:rPr>
          <w:rFonts w:ascii="Segoe UI" w:hAnsi="Segoe UI" w:cs="Segoe UI"/>
          <w:sz w:val="21"/>
          <w:szCs w:val="21"/>
          <w:shd w:val="clear" w:color="auto" w:fill="FFFFFF"/>
        </w:rPr>
        <w:t xml:space="preserve">LivePerson, Dialogflow, </w:t>
      </w:r>
      <w:r w:rsidRPr="00C4674F">
        <w:rPr>
          <w:rFonts w:ascii="Segoe UI" w:hAnsi="Segoe UI" w:cs="Segoe UI"/>
          <w:sz w:val="21"/>
          <w:szCs w:val="21"/>
          <w:shd w:val="clear" w:color="auto" w:fill="FFFFFF"/>
        </w:rPr>
        <w:t>Microsoft Bot Framework 3 and 4</w:t>
      </w:r>
      <w:r>
        <w:rPr>
          <w:rFonts w:ascii="Segoe UI" w:hAnsi="Segoe UI" w:cs="Segoe UI"/>
          <w:sz w:val="21"/>
          <w:szCs w:val="21"/>
          <w:shd w:val="clear" w:color="auto" w:fill="FFFFFF"/>
        </w:rPr>
        <w:t xml:space="preserve"> (LUIS NLU)</w:t>
      </w:r>
      <w:r w:rsidRPr="00C4674F">
        <w:rPr>
          <w:rFonts w:ascii="Segoe UI" w:hAnsi="Segoe UI" w:cs="Segoe UI"/>
          <w:sz w:val="21"/>
          <w:szCs w:val="21"/>
          <w:shd w:val="clear" w:color="auto" w:fill="FFFFFF"/>
        </w:rPr>
        <w:t xml:space="preserve">, </w:t>
      </w:r>
      <w:r>
        <w:rPr>
          <w:rFonts w:ascii="Segoe UI" w:hAnsi="Segoe UI" w:cs="Segoe UI"/>
          <w:sz w:val="21"/>
          <w:szCs w:val="21"/>
          <w:shd w:val="clear" w:color="auto" w:fill="FFFFFF"/>
        </w:rPr>
        <w:t>Stanford CoreNLP,</w:t>
      </w:r>
      <w:r w:rsidRPr="00C4674F">
        <w:rPr>
          <w:rFonts w:ascii="Segoe UI" w:hAnsi="Segoe UI" w:cs="Segoe UI"/>
          <w:sz w:val="21"/>
          <w:szCs w:val="21"/>
          <w:shd w:val="clear" w:color="auto" w:fill="FFFFFF"/>
        </w:rPr>
        <w:t xml:space="preserve"> LYNC SDK for Skype for Business</w:t>
      </w:r>
      <w:r w:rsidR="00DE648A">
        <w:rPr>
          <w:rFonts w:ascii="Segoe UI" w:hAnsi="Segoe UI" w:cs="Segoe UI"/>
          <w:sz w:val="21"/>
          <w:szCs w:val="21"/>
          <w:shd w:val="clear" w:color="auto" w:fill="FFFFFF"/>
        </w:rPr>
        <w:t>, Qbox, Botium, VoiceFlow</w:t>
      </w:r>
      <w:r w:rsidRPr="00C4674F">
        <w:rPr>
          <w:rFonts w:ascii="Segoe UI" w:hAnsi="Segoe UI" w:cs="Segoe UI"/>
          <w:sz w:val="21"/>
          <w:szCs w:val="21"/>
          <w:shd w:val="clear" w:color="auto" w:fill="FFFFFF"/>
        </w:rPr>
        <w:t>.</w:t>
      </w:r>
    </w:p>
    <w:p w14:paraId="433807C9" w14:textId="0CA12ADF" w:rsidR="007E1249" w:rsidRDefault="00DE648A" w:rsidP="003D66E0">
      <w:pPr>
        <w:rPr>
          <w:rFonts w:ascii="Segoe UI" w:hAnsi="Segoe UI" w:cs="Segoe UI"/>
          <w:sz w:val="21"/>
          <w:szCs w:val="21"/>
          <w:shd w:val="clear" w:color="auto" w:fill="FFFFFF"/>
        </w:rPr>
      </w:pPr>
      <w:r w:rsidRPr="00C4674F">
        <w:rPr>
          <w:rFonts w:ascii="Segoe UI" w:hAnsi="Segoe UI" w:cs="Segoe UI"/>
          <w:b/>
          <w:bCs/>
          <w:sz w:val="21"/>
          <w:szCs w:val="21"/>
          <w:shd w:val="clear" w:color="auto" w:fill="FFFFFF"/>
        </w:rPr>
        <w:t>Chatbot</w:t>
      </w:r>
      <w:r>
        <w:rPr>
          <w:rFonts w:ascii="Segoe UI" w:hAnsi="Segoe UI" w:cs="Segoe UI"/>
          <w:b/>
          <w:bCs/>
          <w:sz w:val="21"/>
          <w:szCs w:val="21"/>
          <w:shd w:val="clear" w:color="auto" w:fill="FFFFFF"/>
        </w:rPr>
        <w:t xml:space="preserve"> Development</w:t>
      </w:r>
      <w:r>
        <w:rPr>
          <w:rFonts w:ascii="Segoe UI" w:hAnsi="Segoe UI" w:cs="Segoe UI"/>
          <w:sz w:val="21"/>
          <w:szCs w:val="21"/>
          <w:shd w:val="clear" w:color="auto" w:fill="FFFFFF"/>
        </w:rPr>
        <w:t>: Intent and Entity Classification (</w:t>
      </w:r>
      <w:r w:rsidR="00A24A92">
        <w:rPr>
          <w:rFonts w:ascii="Segoe UI" w:hAnsi="Segoe UI" w:cs="Segoe UI"/>
          <w:sz w:val="21"/>
          <w:szCs w:val="21"/>
          <w:shd w:val="clear" w:color="auto" w:fill="FFFFFF"/>
        </w:rPr>
        <w:t>NLU t</w:t>
      </w:r>
      <w:r>
        <w:rPr>
          <w:rFonts w:ascii="Segoe UI" w:hAnsi="Segoe UI" w:cs="Segoe UI"/>
          <w:sz w:val="21"/>
          <w:szCs w:val="21"/>
          <w:shd w:val="clear" w:color="auto" w:fill="FFFFFF"/>
        </w:rPr>
        <w:t>raining data generation), Conversation Design, Complex action script</w:t>
      </w:r>
      <w:r w:rsidR="00A24A92">
        <w:rPr>
          <w:rFonts w:ascii="Segoe UI" w:hAnsi="Segoe UI" w:cs="Segoe UI"/>
          <w:sz w:val="21"/>
          <w:szCs w:val="21"/>
          <w:shd w:val="clear" w:color="auto" w:fill="FFFFFF"/>
        </w:rPr>
        <w:t>s</w:t>
      </w:r>
      <w:r>
        <w:rPr>
          <w:rFonts w:ascii="Segoe UI" w:hAnsi="Segoe UI" w:cs="Segoe UI"/>
          <w:sz w:val="21"/>
          <w:szCs w:val="21"/>
          <w:shd w:val="clear" w:color="auto" w:fill="FFFFFF"/>
        </w:rPr>
        <w:t xml:space="preserve"> (Python/JavaScript/C#)</w:t>
      </w:r>
      <w:r w:rsidR="00A24A92">
        <w:rPr>
          <w:rFonts w:ascii="Segoe UI" w:hAnsi="Segoe UI" w:cs="Segoe UI"/>
          <w:sz w:val="21"/>
          <w:szCs w:val="21"/>
          <w:shd w:val="clear" w:color="auto" w:fill="FFFFFF"/>
        </w:rPr>
        <w:t>, Rules, Polices.</w:t>
      </w:r>
    </w:p>
    <w:p w14:paraId="698DD3F2" w14:textId="705B73C8" w:rsidR="00DB6768" w:rsidRDefault="00DE648A" w:rsidP="003D66E0">
      <w:pPr>
        <w:rPr>
          <w:rFonts w:asciiTheme="minorHAnsi" w:eastAsia="Yu Gothic Light" w:hAnsiTheme="minorHAnsi" w:cstheme="minorHAnsi"/>
          <w:bCs/>
          <w:color w:val="000000" w:themeColor="text1"/>
        </w:rPr>
      </w:pPr>
      <w:r w:rsidRPr="00DE648A">
        <w:rPr>
          <w:rFonts w:asciiTheme="minorHAnsi" w:eastAsia="Yu Gothic Light" w:hAnsiTheme="minorHAnsi" w:cstheme="minorHAnsi"/>
          <w:b/>
          <w:color w:val="000000" w:themeColor="text1"/>
        </w:rPr>
        <w:t>Computer Vision</w:t>
      </w:r>
      <w:r w:rsidRPr="00DE648A">
        <w:rPr>
          <w:rFonts w:asciiTheme="minorHAnsi" w:eastAsia="Yu Gothic Light" w:hAnsiTheme="minorHAnsi" w:cstheme="minorHAnsi"/>
          <w:bCs/>
          <w:color w:val="000000" w:themeColor="text1"/>
        </w:rPr>
        <w:t xml:space="preserve">: CNN </w:t>
      </w:r>
      <w:r w:rsidR="00DB6768">
        <w:rPr>
          <w:rFonts w:asciiTheme="minorHAnsi" w:eastAsia="Yu Gothic Light" w:hAnsiTheme="minorHAnsi" w:cstheme="minorHAnsi"/>
          <w:bCs/>
          <w:color w:val="000000" w:themeColor="text1"/>
        </w:rPr>
        <w:t>(</w:t>
      </w:r>
      <w:r w:rsidR="00DB6768" w:rsidRPr="00DB6768">
        <w:rPr>
          <w:rFonts w:asciiTheme="minorHAnsi" w:eastAsia="Yu Gothic Light" w:hAnsiTheme="minorHAnsi" w:cstheme="minorHAnsi"/>
          <w:bCs/>
          <w:color w:val="000000" w:themeColor="text1"/>
        </w:rPr>
        <w:t>LeNet</w:t>
      </w:r>
      <w:r w:rsidR="00DB6768">
        <w:rPr>
          <w:rFonts w:asciiTheme="minorHAnsi" w:eastAsia="Yu Gothic Light" w:hAnsiTheme="minorHAnsi" w:cstheme="minorHAnsi"/>
          <w:bCs/>
          <w:color w:val="000000" w:themeColor="text1"/>
        </w:rPr>
        <w:t>,</w:t>
      </w:r>
      <w:r w:rsidR="00DB6768" w:rsidRPr="00DB6768">
        <w:rPr>
          <w:rFonts w:asciiTheme="minorHAnsi" w:eastAsia="Yu Gothic Light" w:hAnsiTheme="minorHAnsi" w:cstheme="minorHAnsi"/>
          <w:bCs/>
          <w:color w:val="000000" w:themeColor="text1"/>
        </w:rPr>
        <w:t xml:space="preserve"> </w:t>
      </w:r>
      <w:r w:rsidRPr="00DE648A">
        <w:rPr>
          <w:rFonts w:asciiTheme="minorHAnsi" w:eastAsia="Yu Gothic Light" w:hAnsiTheme="minorHAnsi" w:cstheme="minorHAnsi"/>
          <w:bCs/>
          <w:color w:val="000000" w:themeColor="text1"/>
        </w:rPr>
        <w:t>MobileNet</w:t>
      </w:r>
      <w:r w:rsidR="00DB6768">
        <w:rPr>
          <w:rFonts w:asciiTheme="minorHAnsi" w:eastAsia="Yu Gothic Light" w:hAnsiTheme="minorHAnsi" w:cstheme="minorHAnsi"/>
          <w:bCs/>
          <w:color w:val="000000" w:themeColor="text1"/>
        </w:rPr>
        <w:t xml:space="preserve">, </w:t>
      </w:r>
      <w:r w:rsidRPr="00DE648A">
        <w:rPr>
          <w:rFonts w:asciiTheme="minorHAnsi" w:eastAsia="Yu Gothic Light" w:hAnsiTheme="minorHAnsi" w:cstheme="minorHAnsi"/>
          <w:bCs/>
          <w:color w:val="000000" w:themeColor="text1"/>
        </w:rPr>
        <w:t>ResNet</w:t>
      </w:r>
      <w:r w:rsidR="00DB6768">
        <w:rPr>
          <w:rFonts w:asciiTheme="minorHAnsi" w:eastAsia="Yu Gothic Light" w:hAnsiTheme="minorHAnsi" w:cstheme="minorHAnsi"/>
          <w:bCs/>
          <w:color w:val="000000" w:themeColor="text1"/>
        </w:rPr>
        <w:t xml:space="preserve">, ZfNet, </w:t>
      </w:r>
      <w:r w:rsidR="00DB6768" w:rsidRPr="00DB6768">
        <w:rPr>
          <w:rFonts w:asciiTheme="minorHAnsi" w:eastAsia="Yu Gothic Light" w:hAnsiTheme="minorHAnsi" w:cstheme="minorHAnsi"/>
          <w:bCs/>
          <w:color w:val="000000" w:themeColor="text1"/>
        </w:rPr>
        <w:t>Attention Based CNNS</w:t>
      </w:r>
      <w:r w:rsidR="00DB6768">
        <w:rPr>
          <w:rFonts w:asciiTheme="minorHAnsi" w:eastAsia="Yu Gothic Light" w:hAnsiTheme="minorHAnsi" w:cstheme="minorHAnsi"/>
          <w:bCs/>
          <w:color w:val="000000" w:themeColor="text1"/>
        </w:rPr>
        <w:t xml:space="preserve">), </w:t>
      </w:r>
      <w:r w:rsidRPr="00DE648A">
        <w:rPr>
          <w:rFonts w:asciiTheme="minorHAnsi" w:eastAsia="Yu Gothic Light" w:hAnsiTheme="minorHAnsi" w:cstheme="minorHAnsi"/>
          <w:bCs/>
          <w:color w:val="000000" w:themeColor="text1"/>
        </w:rPr>
        <w:t>OCR</w:t>
      </w:r>
      <w:r w:rsidR="00DB6768">
        <w:rPr>
          <w:rFonts w:asciiTheme="minorHAnsi" w:eastAsia="Yu Gothic Light" w:hAnsiTheme="minorHAnsi" w:cstheme="minorHAnsi"/>
          <w:bCs/>
          <w:color w:val="000000" w:themeColor="text1"/>
        </w:rPr>
        <w:t>,</w:t>
      </w:r>
      <w:r w:rsidRPr="00DE648A">
        <w:rPr>
          <w:rFonts w:asciiTheme="minorHAnsi" w:eastAsia="Yu Gothic Light" w:hAnsiTheme="minorHAnsi" w:cstheme="minorHAnsi"/>
          <w:bCs/>
          <w:color w:val="000000" w:themeColor="text1"/>
        </w:rPr>
        <w:t xml:space="preserve"> Image Segmentation</w:t>
      </w:r>
      <w:r w:rsidR="00DB6768">
        <w:rPr>
          <w:rFonts w:asciiTheme="minorHAnsi" w:eastAsia="Yu Gothic Light" w:hAnsiTheme="minorHAnsi" w:cstheme="minorHAnsi"/>
          <w:bCs/>
          <w:color w:val="000000" w:themeColor="text1"/>
        </w:rPr>
        <w:t xml:space="preserve"> </w:t>
      </w:r>
      <w:r w:rsidRPr="00DE648A">
        <w:rPr>
          <w:rFonts w:asciiTheme="minorHAnsi" w:eastAsia="Yu Gothic Light" w:hAnsiTheme="minorHAnsi" w:cstheme="minorHAnsi"/>
          <w:bCs/>
          <w:color w:val="000000" w:themeColor="text1"/>
        </w:rPr>
        <w:t>(image</w:t>
      </w:r>
      <w:r w:rsidR="00DB6768">
        <w:rPr>
          <w:rFonts w:asciiTheme="minorHAnsi" w:eastAsia="Yu Gothic Light" w:hAnsiTheme="minorHAnsi" w:cstheme="minorHAnsi"/>
          <w:bCs/>
          <w:color w:val="000000" w:themeColor="text1"/>
        </w:rPr>
        <w:t xml:space="preserve"> </w:t>
      </w:r>
      <w:r w:rsidRPr="00DE648A">
        <w:rPr>
          <w:rFonts w:asciiTheme="minorHAnsi" w:eastAsia="Yu Gothic Light" w:hAnsiTheme="minorHAnsi" w:cstheme="minorHAnsi"/>
          <w:bCs/>
          <w:color w:val="000000" w:themeColor="text1"/>
        </w:rPr>
        <w:t>classification, object localization, object detection, and image segmentation)</w:t>
      </w:r>
      <w:r w:rsidR="00D96918">
        <w:rPr>
          <w:rFonts w:asciiTheme="minorHAnsi" w:eastAsia="Yu Gothic Light" w:hAnsiTheme="minorHAnsi" w:cstheme="minorHAnsi"/>
          <w:bCs/>
          <w:color w:val="000000" w:themeColor="text1"/>
        </w:rPr>
        <w:t>.</w:t>
      </w:r>
    </w:p>
    <w:p w14:paraId="4B67CFA5" w14:textId="7F75B07F" w:rsidR="00DB6768" w:rsidRDefault="00DB6768" w:rsidP="00DB6768">
      <w:pPr>
        <w:rPr>
          <w:rFonts w:asciiTheme="minorHAnsi" w:eastAsia="Yu Gothic Light" w:hAnsiTheme="minorHAnsi" w:cstheme="minorHAnsi"/>
          <w:bCs/>
          <w:color w:val="000000" w:themeColor="text1"/>
        </w:rPr>
      </w:pPr>
      <w:r w:rsidRPr="00DB6768">
        <w:rPr>
          <w:rFonts w:asciiTheme="minorHAnsi" w:eastAsia="Yu Gothic Light" w:hAnsiTheme="minorHAnsi" w:cstheme="minorHAnsi"/>
          <w:b/>
          <w:color w:val="000000" w:themeColor="text1"/>
        </w:rPr>
        <w:t>AI Based Analytics</w:t>
      </w:r>
      <w:r>
        <w:rPr>
          <w:rFonts w:asciiTheme="minorHAnsi" w:eastAsia="Yu Gothic Light" w:hAnsiTheme="minorHAnsi" w:cstheme="minorHAnsi"/>
          <w:bCs/>
          <w:color w:val="000000" w:themeColor="text1"/>
        </w:rPr>
        <w:t xml:space="preserve">: </w:t>
      </w:r>
      <w:r w:rsidRPr="00DB6768">
        <w:rPr>
          <w:rFonts w:asciiTheme="minorHAnsi" w:eastAsia="Yu Gothic Light" w:hAnsiTheme="minorHAnsi" w:cstheme="minorHAnsi"/>
          <w:bCs/>
          <w:color w:val="000000" w:themeColor="text1"/>
        </w:rPr>
        <w:t>Time Series</w:t>
      </w:r>
      <w:r>
        <w:rPr>
          <w:rFonts w:asciiTheme="minorHAnsi" w:eastAsia="Yu Gothic Light" w:hAnsiTheme="minorHAnsi" w:cstheme="minorHAnsi"/>
          <w:bCs/>
          <w:color w:val="000000" w:themeColor="text1"/>
        </w:rPr>
        <w:t>,</w:t>
      </w:r>
      <w:r w:rsidRPr="00DB6768">
        <w:rPr>
          <w:rFonts w:asciiTheme="minorHAnsi" w:eastAsia="Yu Gothic Light" w:hAnsiTheme="minorHAnsi" w:cstheme="minorHAnsi"/>
          <w:bCs/>
          <w:color w:val="000000" w:themeColor="text1"/>
        </w:rPr>
        <w:t xml:space="preserve"> ARIMA</w:t>
      </w:r>
      <w:r>
        <w:rPr>
          <w:rFonts w:asciiTheme="minorHAnsi" w:eastAsia="Yu Gothic Light" w:hAnsiTheme="minorHAnsi" w:cstheme="minorHAnsi"/>
          <w:bCs/>
          <w:color w:val="000000" w:themeColor="text1"/>
        </w:rPr>
        <w:t>,</w:t>
      </w:r>
      <w:r w:rsidRPr="00DB6768">
        <w:rPr>
          <w:rFonts w:asciiTheme="minorHAnsi" w:eastAsia="Yu Gothic Light" w:hAnsiTheme="minorHAnsi" w:cstheme="minorHAnsi"/>
          <w:bCs/>
          <w:color w:val="000000" w:themeColor="text1"/>
        </w:rPr>
        <w:t xml:space="preserve"> SARIMA</w:t>
      </w:r>
      <w:r>
        <w:rPr>
          <w:rFonts w:asciiTheme="minorHAnsi" w:eastAsia="Yu Gothic Light" w:hAnsiTheme="minorHAnsi" w:cstheme="minorHAnsi"/>
          <w:bCs/>
          <w:color w:val="000000" w:themeColor="text1"/>
        </w:rPr>
        <w:t>,</w:t>
      </w:r>
      <w:r w:rsidRPr="00DB6768">
        <w:rPr>
          <w:rFonts w:asciiTheme="minorHAnsi" w:eastAsia="Yu Gothic Light" w:hAnsiTheme="minorHAnsi" w:cstheme="minorHAnsi"/>
          <w:bCs/>
          <w:color w:val="000000" w:themeColor="text1"/>
        </w:rPr>
        <w:t xml:space="preserve"> FBProphet</w:t>
      </w:r>
      <w:r>
        <w:rPr>
          <w:rFonts w:asciiTheme="minorHAnsi" w:eastAsia="Yu Gothic Light" w:hAnsiTheme="minorHAnsi" w:cstheme="minorHAnsi"/>
          <w:bCs/>
          <w:color w:val="000000" w:themeColor="text1"/>
        </w:rPr>
        <w:t>, KNN,</w:t>
      </w:r>
      <w:r w:rsidRPr="00DB6768">
        <w:rPr>
          <w:rFonts w:asciiTheme="minorHAnsi" w:eastAsia="Yu Gothic Light" w:hAnsiTheme="minorHAnsi" w:cstheme="minorHAnsi"/>
          <w:bCs/>
          <w:color w:val="000000" w:themeColor="text1"/>
        </w:rPr>
        <w:t xml:space="preserve"> Deep Learning Foresting</w:t>
      </w:r>
      <w:r>
        <w:rPr>
          <w:rFonts w:asciiTheme="minorHAnsi" w:eastAsia="Yu Gothic Light" w:hAnsiTheme="minorHAnsi" w:cstheme="minorHAnsi"/>
          <w:bCs/>
          <w:color w:val="000000" w:themeColor="text1"/>
        </w:rPr>
        <w:t xml:space="preserve">, </w:t>
      </w:r>
      <w:r w:rsidRPr="00DB6768">
        <w:rPr>
          <w:rFonts w:asciiTheme="minorHAnsi" w:eastAsia="Yu Gothic Light" w:hAnsiTheme="minorHAnsi" w:cstheme="minorHAnsi"/>
          <w:bCs/>
          <w:color w:val="000000" w:themeColor="text1"/>
        </w:rPr>
        <w:t>Lead Scoring</w:t>
      </w:r>
      <w:r>
        <w:rPr>
          <w:rFonts w:asciiTheme="minorHAnsi" w:eastAsia="Yu Gothic Light" w:hAnsiTheme="minorHAnsi" w:cstheme="minorHAnsi"/>
          <w:bCs/>
          <w:color w:val="000000" w:themeColor="text1"/>
        </w:rPr>
        <w:t>,</w:t>
      </w:r>
      <w:r w:rsidRPr="00DB6768">
        <w:rPr>
          <w:rFonts w:asciiTheme="minorHAnsi" w:eastAsia="Yu Gothic Light" w:hAnsiTheme="minorHAnsi" w:cstheme="minorHAnsi"/>
          <w:bCs/>
          <w:color w:val="000000" w:themeColor="text1"/>
        </w:rPr>
        <w:t xml:space="preserve"> Churn Prediction</w:t>
      </w:r>
      <w:r w:rsidR="00D96918">
        <w:rPr>
          <w:rFonts w:asciiTheme="minorHAnsi" w:eastAsia="Yu Gothic Light" w:hAnsiTheme="minorHAnsi" w:cstheme="minorHAnsi"/>
          <w:bCs/>
          <w:color w:val="000000" w:themeColor="text1"/>
        </w:rPr>
        <w:t>.</w:t>
      </w:r>
    </w:p>
    <w:p w14:paraId="0D2CB09F" w14:textId="5F87CE65" w:rsidR="00D96918" w:rsidRDefault="00D96918" w:rsidP="00D96918">
      <w:pPr>
        <w:tabs>
          <w:tab w:val="left" w:pos="1980"/>
        </w:tabs>
        <w:rPr>
          <w:rFonts w:asciiTheme="minorHAnsi" w:eastAsia="Yu Gothic Light" w:hAnsiTheme="minorHAnsi" w:cstheme="minorHAnsi"/>
          <w:bCs/>
          <w:color w:val="000000" w:themeColor="text1"/>
        </w:rPr>
      </w:pPr>
      <w:r w:rsidRPr="00D96918">
        <w:rPr>
          <w:rFonts w:asciiTheme="minorHAnsi" w:eastAsia="Yu Gothic Light" w:hAnsiTheme="minorHAnsi" w:cstheme="minorHAnsi"/>
          <w:b/>
          <w:color w:val="000000" w:themeColor="text1"/>
        </w:rPr>
        <w:t>ML Libraries</w:t>
      </w:r>
      <w:r>
        <w:rPr>
          <w:rFonts w:asciiTheme="minorHAnsi" w:eastAsia="Yu Gothic Light" w:hAnsiTheme="minorHAnsi" w:cstheme="minorHAnsi"/>
          <w:bCs/>
          <w:color w:val="000000" w:themeColor="text1"/>
        </w:rPr>
        <w:t xml:space="preserve">: </w:t>
      </w:r>
      <w:r w:rsidRPr="00D96918">
        <w:rPr>
          <w:rFonts w:asciiTheme="minorHAnsi" w:eastAsia="Yu Gothic Light" w:hAnsiTheme="minorHAnsi" w:cstheme="minorHAnsi"/>
          <w:bCs/>
          <w:color w:val="000000" w:themeColor="text1"/>
        </w:rPr>
        <w:t xml:space="preserve">Keras &amp; </w:t>
      </w:r>
      <w:r w:rsidR="000A77E9" w:rsidRPr="00D96918">
        <w:rPr>
          <w:rFonts w:asciiTheme="minorHAnsi" w:eastAsia="Yu Gothic Light" w:hAnsiTheme="minorHAnsi" w:cstheme="minorHAnsi"/>
          <w:bCs/>
          <w:color w:val="000000" w:themeColor="text1"/>
        </w:rPr>
        <w:t>TensorFlow</w:t>
      </w:r>
      <w:r w:rsidR="000A77E9">
        <w:rPr>
          <w:rFonts w:asciiTheme="minorHAnsi" w:eastAsia="Yu Gothic Light" w:hAnsiTheme="minorHAnsi" w:cstheme="minorHAnsi"/>
          <w:bCs/>
          <w:color w:val="000000" w:themeColor="text1"/>
        </w:rPr>
        <w:t>, Pytorch,</w:t>
      </w:r>
      <w:r>
        <w:rPr>
          <w:rFonts w:asciiTheme="minorHAnsi" w:eastAsia="Yu Gothic Light" w:hAnsiTheme="minorHAnsi" w:cstheme="minorHAnsi"/>
          <w:bCs/>
          <w:color w:val="000000" w:themeColor="text1"/>
        </w:rPr>
        <w:t xml:space="preserve"> </w:t>
      </w:r>
      <w:r w:rsidRPr="00D96918">
        <w:rPr>
          <w:rFonts w:asciiTheme="minorHAnsi" w:eastAsia="Yu Gothic Light" w:hAnsiTheme="minorHAnsi" w:cstheme="minorHAnsi"/>
          <w:bCs/>
          <w:color w:val="000000" w:themeColor="text1"/>
        </w:rPr>
        <w:t>NLTK, Spacy,</w:t>
      </w:r>
      <w:r>
        <w:rPr>
          <w:rFonts w:asciiTheme="minorHAnsi" w:eastAsia="Yu Gothic Light" w:hAnsiTheme="minorHAnsi" w:cstheme="minorHAnsi"/>
          <w:bCs/>
          <w:color w:val="000000" w:themeColor="text1"/>
        </w:rPr>
        <w:t xml:space="preserve"> </w:t>
      </w:r>
      <w:r w:rsidRPr="00D96918">
        <w:rPr>
          <w:rFonts w:asciiTheme="minorHAnsi" w:eastAsia="Yu Gothic Light" w:hAnsiTheme="minorHAnsi" w:cstheme="minorHAnsi"/>
          <w:bCs/>
          <w:color w:val="000000" w:themeColor="text1"/>
        </w:rPr>
        <w:t>Scikit Learn</w:t>
      </w:r>
      <w:r>
        <w:rPr>
          <w:rFonts w:asciiTheme="minorHAnsi" w:eastAsia="Yu Gothic Light" w:hAnsiTheme="minorHAnsi" w:cstheme="minorHAnsi"/>
          <w:bCs/>
          <w:color w:val="000000" w:themeColor="text1"/>
        </w:rPr>
        <w:t>, Theano</w:t>
      </w:r>
      <w:r w:rsidR="00FA4D52">
        <w:rPr>
          <w:rFonts w:asciiTheme="minorHAnsi" w:eastAsia="Yu Gothic Light" w:hAnsiTheme="minorHAnsi" w:cstheme="minorHAnsi"/>
          <w:bCs/>
          <w:color w:val="000000" w:themeColor="text1"/>
        </w:rPr>
        <w:t xml:space="preserve">, </w:t>
      </w:r>
      <w:r w:rsidR="00FA4D52">
        <w:rPr>
          <w:rFonts w:ascii="Segoe UI" w:hAnsi="Segoe UI" w:cs="Segoe UI"/>
          <w:sz w:val="21"/>
          <w:szCs w:val="21"/>
          <w:shd w:val="clear" w:color="auto" w:fill="FFFFFF"/>
        </w:rPr>
        <w:t>HuggingFace Transformer</w:t>
      </w:r>
      <w:r>
        <w:rPr>
          <w:rFonts w:asciiTheme="minorHAnsi" w:eastAsia="Yu Gothic Light" w:hAnsiTheme="minorHAnsi" w:cstheme="minorHAnsi"/>
          <w:bCs/>
          <w:color w:val="000000" w:themeColor="text1"/>
        </w:rPr>
        <w:t>.</w:t>
      </w:r>
    </w:p>
    <w:p w14:paraId="750B3743" w14:textId="77777777" w:rsidR="000A77E9" w:rsidRDefault="000A77E9" w:rsidP="00D96918">
      <w:pPr>
        <w:rPr>
          <w:rFonts w:asciiTheme="minorHAnsi" w:eastAsia="Yu Gothic Light" w:hAnsiTheme="minorHAnsi" w:cstheme="minorHAnsi"/>
          <w:b/>
          <w:color w:val="000000" w:themeColor="text1"/>
          <w:u w:val="single"/>
        </w:rPr>
      </w:pPr>
    </w:p>
    <w:p w14:paraId="0117DF50" w14:textId="5DC8A267" w:rsidR="00384F05" w:rsidRDefault="00384F05" w:rsidP="00D96918">
      <w:pPr>
        <w:rPr>
          <w:rFonts w:asciiTheme="minorHAnsi" w:eastAsia="Yu Gothic Light" w:hAnsiTheme="minorHAnsi" w:cstheme="minorHAnsi"/>
          <w:b/>
          <w:color w:val="000000" w:themeColor="text1"/>
          <w:u w:val="single"/>
        </w:rPr>
      </w:pPr>
      <w:r>
        <w:rPr>
          <w:rFonts w:asciiTheme="minorHAnsi" w:eastAsia="Yu Gothic Light" w:hAnsiTheme="minorHAnsi" w:cstheme="minorHAnsi"/>
          <w:b/>
          <w:color w:val="000000" w:themeColor="text1"/>
          <w:u w:val="single"/>
        </w:rPr>
        <w:t>SKILLS - Programming Language</w:t>
      </w:r>
    </w:p>
    <w:p w14:paraId="38A92280" w14:textId="4064FE45" w:rsidR="00384F05" w:rsidRDefault="00384F05" w:rsidP="00384F05">
      <w:pPr>
        <w:tabs>
          <w:tab w:val="left" w:pos="1980"/>
        </w:tabs>
        <w:rPr>
          <w:rFonts w:ascii="Segoe UI" w:hAnsi="Segoe UI" w:cs="Segoe UI"/>
          <w:sz w:val="21"/>
          <w:szCs w:val="21"/>
          <w:shd w:val="clear" w:color="auto" w:fill="FFFFFF"/>
        </w:rPr>
      </w:pPr>
      <w:r w:rsidRPr="00A24A92">
        <w:rPr>
          <w:rFonts w:ascii="Segoe UI" w:hAnsi="Segoe UI" w:cs="Segoe UI"/>
          <w:b/>
          <w:bCs/>
          <w:sz w:val="21"/>
          <w:szCs w:val="21"/>
          <w:shd w:val="clear" w:color="auto" w:fill="FFFFFF"/>
        </w:rPr>
        <w:t>Programming Languages</w:t>
      </w:r>
      <w:r>
        <w:rPr>
          <w:rFonts w:ascii="Segoe UI" w:hAnsi="Segoe UI" w:cs="Segoe UI"/>
          <w:sz w:val="21"/>
          <w:szCs w:val="21"/>
          <w:shd w:val="clear" w:color="auto" w:fill="FFFFFF"/>
        </w:rPr>
        <w:t>: Python</w:t>
      </w:r>
      <w:r w:rsidR="00F82E3E">
        <w:rPr>
          <w:rFonts w:ascii="Segoe UI" w:hAnsi="Segoe UI" w:cs="Segoe UI"/>
          <w:sz w:val="21"/>
          <w:szCs w:val="21"/>
          <w:shd w:val="clear" w:color="auto" w:fill="FFFFFF"/>
        </w:rPr>
        <w:t xml:space="preserve"> (</w:t>
      </w:r>
      <w:r w:rsidR="00F82E3E" w:rsidRPr="00F82E3E">
        <w:rPr>
          <w:rFonts w:ascii="Segoe UI" w:hAnsi="Segoe UI" w:cs="Segoe UI"/>
          <w:sz w:val="21"/>
          <w:szCs w:val="21"/>
          <w:shd w:val="clear" w:color="auto" w:fill="FFFFFF"/>
        </w:rPr>
        <w:t>NumPY, Pandas</w:t>
      </w:r>
      <w:r w:rsidR="00F82E3E">
        <w:rPr>
          <w:rFonts w:ascii="Segoe UI" w:hAnsi="Segoe UI" w:cs="Segoe UI"/>
          <w:sz w:val="21"/>
          <w:szCs w:val="21"/>
          <w:shd w:val="clear" w:color="auto" w:fill="FFFFFF"/>
        </w:rPr>
        <w:t xml:space="preserve">, </w:t>
      </w:r>
      <w:r w:rsidR="00F82E3E" w:rsidRPr="00F82E3E">
        <w:rPr>
          <w:rFonts w:ascii="Segoe UI" w:hAnsi="Segoe UI" w:cs="Segoe UI"/>
          <w:sz w:val="21"/>
          <w:szCs w:val="21"/>
          <w:shd w:val="clear" w:color="auto" w:fill="FFFFFF"/>
        </w:rPr>
        <w:t>matplotlib</w:t>
      </w:r>
      <w:r w:rsidR="00F82E3E">
        <w:rPr>
          <w:rFonts w:ascii="Segoe UI" w:hAnsi="Segoe UI" w:cs="Segoe UI"/>
          <w:sz w:val="21"/>
          <w:szCs w:val="21"/>
          <w:shd w:val="clear" w:color="auto" w:fill="FFFFFF"/>
        </w:rPr>
        <w:t>)</w:t>
      </w:r>
      <w:r>
        <w:rPr>
          <w:rFonts w:ascii="Segoe UI" w:hAnsi="Segoe UI" w:cs="Segoe UI"/>
          <w:sz w:val="21"/>
          <w:szCs w:val="21"/>
          <w:shd w:val="clear" w:color="auto" w:fill="FFFFFF"/>
        </w:rPr>
        <w:t>, C#, Java, JavaScript, C++, PHP, VB/VBA Macro</w:t>
      </w:r>
      <w:r w:rsidR="000A77E9">
        <w:rPr>
          <w:rFonts w:ascii="Segoe UI" w:hAnsi="Segoe UI" w:cs="Segoe UI"/>
          <w:sz w:val="21"/>
          <w:szCs w:val="21"/>
          <w:shd w:val="clear" w:color="auto" w:fill="FFFFFF"/>
        </w:rPr>
        <w:t>.</w:t>
      </w:r>
    </w:p>
    <w:p w14:paraId="58791861" w14:textId="77777777" w:rsidR="00384F05" w:rsidRDefault="00384F05" w:rsidP="00D96918">
      <w:pPr>
        <w:rPr>
          <w:rFonts w:asciiTheme="minorHAnsi" w:eastAsia="Yu Gothic Light" w:hAnsiTheme="minorHAnsi" w:cstheme="minorHAnsi"/>
          <w:b/>
          <w:color w:val="000000" w:themeColor="text1"/>
          <w:u w:val="single"/>
        </w:rPr>
      </w:pPr>
    </w:p>
    <w:p w14:paraId="5F973FCD" w14:textId="16F6239A" w:rsidR="00D96918" w:rsidRPr="007E1249" w:rsidRDefault="00D96918" w:rsidP="00D96918">
      <w:pPr>
        <w:rPr>
          <w:rFonts w:asciiTheme="minorHAnsi" w:eastAsia="Yu Gothic Light" w:hAnsiTheme="minorHAnsi" w:cstheme="minorHAnsi"/>
          <w:b/>
          <w:color w:val="000000" w:themeColor="text1"/>
          <w:u w:val="single"/>
        </w:rPr>
      </w:pPr>
      <w:r w:rsidRPr="007E1249">
        <w:rPr>
          <w:rFonts w:asciiTheme="minorHAnsi" w:eastAsia="Yu Gothic Light" w:hAnsiTheme="minorHAnsi" w:cstheme="minorHAnsi"/>
          <w:b/>
          <w:color w:val="000000" w:themeColor="text1"/>
          <w:u w:val="single"/>
        </w:rPr>
        <w:t xml:space="preserve">SKILLS </w:t>
      </w:r>
      <w:r>
        <w:rPr>
          <w:rFonts w:asciiTheme="minorHAnsi" w:eastAsia="Yu Gothic Light" w:hAnsiTheme="minorHAnsi" w:cstheme="minorHAnsi"/>
          <w:b/>
          <w:color w:val="000000" w:themeColor="text1"/>
          <w:u w:val="single"/>
        </w:rPr>
        <w:t>-</w:t>
      </w:r>
      <w:r w:rsidRPr="007E1249">
        <w:rPr>
          <w:rFonts w:asciiTheme="minorHAnsi" w:eastAsia="Yu Gothic Light" w:hAnsiTheme="minorHAnsi" w:cstheme="minorHAnsi"/>
          <w:b/>
          <w:color w:val="000000" w:themeColor="text1"/>
          <w:u w:val="single"/>
        </w:rPr>
        <w:t xml:space="preserve"> </w:t>
      </w:r>
      <w:r>
        <w:rPr>
          <w:rFonts w:asciiTheme="minorHAnsi" w:eastAsia="Yu Gothic Light" w:hAnsiTheme="minorHAnsi" w:cstheme="minorHAnsi"/>
          <w:b/>
          <w:color w:val="000000" w:themeColor="text1"/>
          <w:u w:val="single"/>
        </w:rPr>
        <w:t>Software Development</w:t>
      </w:r>
    </w:p>
    <w:p w14:paraId="77D7B9A6" w14:textId="64E82100" w:rsidR="00A97A95" w:rsidRDefault="00A24A92" w:rsidP="00D96918">
      <w:pPr>
        <w:tabs>
          <w:tab w:val="left" w:pos="1980"/>
        </w:tabs>
        <w:rPr>
          <w:rFonts w:ascii="Segoe UI" w:hAnsi="Segoe UI" w:cs="Segoe UI"/>
          <w:sz w:val="21"/>
          <w:szCs w:val="21"/>
          <w:shd w:val="clear" w:color="auto" w:fill="FFFFFF"/>
        </w:rPr>
      </w:pPr>
      <w:r w:rsidRPr="00A24A92">
        <w:rPr>
          <w:rFonts w:ascii="Segoe UI" w:hAnsi="Segoe UI" w:cs="Segoe UI"/>
          <w:b/>
          <w:bCs/>
          <w:sz w:val="21"/>
          <w:szCs w:val="21"/>
          <w:shd w:val="clear" w:color="auto" w:fill="FFFFFF"/>
        </w:rPr>
        <w:t>Framework</w:t>
      </w:r>
      <w:r>
        <w:rPr>
          <w:rFonts w:ascii="Segoe UI" w:hAnsi="Segoe UI" w:cs="Segoe UI"/>
          <w:sz w:val="21"/>
          <w:szCs w:val="21"/>
          <w:shd w:val="clear" w:color="auto" w:fill="FFFFFF"/>
        </w:rPr>
        <w:t>: Full Stack Java, Full Stack .NET and MEAN Stack, Spring/Spring Boot/ SEAM (REST/SOAP), JPA, Hibernate, C#/VB MVC 5.2, .NET 4.5, EF 6, .NET Core, NodeJS (REST/SOAP),</w:t>
      </w:r>
      <w:r w:rsidR="00A97A95">
        <w:rPr>
          <w:rFonts w:ascii="Segoe UI" w:hAnsi="Segoe UI" w:cs="Segoe UI"/>
          <w:sz w:val="21"/>
          <w:szCs w:val="21"/>
          <w:shd w:val="clear" w:color="auto" w:fill="FFFFFF"/>
        </w:rPr>
        <w:t xml:space="preserve"> Micro Services,</w:t>
      </w:r>
      <w:r>
        <w:rPr>
          <w:rFonts w:ascii="Segoe UI" w:hAnsi="Segoe UI" w:cs="Segoe UI"/>
          <w:sz w:val="21"/>
          <w:szCs w:val="21"/>
          <w:shd w:val="clear" w:color="auto" w:fill="FFFFFF"/>
        </w:rPr>
        <w:t xml:space="preserve"> ExpressJS, Angular/React/Javascript, JSP, Servlet, Bootstrape</w:t>
      </w:r>
      <w:r w:rsidR="00A97A95">
        <w:rPr>
          <w:rFonts w:ascii="Segoe UI" w:hAnsi="Segoe UI" w:cs="Segoe UI"/>
          <w:sz w:val="21"/>
          <w:szCs w:val="21"/>
          <w:shd w:val="clear" w:color="auto" w:fill="FFFFFF"/>
        </w:rPr>
        <w:t>, TypeScript, Jquery, CreateJS, DOM, AJAX, JSON, PHP, HTML5, Emmet</w:t>
      </w:r>
      <w:r w:rsidR="00453079">
        <w:rPr>
          <w:rFonts w:ascii="Segoe UI" w:hAnsi="Segoe UI" w:cs="Segoe UI"/>
          <w:sz w:val="21"/>
          <w:szCs w:val="21"/>
          <w:shd w:val="clear" w:color="auto" w:fill="FFFFFF"/>
        </w:rPr>
        <w:t>, Android Studio-Java and iOS (XCode, Swift)</w:t>
      </w:r>
    </w:p>
    <w:p w14:paraId="215AC9CC" w14:textId="5081F0F4" w:rsidR="00D96918" w:rsidRDefault="00A97A95" w:rsidP="00D96918">
      <w:pPr>
        <w:tabs>
          <w:tab w:val="left" w:pos="1980"/>
        </w:tabs>
        <w:rPr>
          <w:rFonts w:ascii="Segoe UI" w:hAnsi="Segoe UI" w:cs="Segoe UI"/>
          <w:sz w:val="21"/>
          <w:szCs w:val="21"/>
          <w:shd w:val="clear" w:color="auto" w:fill="FFFFFF"/>
        </w:rPr>
      </w:pPr>
      <w:r w:rsidRPr="00A97A95">
        <w:rPr>
          <w:rFonts w:ascii="Segoe UI" w:hAnsi="Segoe UI" w:cs="Segoe UI"/>
          <w:b/>
          <w:bCs/>
          <w:sz w:val="21"/>
          <w:szCs w:val="21"/>
          <w:shd w:val="clear" w:color="auto" w:fill="FFFFFF"/>
        </w:rPr>
        <w:t>Databases</w:t>
      </w:r>
      <w:r>
        <w:rPr>
          <w:rFonts w:ascii="Segoe UI" w:hAnsi="Segoe UI" w:cs="Segoe UI"/>
          <w:b/>
          <w:bCs/>
          <w:sz w:val="21"/>
          <w:szCs w:val="21"/>
          <w:shd w:val="clear" w:color="auto" w:fill="FFFFFF"/>
        </w:rPr>
        <w:t>/ERP</w:t>
      </w:r>
      <w:r w:rsidR="00453079">
        <w:rPr>
          <w:rFonts w:ascii="Segoe UI" w:hAnsi="Segoe UI" w:cs="Segoe UI"/>
          <w:b/>
          <w:bCs/>
          <w:sz w:val="21"/>
          <w:szCs w:val="21"/>
          <w:shd w:val="clear" w:color="auto" w:fill="FFFFFF"/>
        </w:rPr>
        <w:t>/Analytics</w:t>
      </w:r>
      <w:r>
        <w:rPr>
          <w:rFonts w:ascii="Segoe UI" w:hAnsi="Segoe UI" w:cs="Segoe UI"/>
          <w:sz w:val="21"/>
          <w:szCs w:val="21"/>
          <w:shd w:val="clear" w:color="auto" w:fill="FFFFFF"/>
        </w:rPr>
        <w:t xml:space="preserve">: </w:t>
      </w:r>
      <w:r w:rsidR="00A24A92">
        <w:rPr>
          <w:rFonts w:ascii="Segoe UI" w:hAnsi="Segoe UI" w:cs="Segoe UI"/>
          <w:sz w:val="21"/>
          <w:szCs w:val="21"/>
          <w:shd w:val="clear" w:color="auto" w:fill="FFFFFF"/>
        </w:rPr>
        <w:t>Oracle (PLSQL), SQL Server(T-SQL), Firebase, MySQL</w:t>
      </w:r>
      <w:r>
        <w:rPr>
          <w:rFonts w:ascii="Segoe UI" w:hAnsi="Segoe UI" w:cs="Segoe UI"/>
          <w:sz w:val="21"/>
          <w:szCs w:val="21"/>
          <w:shd w:val="clear" w:color="auto" w:fill="FFFFFF"/>
        </w:rPr>
        <w:t>,</w:t>
      </w:r>
      <w:r w:rsidR="00A24A92">
        <w:rPr>
          <w:rFonts w:ascii="Segoe UI" w:hAnsi="Segoe UI" w:cs="Segoe UI"/>
          <w:sz w:val="21"/>
          <w:szCs w:val="21"/>
          <w:shd w:val="clear" w:color="auto" w:fill="FFFFFF"/>
        </w:rPr>
        <w:t xml:space="preserve"> MongoDB</w:t>
      </w:r>
      <w:r>
        <w:rPr>
          <w:rFonts w:ascii="Segoe UI" w:hAnsi="Segoe UI" w:cs="Segoe UI"/>
          <w:sz w:val="21"/>
          <w:szCs w:val="21"/>
          <w:shd w:val="clear" w:color="auto" w:fill="FFFFFF"/>
        </w:rPr>
        <w:t xml:space="preserve">, </w:t>
      </w:r>
      <w:r w:rsidRPr="00A97A95">
        <w:rPr>
          <w:rFonts w:ascii="Segoe UI" w:hAnsi="Segoe UI" w:cs="Segoe UI"/>
          <w:sz w:val="21"/>
          <w:szCs w:val="21"/>
          <w:shd w:val="clear" w:color="auto" w:fill="FFFFFF"/>
        </w:rPr>
        <w:t>Data Warehouse &amp; Mining using Microsoft BI tools, SSAS/SSIS/SSRS (OLAP, ETL)</w:t>
      </w:r>
      <w:r>
        <w:rPr>
          <w:rFonts w:ascii="Segoe UI" w:hAnsi="Segoe UI" w:cs="Segoe UI"/>
          <w:sz w:val="21"/>
          <w:szCs w:val="21"/>
          <w:shd w:val="clear" w:color="auto" w:fill="FFFFFF"/>
        </w:rPr>
        <w:t xml:space="preserve">, </w:t>
      </w:r>
      <w:r w:rsidRPr="00A97A95">
        <w:rPr>
          <w:rFonts w:ascii="Segoe UI" w:hAnsi="Segoe UI" w:cs="Segoe UI"/>
          <w:sz w:val="21"/>
          <w:szCs w:val="21"/>
          <w:shd w:val="clear" w:color="auto" w:fill="FFFFFF"/>
        </w:rPr>
        <w:t>SAP ERP</w:t>
      </w:r>
      <w:r>
        <w:rPr>
          <w:rFonts w:ascii="Segoe UI" w:hAnsi="Segoe UI" w:cs="Segoe UI"/>
          <w:sz w:val="21"/>
          <w:szCs w:val="21"/>
          <w:shd w:val="clear" w:color="auto" w:fill="FFFFFF"/>
        </w:rPr>
        <w:t xml:space="preserve">, </w:t>
      </w:r>
      <w:r w:rsidRPr="00A97A95">
        <w:rPr>
          <w:rFonts w:ascii="Segoe UI" w:hAnsi="Segoe UI" w:cs="Segoe UI"/>
          <w:sz w:val="21"/>
          <w:szCs w:val="21"/>
          <w:shd w:val="clear" w:color="auto" w:fill="FFFFFF"/>
        </w:rPr>
        <w:t>SAP-HANA, Helios, BexAnalyzer, Tableau</w:t>
      </w:r>
      <w:r>
        <w:rPr>
          <w:rFonts w:ascii="Segoe UI" w:hAnsi="Segoe UI" w:cs="Segoe UI"/>
          <w:sz w:val="21"/>
          <w:szCs w:val="21"/>
          <w:shd w:val="clear" w:color="auto" w:fill="FFFFFF"/>
        </w:rPr>
        <w:t>, PowerBI</w:t>
      </w:r>
      <w:r w:rsidR="00453079">
        <w:rPr>
          <w:rFonts w:ascii="Segoe UI" w:hAnsi="Segoe UI" w:cs="Segoe UI"/>
          <w:sz w:val="21"/>
          <w:szCs w:val="21"/>
          <w:shd w:val="clear" w:color="auto" w:fill="FFFFFF"/>
        </w:rPr>
        <w:t xml:space="preserve">, </w:t>
      </w:r>
      <w:r w:rsidR="00453079" w:rsidRPr="00453079">
        <w:rPr>
          <w:rFonts w:ascii="Segoe UI" w:hAnsi="Segoe UI" w:cs="Segoe UI"/>
          <w:sz w:val="21"/>
          <w:szCs w:val="21"/>
          <w:shd w:val="clear" w:color="auto" w:fill="FFFFFF"/>
        </w:rPr>
        <w:t>financial reporting, supply chain analytics, business analysis, business-modeling and budgeting</w:t>
      </w:r>
      <w:r w:rsidR="00453079">
        <w:rPr>
          <w:rFonts w:ascii="Segoe UI" w:hAnsi="Segoe UI" w:cs="Segoe UI"/>
          <w:sz w:val="21"/>
          <w:szCs w:val="21"/>
          <w:shd w:val="clear" w:color="auto" w:fill="FFFFFF"/>
        </w:rPr>
        <w:t>.</w:t>
      </w:r>
    </w:p>
    <w:p w14:paraId="10496694" w14:textId="77777777" w:rsidR="000A77E9" w:rsidRDefault="000A77E9" w:rsidP="00B81CDB">
      <w:pPr>
        <w:tabs>
          <w:tab w:val="left" w:pos="1980"/>
        </w:tabs>
        <w:rPr>
          <w:rFonts w:asciiTheme="minorHAnsi" w:eastAsia="Yu Gothic Light" w:hAnsiTheme="minorHAnsi" w:cstheme="minorHAnsi"/>
          <w:b/>
          <w:color w:val="000000" w:themeColor="text1"/>
          <w:u w:val="single"/>
        </w:rPr>
      </w:pPr>
    </w:p>
    <w:p w14:paraId="0959EBF3" w14:textId="4A53EA1E" w:rsidR="00B81CDB" w:rsidRPr="00D96918" w:rsidRDefault="00B81CDB" w:rsidP="00B81CDB">
      <w:pPr>
        <w:tabs>
          <w:tab w:val="left" w:pos="1980"/>
        </w:tabs>
        <w:rPr>
          <w:rFonts w:asciiTheme="minorHAnsi" w:eastAsia="Yu Gothic Light" w:hAnsiTheme="minorHAnsi" w:cstheme="minorHAnsi"/>
          <w:b/>
          <w:color w:val="000000" w:themeColor="text1"/>
          <w:u w:val="single"/>
        </w:rPr>
      </w:pPr>
      <w:r w:rsidRPr="00D96918">
        <w:rPr>
          <w:rFonts w:asciiTheme="minorHAnsi" w:eastAsia="Yu Gothic Light" w:hAnsiTheme="minorHAnsi" w:cstheme="minorHAnsi"/>
          <w:b/>
          <w:color w:val="000000" w:themeColor="text1"/>
          <w:u w:val="single"/>
        </w:rPr>
        <w:t xml:space="preserve">SKILLS </w:t>
      </w:r>
      <w:r>
        <w:rPr>
          <w:rFonts w:asciiTheme="minorHAnsi" w:eastAsia="Yu Gothic Light" w:hAnsiTheme="minorHAnsi" w:cstheme="minorHAnsi"/>
          <w:b/>
          <w:color w:val="000000" w:themeColor="text1"/>
          <w:u w:val="single"/>
        </w:rPr>
        <w:t>-</w:t>
      </w:r>
      <w:r w:rsidRPr="00D96918">
        <w:rPr>
          <w:rFonts w:asciiTheme="minorHAnsi" w:eastAsia="Yu Gothic Light" w:hAnsiTheme="minorHAnsi" w:cstheme="minorHAnsi"/>
          <w:b/>
          <w:color w:val="000000" w:themeColor="text1"/>
          <w:u w:val="single"/>
        </w:rPr>
        <w:t xml:space="preserve"> Cloud/Others</w:t>
      </w:r>
    </w:p>
    <w:p w14:paraId="59BD7FF9" w14:textId="2F205808" w:rsidR="00B81CDB" w:rsidRDefault="00FA4D52" w:rsidP="00B81CDB">
      <w:pPr>
        <w:rPr>
          <w:rFonts w:ascii="Segoe UI" w:hAnsi="Segoe UI" w:cs="Segoe UI"/>
          <w:sz w:val="21"/>
          <w:szCs w:val="21"/>
          <w:shd w:val="clear" w:color="auto" w:fill="FFFFFF"/>
        </w:rPr>
      </w:pPr>
      <w:r>
        <w:rPr>
          <w:rFonts w:ascii="Segoe UI" w:hAnsi="Segoe UI" w:cs="Segoe UI"/>
          <w:sz w:val="21"/>
          <w:szCs w:val="21"/>
          <w:shd w:val="clear" w:color="auto" w:fill="FFFFFF"/>
        </w:rPr>
        <w:t xml:space="preserve">HuggingFace, </w:t>
      </w:r>
      <w:r w:rsidR="00B81CDB">
        <w:rPr>
          <w:rFonts w:ascii="Segoe UI" w:hAnsi="Segoe UI" w:cs="Segoe UI"/>
          <w:sz w:val="21"/>
          <w:szCs w:val="21"/>
          <w:shd w:val="clear" w:color="auto" w:fill="FFFFFF"/>
        </w:rPr>
        <w:t xml:space="preserve">AWS, Azure, </w:t>
      </w:r>
      <w:r w:rsidR="00B81CDB" w:rsidRPr="00A97A95">
        <w:rPr>
          <w:rFonts w:ascii="Segoe UI" w:hAnsi="Segoe UI" w:cs="Segoe UI"/>
          <w:sz w:val="21"/>
          <w:szCs w:val="21"/>
          <w:shd w:val="clear" w:color="auto" w:fill="FFFFFF"/>
        </w:rPr>
        <w:t>Heroku,</w:t>
      </w:r>
      <w:r w:rsidR="00B81CDB">
        <w:rPr>
          <w:rFonts w:ascii="Segoe UI" w:hAnsi="Segoe UI" w:cs="Segoe UI"/>
          <w:sz w:val="21"/>
          <w:szCs w:val="21"/>
          <w:shd w:val="clear" w:color="auto" w:fill="FFFFFF"/>
        </w:rPr>
        <w:t xml:space="preserve"> Docker, Openshift, Kubernetes, Kafka, TSV, Kibana, Github, Gitlab, Confluence, Jira,</w:t>
      </w:r>
      <w:r w:rsidR="00B81CDB" w:rsidRPr="00A97A95">
        <w:t xml:space="preserve"> </w:t>
      </w:r>
      <w:r w:rsidR="00B81CDB" w:rsidRPr="00A97A95">
        <w:rPr>
          <w:rFonts w:ascii="Segoe UI" w:hAnsi="Segoe UI" w:cs="Segoe UI"/>
          <w:sz w:val="21"/>
          <w:szCs w:val="21"/>
          <w:shd w:val="clear" w:color="auto" w:fill="FFFFFF"/>
        </w:rPr>
        <w:t>NPM, Bower, AMP, Maven, Gradle, Wildfly and Linux (C &amp; PHP scripting).</w:t>
      </w:r>
    </w:p>
    <w:p w14:paraId="2ECD4E4F" w14:textId="3572D9B8" w:rsidR="00D96918" w:rsidRDefault="00D96918" w:rsidP="00D96918">
      <w:pPr>
        <w:tabs>
          <w:tab w:val="left" w:pos="1980"/>
        </w:tabs>
        <w:rPr>
          <w:rFonts w:asciiTheme="minorHAnsi" w:eastAsia="Yu Gothic Light" w:hAnsiTheme="minorHAnsi" w:cstheme="minorHAnsi"/>
          <w:bCs/>
          <w:color w:val="000000" w:themeColor="text1"/>
        </w:rPr>
      </w:pPr>
    </w:p>
    <w:p w14:paraId="12172D01" w14:textId="380C972F" w:rsidR="008A38E7" w:rsidRDefault="008A38E7" w:rsidP="00D96918">
      <w:pPr>
        <w:tabs>
          <w:tab w:val="left" w:pos="1980"/>
        </w:tabs>
        <w:rPr>
          <w:rFonts w:asciiTheme="minorHAnsi" w:eastAsia="Yu Gothic Light" w:hAnsiTheme="minorHAnsi" w:cstheme="minorHAnsi"/>
          <w:bCs/>
          <w:color w:val="000000" w:themeColor="text1"/>
        </w:rPr>
      </w:pPr>
      <w:r w:rsidRPr="00972165">
        <w:rPr>
          <w:rFonts w:asciiTheme="minorHAnsi" w:eastAsia="Yu Gothic Light" w:hAnsiTheme="minorHAnsi" w:cstheme="minorHAnsi"/>
          <w:b/>
          <w:color w:val="000000" w:themeColor="text1"/>
        </w:rPr>
        <w:t>Achievements</w:t>
      </w:r>
      <w:r>
        <w:rPr>
          <w:rFonts w:asciiTheme="minorHAnsi" w:eastAsia="Yu Gothic Light" w:hAnsiTheme="minorHAnsi" w:cstheme="minorHAnsi"/>
          <w:bCs/>
          <w:color w:val="000000" w:themeColor="text1"/>
        </w:rPr>
        <w:t>:</w:t>
      </w:r>
    </w:p>
    <w:p w14:paraId="68AF982C" w14:textId="2AB887A2" w:rsidR="00972165" w:rsidRDefault="00972165" w:rsidP="00D96918">
      <w:pPr>
        <w:tabs>
          <w:tab w:val="left" w:pos="1980"/>
        </w:tabs>
        <w:rPr>
          <w:rFonts w:asciiTheme="minorHAnsi" w:eastAsia="Yu Gothic Light" w:hAnsiTheme="minorHAnsi" w:cstheme="minorHAnsi"/>
          <w:bCs/>
          <w:color w:val="000000" w:themeColor="text1"/>
        </w:rPr>
      </w:pPr>
      <w:r>
        <w:rPr>
          <w:rFonts w:ascii="Segoe UI" w:hAnsi="Segoe UI" w:cs="Segoe UI"/>
          <w:sz w:val="21"/>
          <w:szCs w:val="21"/>
          <w:shd w:val="clear" w:color="auto" w:fill="FFFFFF"/>
        </w:rPr>
        <w:t xml:space="preserve">• </w:t>
      </w:r>
      <w:r>
        <w:rPr>
          <w:rFonts w:asciiTheme="minorHAnsi" w:eastAsia="Yu Gothic Light" w:hAnsiTheme="minorHAnsi" w:cstheme="minorHAnsi"/>
          <w:bCs/>
          <w:color w:val="000000" w:themeColor="text1"/>
        </w:rPr>
        <w:t xml:space="preserve">I developed chatbot engine from scratch for Philips Lighting Canada (Current name Signify). </w:t>
      </w:r>
      <w:r w:rsidRPr="00972165">
        <w:rPr>
          <w:rFonts w:asciiTheme="minorHAnsi" w:eastAsia="Yu Gothic Light" w:hAnsiTheme="minorHAnsi" w:cstheme="minorHAnsi"/>
          <w:bCs/>
          <w:color w:val="000000" w:themeColor="text1"/>
        </w:rPr>
        <w:t>This project got first position of Signify Excellence Competition 2019 in Canada that led to Signify Americas regional competition in the same year.</w:t>
      </w:r>
    </w:p>
    <w:p w14:paraId="520B98E9" w14:textId="77777777" w:rsidR="009A4B44" w:rsidRDefault="009A4B44" w:rsidP="00BB48B1">
      <w:pPr>
        <w:rPr>
          <w:rFonts w:asciiTheme="minorHAnsi" w:eastAsia="Yu Gothic Light" w:hAnsiTheme="minorHAnsi" w:cstheme="minorHAnsi"/>
          <w:b/>
          <w:color w:val="000000" w:themeColor="text1"/>
        </w:rPr>
      </w:pPr>
    </w:p>
    <w:p w14:paraId="018556E0" w14:textId="77777777" w:rsidR="000A77E9" w:rsidRDefault="000A77E9" w:rsidP="00BB48B1">
      <w:pPr>
        <w:rPr>
          <w:rFonts w:asciiTheme="minorHAnsi" w:eastAsia="Yu Gothic Light" w:hAnsiTheme="minorHAnsi" w:cstheme="minorHAnsi"/>
          <w:b/>
          <w:color w:val="000000" w:themeColor="text1"/>
        </w:rPr>
      </w:pPr>
    </w:p>
    <w:p w14:paraId="25373763" w14:textId="77777777" w:rsidR="000A77E9" w:rsidRDefault="000A77E9" w:rsidP="00BB48B1">
      <w:pPr>
        <w:rPr>
          <w:rFonts w:asciiTheme="minorHAnsi" w:eastAsia="Yu Gothic Light" w:hAnsiTheme="minorHAnsi" w:cstheme="minorHAnsi"/>
          <w:b/>
          <w:color w:val="000000" w:themeColor="text1"/>
        </w:rPr>
      </w:pPr>
    </w:p>
    <w:p w14:paraId="138B8522" w14:textId="77777777" w:rsidR="000A77E9" w:rsidRDefault="000A77E9" w:rsidP="00BB48B1">
      <w:pPr>
        <w:rPr>
          <w:rFonts w:asciiTheme="minorHAnsi" w:eastAsia="Yu Gothic Light" w:hAnsiTheme="minorHAnsi" w:cstheme="minorHAnsi"/>
          <w:b/>
          <w:color w:val="000000" w:themeColor="text1"/>
        </w:rPr>
      </w:pPr>
    </w:p>
    <w:p w14:paraId="2C22646D" w14:textId="77777777" w:rsidR="000A77E9" w:rsidRDefault="000A77E9" w:rsidP="00BB48B1">
      <w:pPr>
        <w:rPr>
          <w:rFonts w:asciiTheme="minorHAnsi" w:eastAsia="Yu Gothic Light" w:hAnsiTheme="minorHAnsi" w:cstheme="minorHAnsi"/>
          <w:b/>
          <w:color w:val="000000" w:themeColor="text1"/>
        </w:rPr>
      </w:pPr>
    </w:p>
    <w:p w14:paraId="6FABBB2F" w14:textId="77777777" w:rsidR="000A77E9" w:rsidRDefault="000A77E9" w:rsidP="00BB48B1">
      <w:pPr>
        <w:rPr>
          <w:rFonts w:asciiTheme="minorHAnsi" w:eastAsia="Yu Gothic Light" w:hAnsiTheme="minorHAnsi" w:cstheme="minorHAnsi"/>
          <w:b/>
          <w:color w:val="000000" w:themeColor="text1"/>
        </w:rPr>
      </w:pPr>
    </w:p>
    <w:p w14:paraId="67C67D73" w14:textId="77777777" w:rsidR="000A77E9" w:rsidRDefault="000A77E9" w:rsidP="00BB48B1">
      <w:pPr>
        <w:rPr>
          <w:rFonts w:asciiTheme="minorHAnsi" w:eastAsia="Yu Gothic Light" w:hAnsiTheme="minorHAnsi" w:cstheme="minorHAnsi"/>
          <w:b/>
          <w:color w:val="000000" w:themeColor="text1"/>
        </w:rPr>
      </w:pPr>
    </w:p>
    <w:p w14:paraId="71E3A372" w14:textId="44C79CF6" w:rsidR="00AA632D" w:rsidRDefault="00867B12" w:rsidP="00BB48B1">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PROFESSIONAL EXPERIENCE</w:t>
      </w:r>
      <w:r w:rsidR="00EF4226" w:rsidRPr="00116210">
        <w:rPr>
          <w:rFonts w:asciiTheme="minorHAnsi" w:eastAsia="Yu Gothic Light" w:hAnsiTheme="minorHAnsi" w:cstheme="minorHAnsi"/>
          <w:b/>
          <w:color w:val="000000" w:themeColor="text1"/>
        </w:rPr>
        <w:t>:</w:t>
      </w:r>
    </w:p>
    <w:p w14:paraId="0ADD027B" w14:textId="77777777" w:rsidR="00D823ED" w:rsidRPr="00116210" w:rsidRDefault="00D823ED" w:rsidP="00BB48B1">
      <w:pPr>
        <w:rPr>
          <w:rFonts w:asciiTheme="minorHAnsi" w:eastAsia="Yu Gothic Light" w:hAnsiTheme="minorHAnsi" w:cstheme="minorHAnsi"/>
          <w:b/>
          <w:color w:val="000000" w:themeColor="text1"/>
        </w:rPr>
      </w:pPr>
    </w:p>
    <w:p w14:paraId="7E10DF8D" w14:textId="7E8DDD73" w:rsidR="00F079A0" w:rsidRDefault="00BE6BCA" w:rsidP="00F079A0">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00A0131C">
        <w:rPr>
          <w:rFonts w:asciiTheme="minorHAnsi" w:eastAsia="Yu Gothic Light" w:hAnsiTheme="minorHAnsi" w:cstheme="minorHAnsi"/>
          <w:b/>
          <w:color w:val="000000" w:themeColor="text1"/>
        </w:rPr>
        <w:t>Consultant</w:t>
      </w:r>
      <w:r w:rsidR="00EA4FD8">
        <w:rPr>
          <w:rFonts w:asciiTheme="minorHAnsi" w:eastAsia="Yu Gothic Light" w:hAnsiTheme="minorHAnsi" w:cstheme="minorHAnsi"/>
          <w:b/>
          <w:color w:val="000000" w:themeColor="text1"/>
        </w:rPr>
        <w:t xml:space="preserve"> -</w:t>
      </w:r>
      <w:r w:rsidR="00F079A0">
        <w:rPr>
          <w:rFonts w:asciiTheme="minorHAnsi" w:eastAsia="Yu Gothic Light" w:hAnsiTheme="minorHAnsi" w:cstheme="minorHAnsi"/>
          <w:b/>
          <w:color w:val="000000" w:themeColor="text1"/>
        </w:rPr>
        <w:t xml:space="preserve"> Machine Learning and NL</w:t>
      </w:r>
      <w:r w:rsidR="002D5352">
        <w:rPr>
          <w:rFonts w:asciiTheme="minorHAnsi" w:eastAsia="Yu Gothic Light" w:hAnsiTheme="minorHAnsi" w:cstheme="minorHAnsi"/>
          <w:b/>
          <w:color w:val="000000" w:themeColor="text1"/>
        </w:rPr>
        <w:t>P</w:t>
      </w:r>
      <w:r w:rsidR="00F079A0">
        <w:rPr>
          <w:rFonts w:asciiTheme="minorHAnsi" w:eastAsia="Yu Gothic Light" w:hAnsiTheme="minorHAnsi" w:cstheme="minorHAnsi"/>
          <w:b/>
          <w:color w:val="000000" w:themeColor="text1"/>
        </w:rPr>
        <w:t xml:space="preserve"> Expert</w:t>
      </w:r>
      <w:r>
        <w:rPr>
          <w:rFonts w:asciiTheme="minorHAnsi" w:eastAsia="Yu Gothic Light" w:hAnsiTheme="minorHAnsi" w:cstheme="minorHAnsi"/>
          <w:b/>
          <w:color w:val="000000" w:themeColor="text1"/>
        </w:rPr>
        <w:t xml:space="preserve"> ChatBot P</w:t>
      </w:r>
      <w:r w:rsidR="00F079A0">
        <w:rPr>
          <w:rFonts w:asciiTheme="minorHAnsi" w:eastAsia="Yu Gothic Light" w:hAnsiTheme="minorHAnsi" w:cstheme="minorHAnsi"/>
          <w:b/>
          <w:color w:val="000000" w:themeColor="text1"/>
        </w:rPr>
        <w:t>roject</w:t>
      </w:r>
    </w:p>
    <w:p w14:paraId="7C6029FE" w14:textId="6F2ADCD5" w:rsidR="00976AE2" w:rsidRDefault="00976AE2" w:rsidP="00F079A0">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Company: Bell Canada</w:t>
      </w:r>
    </w:p>
    <w:p w14:paraId="2242066C" w14:textId="1D76394E" w:rsidR="00BE6BCA" w:rsidRPr="00116210" w:rsidRDefault="00BE6BCA" w:rsidP="00F079A0">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Pr>
          <w:rFonts w:asciiTheme="minorHAnsi" w:eastAsia="Yu Gothic Light" w:hAnsiTheme="minorHAnsi" w:cstheme="minorHAnsi"/>
          <w:color w:val="000000" w:themeColor="text1"/>
        </w:rPr>
        <w:t>February-2020 to Present</w:t>
      </w:r>
    </w:p>
    <w:p w14:paraId="286D16AA" w14:textId="258A9E42" w:rsidR="00F079A0" w:rsidRDefault="00BE6BCA" w:rsidP="00F079A0">
      <w:pPr>
        <w:rPr>
          <w:rFonts w:asciiTheme="minorHAnsi" w:eastAsia="Yu Gothic Light" w:hAnsiTheme="minorHAnsi" w:cstheme="minorHAnsi"/>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00F079A0" w:rsidRPr="00F079A0">
        <w:rPr>
          <w:rFonts w:asciiTheme="minorHAnsi" w:eastAsia="Yu Gothic Light" w:hAnsiTheme="minorHAnsi" w:cstheme="minorHAnsi"/>
          <w:color w:val="000000" w:themeColor="text1"/>
        </w:rPr>
        <w:t>Mississauga, Ontario, Canada</w:t>
      </w:r>
    </w:p>
    <w:p w14:paraId="08736667" w14:textId="77777777" w:rsidR="00F079A0" w:rsidRPr="00116210" w:rsidRDefault="00F079A0" w:rsidP="00F079A0">
      <w:pPr>
        <w:rPr>
          <w:rFonts w:asciiTheme="minorHAnsi" w:eastAsia="Yu Gothic Light" w:hAnsiTheme="minorHAnsi" w:cstheme="minorHAnsi"/>
          <w:color w:val="000000" w:themeColor="text1"/>
        </w:rPr>
      </w:pPr>
    </w:p>
    <w:p w14:paraId="7C0B30ED" w14:textId="77777777" w:rsidR="00F079A0" w:rsidRPr="00116210" w:rsidRDefault="00F079A0" w:rsidP="00F079A0">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Responsibilities:</w:t>
      </w:r>
    </w:p>
    <w:p w14:paraId="25979459" w14:textId="5E6B7D9B" w:rsidR="00F079A0" w:rsidRPr="00050D43" w:rsidRDefault="00F079A0" w:rsidP="00050D43">
      <w:pPr>
        <w:pStyle w:val="ListParagraph"/>
        <w:numPr>
          <w:ilvl w:val="0"/>
          <w:numId w:val="45"/>
        </w:numPr>
        <w:rPr>
          <w:rFonts w:asciiTheme="minorHAnsi" w:eastAsia="Yu Gothic Light" w:hAnsiTheme="minorHAnsi" w:cstheme="minorHAnsi"/>
          <w:color w:val="000000" w:themeColor="text1"/>
        </w:rPr>
      </w:pPr>
      <w:r w:rsidRPr="00050D43">
        <w:rPr>
          <w:rFonts w:asciiTheme="minorHAnsi" w:eastAsia="Yu Gothic Light" w:hAnsiTheme="minorHAnsi" w:cstheme="minorHAnsi"/>
          <w:color w:val="000000" w:themeColor="text1"/>
        </w:rPr>
        <w:t xml:space="preserve">Consultant and developer of Artificially Intelligent Chat Bot based on Machine </w:t>
      </w:r>
      <w:r w:rsidR="00A0131C" w:rsidRPr="00050D43">
        <w:rPr>
          <w:rFonts w:asciiTheme="minorHAnsi" w:eastAsia="Yu Gothic Light" w:hAnsiTheme="minorHAnsi" w:cstheme="minorHAnsi"/>
          <w:color w:val="000000" w:themeColor="text1"/>
        </w:rPr>
        <w:t>Learning, Deep</w:t>
      </w:r>
      <w:r w:rsidRPr="00050D43">
        <w:rPr>
          <w:rFonts w:asciiTheme="minorHAnsi" w:eastAsia="Yu Gothic Light" w:hAnsiTheme="minorHAnsi" w:cstheme="minorHAnsi"/>
          <w:color w:val="000000" w:themeColor="text1"/>
        </w:rPr>
        <w:t xml:space="preserve"> Learning.</w:t>
      </w:r>
    </w:p>
    <w:p w14:paraId="4322DCF2" w14:textId="0B0DF19C" w:rsidR="00F079A0" w:rsidRPr="00050D43" w:rsidRDefault="00F079A0" w:rsidP="00050D43">
      <w:pPr>
        <w:pStyle w:val="ListParagraph"/>
        <w:numPr>
          <w:ilvl w:val="0"/>
          <w:numId w:val="45"/>
        </w:numPr>
        <w:rPr>
          <w:rFonts w:asciiTheme="minorHAnsi" w:eastAsia="Yu Gothic Light" w:hAnsiTheme="minorHAnsi" w:cstheme="minorHAnsi"/>
          <w:color w:val="000000" w:themeColor="text1"/>
        </w:rPr>
      </w:pPr>
      <w:r w:rsidRPr="00050D43">
        <w:rPr>
          <w:rFonts w:asciiTheme="minorHAnsi" w:eastAsia="Yu Gothic Light" w:hAnsiTheme="minorHAnsi" w:cstheme="minorHAnsi"/>
          <w:color w:val="000000" w:themeColor="text1"/>
        </w:rPr>
        <w:t xml:space="preserve">Working with multiple AI chat bot platforms; </w:t>
      </w:r>
      <w:r w:rsidR="00A0131C" w:rsidRPr="00050D43">
        <w:rPr>
          <w:rFonts w:asciiTheme="minorHAnsi" w:eastAsia="Yu Gothic Light" w:hAnsiTheme="minorHAnsi" w:cstheme="minorHAnsi"/>
          <w:color w:val="000000" w:themeColor="text1"/>
        </w:rPr>
        <w:t>RASA</w:t>
      </w:r>
      <w:r w:rsidR="00A0131C">
        <w:rPr>
          <w:rFonts w:asciiTheme="minorHAnsi" w:eastAsia="Yu Gothic Light" w:hAnsiTheme="minorHAnsi" w:cstheme="minorHAnsi"/>
          <w:color w:val="000000" w:themeColor="text1"/>
        </w:rPr>
        <w:t xml:space="preserve"> (</w:t>
      </w:r>
      <w:r w:rsidR="00050D43">
        <w:rPr>
          <w:rFonts w:asciiTheme="minorHAnsi" w:eastAsia="Yu Gothic Light" w:hAnsiTheme="minorHAnsi" w:cstheme="minorHAnsi"/>
          <w:color w:val="000000" w:themeColor="text1"/>
        </w:rPr>
        <w:t>1</w:t>
      </w:r>
      <w:r w:rsidR="006079E9">
        <w:rPr>
          <w:rFonts w:asciiTheme="minorHAnsi" w:eastAsia="Yu Gothic Light" w:hAnsiTheme="minorHAnsi" w:cstheme="minorHAnsi"/>
          <w:color w:val="000000" w:themeColor="text1"/>
        </w:rPr>
        <w:t>,</w:t>
      </w:r>
      <w:r w:rsidR="00050D43">
        <w:rPr>
          <w:rFonts w:asciiTheme="minorHAnsi" w:eastAsia="Yu Gothic Light" w:hAnsiTheme="minorHAnsi" w:cstheme="minorHAnsi"/>
          <w:color w:val="000000" w:themeColor="text1"/>
        </w:rPr>
        <w:t xml:space="preserve"> 2</w:t>
      </w:r>
      <w:r w:rsidR="006079E9">
        <w:rPr>
          <w:rFonts w:asciiTheme="minorHAnsi" w:eastAsia="Yu Gothic Light" w:hAnsiTheme="minorHAnsi" w:cstheme="minorHAnsi"/>
          <w:color w:val="000000" w:themeColor="text1"/>
        </w:rPr>
        <w:t>, 3</w:t>
      </w:r>
      <w:r w:rsidR="00050D43">
        <w:rPr>
          <w:rFonts w:asciiTheme="minorHAnsi" w:eastAsia="Yu Gothic Light" w:hAnsiTheme="minorHAnsi" w:cstheme="minorHAnsi"/>
          <w:color w:val="000000" w:themeColor="text1"/>
        </w:rPr>
        <w:t>)</w:t>
      </w:r>
      <w:r w:rsidRPr="00050D43">
        <w:rPr>
          <w:rFonts w:asciiTheme="minorHAnsi" w:eastAsia="Yu Gothic Light" w:hAnsiTheme="minorHAnsi" w:cstheme="minorHAnsi"/>
          <w:color w:val="000000" w:themeColor="text1"/>
        </w:rPr>
        <w:t>, LivePerson</w:t>
      </w:r>
      <w:r w:rsidR="006079E9">
        <w:rPr>
          <w:rFonts w:asciiTheme="minorHAnsi" w:eastAsia="Yu Gothic Light" w:hAnsiTheme="minorHAnsi" w:cstheme="minorHAnsi"/>
          <w:color w:val="000000" w:themeColor="text1"/>
        </w:rPr>
        <w:t>, Dialogflow.</w:t>
      </w:r>
    </w:p>
    <w:p w14:paraId="69BA983B" w14:textId="23FCC3C8" w:rsidR="002E7BA7" w:rsidRPr="002E7BA7" w:rsidRDefault="00050D43" w:rsidP="007D3925">
      <w:pPr>
        <w:pStyle w:val="ListParagraph"/>
        <w:numPr>
          <w:ilvl w:val="0"/>
          <w:numId w:val="45"/>
        </w:numPr>
        <w:rPr>
          <w:rFonts w:asciiTheme="minorHAnsi" w:eastAsia="Yu Gothic Light" w:hAnsiTheme="minorHAnsi" w:cstheme="minorHAnsi"/>
          <w:color w:val="000000" w:themeColor="text1"/>
        </w:rPr>
      </w:pPr>
      <w:r w:rsidRPr="002E7BA7">
        <w:rPr>
          <w:rFonts w:asciiTheme="minorHAnsi" w:eastAsia="Yu Gothic Light" w:hAnsiTheme="minorHAnsi" w:cstheme="minorHAnsi"/>
          <w:color w:val="000000" w:themeColor="text1"/>
        </w:rPr>
        <w:t xml:space="preserve">Preparing NLU Training dada, designing chatbot conversation, bot configuration, </w:t>
      </w:r>
      <w:r w:rsidR="006079E9">
        <w:rPr>
          <w:rFonts w:asciiTheme="minorHAnsi" w:eastAsia="Yu Gothic Light" w:hAnsiTheme="minorHAnsi" w:cstheme="minorHAnsi"/>
          <w:color w:val="000000" w:themeColor="text1"/>
        </w:rPr>
        <w:t xml:space="preserve">complex </w:t>
      </w:r>
      <w:r w:rsidRPr="002E7BA7">
        <w:rPr>
          <w:rFonts w:asciiTheme="minorHAnsi" w:eastAsia="Yu Gothic Light" w:hAnsiTheme="minorHAnsi" w:cstheme="minorHAnsi"/>
          <w:color w:val="000000" w:themeColor="text1"/>
        </w:rPr>
        <w:t>action scripting (python)</w:t>
      </w:r>
      <w:r w:rsidR="00E450F4" w:rsidRPr="002E7BA7">
        <w:rPr>
          <w:rFonts w:asciiTheme="minorHAnsi" w:eastAsia="Yu Gothic Light" w:hAnsiTheme="minorHAnsi" w:cstheme="minorHAnsi"/>
          <w:color w:val="000000" w:themeColor="text1"/>
        </w:rPr>
        <w:t xml:space="preserve"> and model building</w:t>
      </w:r>
      <w:r w:rsidRPr="002E7BA7">
        <w:rPr>
          <w:rFonts w:asciiTheme="minorHAnsi" w:eastAsia="Yu Gothic Light" w:hAnsiTheme="minorHAnsi" w:cstheme="minorHAnsi"/>
          <w:color w:val="000000" w:themeColor="text1"/>
        </w:rPr>
        <w:t>.</w:t>
      </w:r>
    </w:p>
    <w:p w14:paraId="17C1C7D7" w14:textId="36E191F0" w:rsidR="002E7BA7" w:rsidRDefault="00050D43" w:rsidP="008E439B">
      <w:pPr>
        <w:pStyle w:val="ListParagraph"/>
        <w:numPr>
          <w:ilvl w:val="0"/>
          <w:numId w:val="45"/>
        </w:numPr>
        <w:rPr>
          <w:rFonts w:asciiTheme="minorHAnsi" w:eastAsia="Yu Gothic Light" w:hAnsiTheme="minorHAnsi" w:cstheme="minorHAnsi"/>
          <w:color w:val="000000" w:themeColor="text1"/>
        </w:rPr>
      </w:pPr>
      <w:r w:rsidRPr="002E7BA7">
        <w:rPr>
          <w:rFonts w:asciiTheme="minorHAnsi" w:eastAsia="Yu Gothic Light" w:hAnsiTheme="minorHAnsi" w:cstheme="minorHAnsi"/>
          <w:color w:val="000000" w:themeColor="text1"/>
        </w:rPr>
        <w:t>CICD pipeline-based bot model training (GitLAB</w:t>
      </w:r>
      <w:r w:rsidR="00E450F4" w:rsidRPr="002E7BA7">
        <w:rPr>
          <w:rFonts w:asciiTheme="minorHAnsi" w:eastAsia="Yu Gothic Light" w:hAnsiTheme="minorHAnsi" w:cstheme="minorHAnsi"/>
          <w:color w:val="000000" w:themeColor="text1"/>
        </w:rPr>
        <w:t>, OCP, Kafka</w:t>
      </w:r>
      <w:r w:rsidRPr="002E7BA7">
        <w:rPr>
          <w:rFonts w:asciiTheme="minorHAnsi" w:eastAsia="Yu Gothic Light" w:hAnsiTheme="minorHAnsi" w:cstheme="minorHAnsi"/>
          <w:color w:val="000000" w:themeColor="text1"/>
        </w:rPr>
        <w:t>)</w:t>
      </w:r>
    </w:p>
    <w:p w14:paraId="1BD9056A" w14:textId="1DEA5F57" w:rsidR="006A62A4" w:rsidRPr="00BF218F" w:rsidRDefault="00D47B44" w:rsidP="008E439B">
      <w:pPr>
        <w:pStyle w:val="ListParagraph"/>
        <w:numPr>
          <w:ilvl w:val="0"/>
          <w:numId w:val="45"/>
        </w:numPr>
        <w:rPr>
          <w:rFonts w:asciiTheme="minorHAnsi" w:eastAsia="Yu Gothic Light" w:hAnsiTheme="minorHAnsi" w:cstheme="minorHAnsi"/>
          <w:b/>
          <w:bCs/>
          <w:color w:val="000000" w:themeColor="text1"/>
        </w:rPr>
      </w:pPr>
      <w:r w:rsidRPr="00BF218F">
        <w:rPr>
          <w:rFonts w:asciiTheme="minorHAnsi" w:eastAsia="Yu Gothic Light" w:hAnsiTheme="minorHAnsi" w:cstheme="minorHAnsi"/>
          <w:b/>
          <w:bCs/>
          <w:color w:val="000000" w:themeColor="text1"/>
        </w:rPr>
        <w:t>Deployed</w:t>
      </w:r>
      <w:r w:rsidR="006A62A4" w:rsidRPr="00BF218F">
        <w:rPr>
          <w:rFonts w:asciiTheme="minorHAnsi" w:eastAsia="Yu Gothic Light" w:hAnsiTheme="minorHAnsi" w:cstheme="minorHAnsi"/>
          <w:b/>
          <w:bCs/>
          <w:color w:val="000000" w:themeColor="text1"/>
        </w:rPr>
        <w:t xml:space="preserve"> LLM model BERT</w:t>
      </w:r>
      <w:r w:rsidRPr="00BF218F">
        <w:rPr>
          <w:rFonts w:asciiTheme="minorHAnsi" w:eastAsia="Yu Gothic Light" w:hAnsiTheme="minorHAnsi" w:cstheme="minorHAnsi"/>
          <w:b/>
          <w:bCs/>
          <w:color w:val="000000" w:themeColor="text1"/>
        </w:rPr>
        <w:t xml:space="preserve"> and GPT-2 with DIETClassifier (Rasa Dual Intent Entity Transformer) through pipeline. </w:t>
      </w:r>
    </w:p>
    <w:p w14:paraId="454AC1FC" w14:textId="0B1817AB" w:rsidR="00D47B44" w:rsidRPr="002E7BA7" w:rsidRDefault="00D47B44" w:rsidP="00BF218F">
      <w:pPr>
        <w:pStyle w:val="ListParagraph"/>
        <w:numPr>
          <w:ilvl w:val="0"/>
          <w:numId w:val="45"/>
        </w:numPr>
        <w:jc w:val="left"/>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Implemented different</w:t>
      </w:r>
      <w:r w:rsidR="00BF218F">
        <w:rPr>
          <w:rFonts w:asciiTheme="minorHAnsi" w:eastAsia="Yu Gothic Light" w:hAnsiTheme="minorHAnsi" w:cstheme="minorHAnsi"/>
          <w:color w:val="000000" w:themeColor="text1"/>
        </w:rPr>
        <w:t xml:space="preserve"> </w:t>
      </w:r>
      <w:r>
        <w:rPr>
          <w:rFonts w:asciiTheme="minorHAnsi" w:eastAsia="Yu Gothic Light" w:hAnsiTheme="minorHAnsi" w:cstheme="minorHAnsi"/>
          <w:color w:val="000000" w:themeColor="text1"/>
        </w:rPr>
        <w:t>tokenizer</w:t>
      </w:r>
      <w:r w:rsidR="00BF218F">
        <w:rPr>
          <w:rFonts w:asciiTheme="minorHAnsi" w:eastAsia="Yu Gothic Light" w:hAnsiTheme="minorHAnsi" w:cstheme="minorHAnsi"/>
          <w:color w:val="000000" w:themeColor="text1"/>
        </w:rPr>
        <w:t>s</w:t>
      </w:r>
      <w:r>
        <w:rPr>
          <w:rFonts w:asciiTheme="minorHAnsi" w:eastAsia="Yu Gothic Light" w:hAnsiTheme="minorHAnsi" w:cstheme="minorHAnsi"/>
          <w:color w:val="000000" w:themeColor="text1"/>
        </w:rPr>
        <w:t xml:space="preserve"> and </w:t>
      </w:r>
      <w:r w:rsidR="00BF218F">
        <w:rPr>
          <w:rFonts w:asciiTheme="minorHAnsi" w:eastAsia="Yu Gothic Light" w:hAnsiTheme="minorHAnsi" w:cstheme="minorHAnsi"/>
          <w:color w:val="000000" w:themeColor="text1"/>
        </w:rPr>
        <w:t xml:space="preserve">featurizers like </w:t>
      </w:r>
      <w:r w:rsidR="00BF218F" w:rsidRPr="00BF218F">
        <w:rPr>
          <w:rFonts w:asciiTheme="minorHAnsi" w:eastAsia="Yu Gothic Light" w:hAnsiTheme="minorHAnsi" w:cstheme="minorHAnsi"/>
          <w:color w:val="000000" w:themeColor="text1"/>
        </w:rPr>
        <w:t>WhitespaceTokenizer</w:t>
      </w:r>
      <w:r w:rsidR="00BF218F">
        <w:rPr>
          <w:rFonts w:asciiTheme="minorHAnsi" w:eastAsia="Yu Gothic Light" w:hAnsiTheme="minorHAnsi" w:cstheme="minorHAnsi"/>
          <w:color w:val="000000" w:themeColor="text1"/>
        </w:rPr>
        <w:t xml:space="preserve">, </w:t>
      </w:r>
      <w:r w:rsidR="00BF218F" w:rsidRPr="00BF218F">
        <w:rPr>
          <w:rFonts w:asciiTheme="minorHAnsi" w:eastAsia="Yu Gothic Light" w:hAnsiTheme="minorHAnsi" w:cstheme="minorHAnsi"/>
          <w:color w:val="000000" w:themeColor="text1"/>
        </w:rPr>
        <w:t>SpacyTokenizer</w:t>
      </w:r>
      <w:r w:rsidR="00BF218F">
        <w:rPr>
          <w:rFonts w:asciiTheme="minorHAnsi" w:eastAsia="Yu Gothic Light" w:hAnsiTheme="minorHAnsi" w:cstheme="minorHAnsi"/>
          <w:color w:val="000000" w:themeColor="text1"/>
        </w:rPr>
        <w:t xml:space="preserve">, </w:t>
      </w:r>
      <w:r w:rsidR="00BF218F" w:rsidRPr="00BF218F">
        <w:rPr>
          <w:rFonts w:asciiTheme="minorHAnsi" w:eastAsia="Yu Gothic Light" w:hAnsiTheme="minorHAnsi" w:cstheme="minorHAnsi"/>
          <w:color w:val="000000" w:themeColor="text1"/>
        </w:rPr>
        <w:t>SpacyFeaturizer</w:t>
      </w:r>
      <w:r w:rsidR="00BF218F">
        <w:rPr>
          <w:rFonts w:asciiTheme="minorHAnsi" w:eastAsia="Yu Gothic Light" w:hAnsiTheme="minorHAnsi" w:cstheme="minorHAnsi"/>
          <w:color w:val="000000" w:themeColor="text1"/>
        </w:rPr>
        <w:t xml:space="preserve"> and </w:t>
      </w:r>
      <w:r w:rsidR="00BF218F" w:rsidRPr="00BF218F">
        <w:rPr>
          <w:rFonts w:asciiTheme="minorHAnsi" w:eastAsia="Yu Gothic Light" w:hAnsiTheme="minorHAnsi" w:cstheme="minorHAnsi"/>
          <w:color w:val="000000" w:themeColor="text1"/>
        </w:rPr>
        <w:t>ConveRTFeaturizer</w:t>
      </w:r>
    </w:p>
    <w:p w14:paraId="30D82240" w14:textId="445335E8" w:rsidR="002E7BA7" w:rsidRPr="002E7BA7" w:rsidRDefault="002E7BA7" w:rsidP="002E7BA7">
      <w:pPr>
        <w:pStyle w:val="ListParagraph"/>
        <w:numPr>
          <w:ilvl w:val="0"/>
          <w:numId w:val="45"/>
        </w:numPr>
        <w:rPr>
          <w:rFonts w:asciiTheme="minorHAnsi" w:eastAsia="Yu Gothic Light" w:hAnsiTheme="minorHAnsi" w:cstheme="minorHAnsi"/>
          <w:color w:val="000000" w:themeColor="text1"/>
        </w:rPr>
      </w:pPr>
      <w:r w:rsidRPr="002E7BA7">
        <w:rPr>
          <w:rFonts w:asciiTheme="minorHAnsi" w:eastAsia="Yu Gothic Light" w:hAnsiTheme="minorHAnsi" w:cstheme="minorHAnsi"/>
          <w:color w:val="000000" w:themeColor="text1"/>
        </w:rPr>
        <w:t>Customized spelling checker and lemmatization</w:t>
      </w:r>
    </w:p>
    <w:p w14:paraId="6EA6B3C9" w14:textId="2B32222E" w:rsidR="002E7BA7" w:rsidRPr="002E7BA7" w:rsidRDefault="002E7BA7" w:rsidP="002E7BA7">
      <w:pPr>
        <w:pStyle w:val="ListParagraph"/>
        <w:numPr>
          <w:ilvl w:val="0"/>
          <w:numId w:val="45"/>
        </w:numPr>
        <w:rPr>
          <w:rFonts w:asciiTheme="minorHAnsi" w:eastAsia="Yu Gothic Light" w:hAnsiTheme="minorHAnsi" w:cstheme="minorHAnsi"/>
          <w:color w:val="000000" w:themeColor="text1"/>
        </w:rPr>
      </w:pPr>
      <w:r w:rsidRPr="002E7BA7">
        <w:rPr>
          <w:rFonts w:asciiTheme="minorHAnsi" w:eastAsia="Yu Gothic Light" w:hAnsiTheme="minorHAnsi" w:cstheme="minorHAnsi"/>
          <w:color w:val="000000" w:themeColor="text1"/>
        </w:rPr>
        <w:t>Customization of bot actions and external data pipeline (micro services or database)</w:t>
      </w:r>
    </w:p>
    <w:p w14:paraId="7B26BA30" w14:textId="16977F87" w:rsidR="002E7BA7" w:rsidRDefault="002E7BA7" w:rsidP="002E7BA7">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D</w:t>
      </w:r>
      <w:r w:rsidRPr="002E7BA7">
        <w:rPr>
          <w:rFonts w:asciiTheme="minorHAnsi" w:eastAsia="Yu Gothic Light" w:hAnsiTheme="minorHAnsi" w:cstheme="minorHAnsi"/>
          <w:color w:val="000000" w:themeColor="text1"/>
        </w:rPr>
        <w:t>evelopment of auto training data generation tool.</w:t>
      </w:r>
    </w:p>
    <w:p w14:paraId="1AB13EC3" w14:textId="39078B7A" w:rsidR="00050D43" w:rsidRDefault="00050D43" w:rsidP="00050D43">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NLU health and testing (Qbox, Botium Box)</w:t>
      </w:r>
    </w:p>
    <w:p w14:paraId="3F002095" w14:textId="3F125D4B" w:rsidR="00E450F4" w:rsidRDefault="00E450F4" w:rsidP="00050D43">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E2E testing for chat bot conversation flow.</w:t>
      </w:r>
    </w:p>
    <w:p w14:paraId="7D207FBB" w14:textId="661B0AF0" w:rsidR="000A699B" w:rsidRPr="00050D43" w:rsidRDefault="000A699B" w:rsidP="00050D43">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SAP API integration customize action script and pipeline development.</w:t>
      </w:r>
    </w:p>
    <w:p w14:paraId="2B82F5C0" w14:textId="3EACE917" w:rsidR="00F079A0" w:rsidRDefault="00F079A0" w:rsidP="00050D43">
      <w:pPr>
        <w:pStyle w:val="ListParagraph"/>
        <w:numPr>
          <w:ilvl w:val="0"/>
          <w:numId w:val="45"/>
        </w:numPr>
        <w:rPr>
          <w:rFonts w:asciiTheme="minorHAnsi" w:eastAsia="Yu Gothic Light" w:hAnsiTheme="minorHAnsi" w:cstheme="minorHAnsi"/>
          <w:color w:val="000000" w:themeColor="text1"/>
        </w:rPr>
      </w:pPr>
      <w:r w:rsidRPr="00050D43">
        <w:rPr>
          <w:rFonts w:asciiTheme="minorHAnsi" w:eastAsia="Yu Gothic Light" w:hAnsiTheme="minorHAnsi" w:cstheme="minorHAnsi"/>
          <w:color w:val="000000" w:themeColor="text1"/>
        </w:rPr>
        <w:t>Python based machine learning (Keras, Tensorflow, Spacy, NLTK)</w:t>
      </w:r>
    </w:p>
    <w:p w14:paraId="5B766DA4" w14:textId="27E6F6BC" w:rsidR="003E2869" w:rsidRPr="00050D43" w:rsidRDefault="003E2869" w:rsidP="00050D43">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Have developed Summarization and Question/Answering system using BERT model.</w:t>
      </w:r>
    </w:p>
    <w:p w14:paraId="5A1A8550" w14:textId="1AADB8FD" w:rsidR="00F079A0" w:rsidRPr="00050D43" w:rsidRDefault="00F079A0" w:rsidP="00050D43">
      <w:pPr>
        <w:pStyle w:val="ListParagraph"/>
        <w:numPr>
          <w:ilvl w:val="0"/>
          <w:numId w:val="45"/>
        </w:numPr>
        <w:rPr>
          <w:rFonts w:asciiTheme="minorHAnsi" w:eastAsia="Yu Gothic Light" w:hAnsiTheme="minorHAnsi" w:cstheme="minorHAnsi"/>
          <w:color w:val="000000" w:themeColor="text1"/>
        </w:rPr>
      </w:pPr>
      <w:r w:rsidRPr="00050D43">
        <w:rPr>
          <w:rFonts w:asciiTheme="minorHAnsi" w:eastAsia="Yu Gothic Light" w:hAnsiTheme="minorHAnsi" w:cstheme="minorHAnsi"/>
          <w:color w:val="000000" w:themeColor="text1"/>
        </w:rPr>
        <w:t xml:space="preserve">Different channels for </w:t>
      </w:r>
      <w:r w:rsidR="00A0131C">
        <w:rPr>
          <w:rFonts w:asciiTheme="minorHAnsi" w:eastAsia="Yu Gothic Light" w:hAnsiTheme="minorHAnsi" w:cstheme="minorHAnsi"/>
          <w:color w:val="000000" w:themeColor="text1"/>
        </w:rPr>
        <w:t>chat</w:t>
      </w:r>
      <w:r w:rsidRPr="00050D43">
        <w:rPr>
          <w:rFonts w:asciiTheme="minorHAnsi" w:eastAsia="Yu Gothic Light" w:hAnsiTheme="minorHAnsi" w:cstheme="minorHAnsi"/>
          <w:color w:val="000000" w:themeColor="text1"/>
        </w:rPr>
        <w:t xml:space="preserve">bot deployment along with customized </w:t>
      </w:r>
      <w:r w:rsidR="00A0131C" w:rsidRPr="00050D43">
        <w:rPr>
          <w:rFonts w:asciiTheme="minorHAnsi" w:eastAsia="Yu Gothic Light" w:hAnsiTheme="minorHAnsi" w:cstheme="minorHAnsi"/>
          <w:color w:val="000000" w:themeColor="text1"/>
        </w:rPr>
        <w:t>web-based</w:t>
      </w:r>
      <w:r w:rsidRPr="00050D43">
        <w:rPr>
          <w:rFonts w:asciiTheme="minorHAnsi" w:eastAsia="Yu Gothic Light" w:hAnsiTheme="minorHAnsi" w:cstheme="minorHAnsi"/>
          <w:color w:val="000000" w:themeColor="text1"/>
        </w:rPr>
        <w:t xml:space="preserve"> UI (JavaScript, Jquery, NodeJS, customized Chat Bot API SDK)</w:t>
      </w:r>
    </w:p>
    <w:p w14:paraId="7833EC91" w14:textId="2E904D7E" w:rsidR="009A4B44" w:rsidRDefault="00E450F4" w:rsidP="00F079A0">
      <w:pPr>
        <w:pStyle w:val="ListParagraph"/>
        <w:numPr>
          <w:ilvl w:val="0"/>
          <w:numId w:val="45"/>
        </w:numPr>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 xml:space="preserve">JWT, </w:t>
      </w:r>
      <w:r w:rsidR="00F079A0" w:rsidRPr="00050D43">
        <w:rPr>
          <w:rFonts w:asciiTheme="minorHAnsi" w:eastAsia="Yu Gothic Light" w:hAnsiTheme="minorHAnsi" w:cstheme="minorHAnsi"/>
          <w:color w:val="000000" w:themeColor="text1"/>
        </w:rPr>
        <w:t>Auth2, customized authentication</w:t>
      </w:r>
      <w:r w:rsidR="006F2F2C">
        <w:rPr>
          <w:rFonts w:asciiTheme="minorHAnsi" w:eastAsia="Yu Gothic Light" w:hAnsiTheme="minorHAnsi" w:cstheme="minorHAnsi"/>
          <w:color w:val="000000" w:themeColor="text1"/>
        </w:rPr>
        <w:t>, JWT implementation</w:t>
      </w:r>
      <w:r w:rsidR="00F079A0" w:rsidRPr="00050D43">
        <w:rPr>
          <w:rFonts w:asciiTheme="minorHAnsi" w:eastAsia="Yu Gothic Light" w:hAnsiTheme="minorHAnsi" w:cstheme="minorHAnsi"/>
          <w:color w:val="000000" w:themeColor="text1"/>
        </w:rPr>
        <w:t>.</w:t>
      </w:r>
    </w:p>
    <w:p w14:paraId="4F945E40" w14:textId="1DCB7950" w:rsidR="004F2AE7" w:rsidRDefault="004F2AE7" w:rsidP="004F2AE7">
      <w:pPr>
        <w:rPr>
          <w:rFonts w:asciiTheme="minorHAnsi" w:eastAsia="Yu Gothic Light" w:hAnsiTheme="minorHAnsi" w:cstheme="minorHAnsi"/>
          <w:bCs/>
          <w:color w:val="000000" w:themeColor="text1"/>
        </w:rPr>
      </w:pPr>
      <w:r w:rsidRPr="00116210">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 xml:space="preserve">            </w:t>
      </w:r>
    </w:p>
    <w:p w14:paraId="3451081F" w14:textId="3DA9E3A3"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4F649F">
        <w:rPr>
          <w:rFonts w:asciiTheme="minorHAnsi" w:eastAsia="Yu Gothic Light" w:hAnsiTheme="minorHAnsi" w:cstheme="minorHAnsi"/>
          <w:b/>
          <w:color w:val="000000" w:themeColor="text1"/>
        </w:rPr>
        <w:t>Consultant</w:t>
      </w:r>
      <w:r w:rsidR="00EA4FD8">
        <w:rPr>
          <w:rFonts w:asciiTheme="minorHAnsi" w:eastAsia="Yu Gothic Light" w:hAnsiTheme="minorHAnsi" w:cstheme="minorHAnsi"/>
          <w:b/>
          <w:color w:val="000000" w:themeColor="text1"/>
        </w:rPr>
        <w:t xml:space="preserve"> -</w:t>
      </w:r>
      <w:r w:rsidRPr="004F649F">
        <w:rPr>
          <w:rFonts w:asciiTheme="minorHAnsi" w:eastAsia="Yu Gothic Light" w:hAnsiTheme="minorHAnsi" w:cstheme="minorHAnsi"/>
          <w:b/>
          <w:color w:val="000000" w:themeColor="text1"/>
        </w:rPr>
        <w:t xml:space="preserve"> DW Reporting Architecture</w:t>
      </w:r>
      <w:r>
        <w:rPr>
          <w:rFonts w:asciiTheme="minorHAnsi" w:eastAsia="Yu Gothic Light" w:hAnsiTheme="minorHAnsi" w:cstheme="minorHAnsi"/>
          <w:b/>
          <w:color w:val="000000" w:themeColor="text1"/>
        </w:rPr>
        <w:t xml:space="preserve"> (Part time)</w:t>
      </w:r>
    </w:p>
    <w:p w14:paraId="77445B6A" w14:textId="77777777" w:rsidR="00BE6BCA" w:rsidRPr="004F649F"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Company: </w:t>
      </w:r>
      <w:r w:rsidRPr="004F649F">
        <w:rPr>
          <w:rFonts w:asciiTheme="minorHAnsi" w:eastAsia="Yu Gothic Light" w:hAnsiTheme="minorHAnsi" w:cstheme="minorHAnsi"/>
          <w:b/>
          <w:color w:val="000000" w:themeColor="text1"/>
        </w:rPr>
        <w:t>Robertshaw Itasca</w:t>
      </w:r>
    </w:p>
    <w:p w14:paraId="67EFA090" w14:textId="354BA18E"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Pr>
          <w:rFonts w:asciiTheme="minorHAnsi" w:eastAsia="Yu Gothic Light" w:hAnsiTheme="minorHAnsi" w:cstheme="minorHAnsi"/>
          <w:color w:val="000000" w:themeColor="text1"/>
        </w:rPr>
        <w:t>May</w:t>
      </w:r>
      <w:r w:rsidRPr="00116210">
        <w:rPr>
          <w:rFonts w:asciiTheme="minorHAnsi" w:eastAsia="Yu Gothic Light" w:hAnsiTheme="minorHAnsi" w:cstheme="minorHAnsi"/>
          <w:color w:val="000000" w:themeColor="text1"/>
        </w:rPr>
        <w:t>-20</w:t>
      </w:r>
      <w:r>
        <w:rPr>
          <w:rFonts w:asciiTheme="minorHAnsi" w:eastAsia="Yu Gothic Light" w:hAnsiTheme="minorHAnsi" w:cstheme="minorHAnsi"/>
          <w:color w:val="000000" w:themeColor="text1"/>
        </w:rPr>
        <w:t>22</w:t>
      </w:r>
      <w:r w:rsidRPr="00116210">
        <w:rPr>
          <w:rFonts w:asciiTheme="minorHAnsi" w:eastAsia="Yu Gothic Light" w:hAnsiTheme="minorHAnsi" w:cstheme="minorHAnsi"/>
          <w:color w:val="000000" w:themeColor="text1"/>
        </w:rPr>
        <w:t xml:space="preserve"> to </w:t>
      </w:r>
      <w:r>
        <w:rPr>
          <w:rFonts w:asciiTheme="minorHAnsi" w:eastAsia="Yu Gothic Light" w:hAnsiTheme="minorHAnsi" w:cstheme="minorHAnsi"/>
          <w:color w:val="000000" w:themeColor="text1"/>
        </w:rPr>
        <w:t>December-2022</w:t>
      </w:r>
    </w:p>
    <w:p w14:paraId="0DF07E1D" w14:textId="7D80C2DB" w:rsidR="00BE6BCA" w:rsidRDefault="00BE6BCA" w:rsidP="00BE6BCA">
      <w:pPr>
        <w:rPr>
          <w:rFonts w:asciiTheme="minorHAnsi" w:eastAsia="Yu Gothic Light" w:hAnsiTheme="minorHAnsi" w:cstheme="minorHAnsi"/>
          <w:bCs/>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Pr="004F649F">
        <w:rPr>
          <w:rFonts w:asciiTheme="minorHAnsi" w:eastAsia="Yu Gothic Light" w:hAnsiTheme="minorHAnsi" w:cstheme="minorHAnsi"/>
          <w:bCs/>
          <w:color w:val="000000" w:themeColor="text1"/>
        </w:rPr>
        <w:t>1222 Hamilton Parkway</w:t>
      </w:r>
      <w:r>
        <w:rPr>
          <w:rFonts w:asciiTheme="minorHAnsi" w:eastAsia="Yu Gothic Light" w:hAnsiTheme="minorHAnsi" w:cstheme="minorHAnsi"/>
          <w:bCs/>
          <w:color w:val="000000" w:themeColor="text1"/>
        </w:rPr>
        <w:t xml:space="preserve">, </w:t>
      </w:r>
      <w:r w:rsidRPr="004F649F">
        <w:rPr>
          <w:rFonts w:asciiTheme="minorHAnsi" w:eastAsia="Yu Gothic Light" w:hAnsiTheme="minorHAnsi" w:cstheme="minorHAnsi"/>
          <w:bCs/>
          <w:color w:val="000000" w:themeColor="text1"/>
        </w:rPr>
        <w:t>Itasca, IL 60143</w:t>
      </w:r>
      <w:r>
        <w:rPr>
          <w:rFonts w:asciiTheme="minorHAnsi" w:eastAsia="Yu Gothic Light" w:hAnsiTheme="minorHAnsi" w:cstheme="minorHAnsi"/>
          <w:bCs/>
          <w:color w:val="000000" w:themeColor="text1"/>
        </w:rPr>
        <w:t xml:space="preserve">, </w:t>
      </w:r>
      <w:r w:rsidRPr="004F649F">
        <w:rPr>
          <w:rFonts w:asciiTheme="minorHAnsi" w:eastAsia="Yu Gothic Light" w:hAnsiTheme="minorHAnsi" w:cstheme="minorHAnsi"/>
          <w:bCs/>
          <w:color w:val="000000" w:themeColor="text1"/>
        </w:rPr>
        <w:t>USA</w:t>
      </w:r>
    </w:p>
    <w:p w14:paraId="77A39547" w14:textId="1473EFEA" w:rsidR="004F2AE7" w:rsidRDefault="004F2AE7" w:rsidP="004F2AE7">
      <w:pPr>
        <w:tabs>
          <w:tab w:val="left" w:pos="2910"/>
        </w:tabs>
        <w:rPr>
          <w:rFonts w:asciiTheme="minorHAnsi" w:eastAsia="Yu Gothic Light" w:hAnsiTheme="minorHAnsi" w:cstheme="minorHAnsi"/>
          <w:bCs/>
          <w:color w:val="000000" w:themeColor="text1"/>
        </w:rPr>
      </w:pPr>
    </w:p>
    <w:p w14:paraId="59A2C0DF" w14:textId="77777777" w:rsidR="004F2AE7" w:rsidRDefault="004F2AE7" w:rsidP="004F2AE7">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Responsibilities:</w:t>
      </w:r>
    </w:p>
    <w:p w14:paraId="53CE236C" w14:textId="77777777" w:rsidR="004F2AE7" w:rsidRDefault="004F2AE7" w:rsidP="004F2AE7">
      <w:pPr>
        <w:pStyle w:val="ListParagraph"/>
        <w:numPr>
          <w:ilvl w:val="0"/>
          <w:numId w:val="48"/>
        </w:numPr>
        <w:rPr>
          <w:rFonts w:asciiTheme="minorHAnsi" w:eastAsia="Yu Gothic Light" w:hAnsiTheme="minorHAnsi" w:cstheme="minorHAnsi"/>
          <w:bCs/>
          <w:color w:val="000000" w:themeColor="text1"/>
        </w:rPr>
      </w:pPr>
      <w:r w:rsidRPr="00DB0D0A">
        <w:rPr>
          <w:rFonts w:asciiTheme="minorHAnsi" w:eastAsia="Yu Gothic Light" w:hAnsiTheme="minorHAnsi" w:cstheme="minorHAnsi"/>
          <w:bCs/>
          <w:color w:val="000000" w:themeColor="text1"/>
        </w:rPr>
        <w:t>Design</w:t>
      </w:r>
      <w:r>
        <w:rPr>
          <w:rFonts w:asciiTheme="minorHAnsi" w:eastAsia="Yu Gothic Light" w:hAnsiTheme="minorHAnsi" w:cstheme="minorHAnsi"/>
          <w:bCs/>
          <w:color w:val="000000" w:themeColor="text1"/>
        </w:rPr>
        <w:t>ing</w:t>
      </w:r>
      <w:r w:rsidRPr="00DB0D0A">
        <w:rPr>
          <w:rFonts w:asciiTheme="minorHAnsi" w:eastAsia="Yu Gothic Light" w:hAnsiTheme="minorHAnsi" w:cstheme="minorHAnsi"/>
          <w:bCs/>
          <w:color w:val="000000" w:themeColor="text1"/>
        </w:rPr>
        <w:t xml:space="preserve"> data processing architecture </w:t>
      </w:r>
      <w:r>
        <w:rPr>
          <w:rFonts w:asciiTheme="minorHAnsi" w:eastAsia="Yu Gothic Light" w:hAnsiTheme="minorHAnsi" w:cstheme="minorHAnsi"/>
          <w:bCs/>
          <w:color w:val="000000" w:themeColor="text1"/>
        </w:rPr>
        <w:t>for end-to-end reporting solution based of the set up with SQL Server, Oracle 18c, MS PowerBI, PLEX ERP.</w:t>
      </w:r>
    </w:p>
    <w:p w14:paraId="2631BC1B" w14:textId="77777777" w:rsidR="004F2AE7" w:rsidRDefault="004F2AE7" w:rsidP="004F2AE7">
      <w:pPr>
        <w:pStyle w:val="ListParagraph"/>
        <w:numPr>
          <w:ilvl w:val="0"/>
          <w:numId w:val="48"/>
        </w:numPr>
        <w:rPr>
          <w:rFonts w:asciiTheme="minorHAnsi" w:eastAsia="Yu Gothic Light" w:hAnsiTheme="minorHAnsi" w:cstheme="minorHAnsi"/>
          <w:bCs/>
          <w:color w:val="000000" w:themeColor="text1"/>
        </w:rPr>
      </w:pPr>
      <w:r>
        <w:rPr>
          <w:rFonts w:asciiTheme="minorHAnsi" w:eastAsia="Yu Gothic Light" w:hAnsiTheme="minorHAnsi" w:cstheme="minorHAnsi"/>
          <w:bCs/>
          <w:color w:val="000000" w:themeColor="text1"/>
        </w:rPr>
        <w:t>Lead the team to develop data processing queries and tools to integrate with reporting system</w:t>
      </w:r>
    </w:p>
    <w:p w14:paraId="5D0A116D" w14:textId="77777777" w:rsidR="004F2AE7" w:rsidRDefault="004F2AE7" w:rsidP="004F2AE7">
      <w:pPr>
        <w:pStyle w:val="ListParagraph"/>
        <w:numPr>
          <w:ilvl w:val="0"/>
          <w:numId w:val="48"/>
        </w:numPr>
        <w:rPr>
          <w:rFonts w:asciiTheme="minorHAnsi" w:eastAsia="Yu Gothic Light" w:hAnsiTheme="minorHAnsi" w:cstheme="minorHAnsi"/>
          <w:bCs/>
          <w:color w:val="000000" w:themeColor="text1"/>
        </w:rPr>
      </w:pPr>
      <w:r>
        <w:rPr>
          <w:rFonts w:asciiTheme="minorHAnsi" w:eastAsia="Yu Gothic Light" w:hAnsiTheme="minorHAnsi" w:cstheme="minorHAnsi"/>
          <w:bCs/>
          <w:color w:val="000000" w:themeColor="text1"/>
        </w:rPr>
        <w:lastRenderedPageBreak/>
        <w:t xml:space="preserve">Lead the team for ETL job and data cleaning project in Data Wearhouse </w:t>
      </w:r>
      <w:r w:rsidRPr="00CB219D">
        <w:rPr>
          <w:rFonts w:asciiTheme="minorHAnsi" w:eastAsia="Yu Gothic Light" w:hAnsiTheme="minorHAnsi" w:cstheme="minorHAnsi"/>
          <w:bCs/>
          <w:color w:val="000000" w:themeColor="text1"/>
        </w:rPr>
        <w:t>(SSIS, SSRS, SSAS, SQL Server)</w:t>
      </w:r>
      <w:r>
        <w:rPr>
          <w:rFonts w:asciiTheme="minorHAnsi" w:eastAsia="Yu Gothic Light" w:hAnsiTheme="minorHAnsi" w:cstheme="minorHAnsi"/>
          <w:bCs/>
          <w:color w:val="000000" w:themeColor="text1"/>
        </w:rPr>
        <w:t>.</w:t>
      </w:r>
    </w:p>
    <w:p w14:paraId="664B7696" w14:textId="307191AD" w:rsidR="004F2AE7" w:rsidRPr="00CB219D" w:rsidRDefault="004F2AE7" w:rsidP="004F2AE7">
      <w:pPr>
        <w:pStyle w:val="ListParagraph"/>
        <w:numPr>
          <w:ilvl w:val="0"/>
          <w:numId w:val="48"/>
        </w:numPr>
        <w:rPr>
          <w:rFonts w:asciiTheme="minorHAnsi" w:eastAsia="Yu Gothic Light" w:hAnsiTheme="minorHAnsi" w:cstheme="minorHAnsi"/>
          <w:bCs/>
          <w:color w:val="000000" w:themeColor="text1"/>
        </w:rPr>
      </w:pPr>
      <w:r w:rsidRPr="00CB219D">
        <w:rPr>
          <w:rFonts w:asciiTheme="minorHAnsi" w:eastAsia="Yu Gothic Light" w:hAnsiTheme="minorHAnsi" w:cstheme="minorHAnsi"/>
          <w:bCs/>
          <w:color w:val="000000" w:themeColor="text1"/>
        </w:rPr>
        <w:t xml:space="preserve">Developed customized ribbon/tab for </w:t>
      </w:r>
      <w:r w:rsidR="00A0131C" w:rsidRPr="00CB219D">
        <w:rPr>
          <w:rFonts w:asciiTheme="minorHAnsi" w:eastAsia="Yu Gothic Light" w:hAnsiTheme="minorHAnsi" w:cstheme="minorHAnsi"/>
          <w:bCs/>
          <w:color w:val="000000" w:themeColor="text1"/>
        </w:rPr>
        <w:t>Excel to</w:t>
      </w:r>
      <w:r w:rsidRPr="00CB219D">
        <w:rPr>
          <w:rFonts w:asciiTheme="minorHAnsi" w:eastAsia="Yu Gothic Light" w:hAnsiTheme="minorHAnsi" w:cstheme="minorHAnsi"/>
          <w:bCs/>
          <w:color w:val="000000" w:themeColor="text1"/>
        </w:rPr>
        <w:t xml:space="preserve"> integrate with SQL server data query using VBA. </w:t>
      </w:r>
    </w:p>
    <w:p w14:paraId="78113939" w14:textId="77777777" w:rsidR="004F2AE7" w:rsidRPr="00CB219D" w:rsidRDefault="004F2AE7" w:rsidP="004F2AE7">
      <w:pPr>
        <w:pStyle w:val="ListParagraph"/>
        <w:numPr>
          <w:ilvl w:val="0"/>
          <w:numId w:val="48"/>
        </w:numPr>
        <w:rPr>
          <w:rFonts w:asciiTheme="minorHAnsi" w:eastAsia="Yu Gothic Light" w:hAnsiTheme="minorHAnsi" w:cstheme="minorHAnsi"/>
          <w:bCs/>
          <w:color w:val="000000" w:themeColor="text1"/>
        </w:rPr>
      </w:pPr>
      <w:r w:rsidRPr="00CB219D">
        <w:rPr>
          <w:rFonts w:asciiTheme="minorHAnsi" w:eastAsia="Yu Gothic Light" w:hAnsiTheme="minorHAnsi" w:cstheme="minorHAnsi"/>
          <w:bCs/>
          <w:color w:val="000000" w:themeColor="text1"/>
        </w:rPr>
        <w:t>Developed web data scraping tool using VBA.</w:t>
      </w:r>
    </w:p>
    <w:p w14:paraId="496BCBC8" w14:textId="42A18106" w:rsidR="003E0B62" w:rsidRPr="00116210" w:rsidRDefault="003E0B62" w:rsidP="00BB48B1">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 xml:space="preserve"> </w:t>
      </w:r>
    </w:p>
    <w:p w14:paraId="2958A962" w14:textId="77777777"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116210">
        <w:rPr>
          <w:rFonts w:asciiTheme="minorHAnsi" w:eastAsia="Yu Gothic Light" w:hAnsiTheme="minorHAnsi" w:cstheme="minorHAnsi"/>
          <w:b/>
          <w:color w:val="000000" w:themeColor="text1"/>
        </w:rPr>
        <w:t>Supply Chain Analytics Developer</w:t>
      </w:r>
      <w:r>
        <w:rPr>
          <w:rFonts w:asciiTheme="minorHAnsi" w:eastAsia="Yu Gothic Light" w:hAnsiTheme="minorHAnsi" w:cstheme="minorHAnsi"/>
          <w:b/>
          <w:color w:val="000000" w:themeColor="text1"/>
        </w:rPr>
        <w:t xml:space="preserve"> </w:t>
      </w:r>
    </w:p>
    <w:p w14:paraId="398BC24B" w14:textId="1C69524E" w:rsidR="00BE6BCA" w:rsidRPr="004F649F"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Company: </w:t>
      </w:r>
      <w:r w:rsidRPr="00116210">
        <w:rPr>
          <w:rFonts w:asciiTheme="minorHAnsi" w:eastAsia="Yu Gothic Light" w:hAnsiTheme="minorHAnsi" w:cstheme="minorHAnsi"/>
          <w:b/>
          <w:color w:val="000000" w:themeColor="text1"/>
        </w:rPr>
        <w:t>Signify Canada Ltd</w:t>
      </w:r>
      <w:r>
        <w:rPr>
          <w:rFonts w:asciiTheme="minorHAnsi" w:eastAsia="Yu Gothic Light" w:hAnsiTheme="minorHAnsi" w:cstheme="minorHAnsi"/>
          <w:b/>
          <w:color w:val="000000" w:themeColor="text1"/>
        </w:rPr>
        <w:t>/</w:t>
      </w:r>
      <w:r w:rsidRPr="00BF1DFF">
        <w:rPr>
          <w:rFonts w:asciiTheme="minorHAnsi" w:eastAsia="Yu Gothic Light" w:hAnsiTheme="minorHAnsi" w:cstheme="minorHAnsi"/>
          <w:b/>
          <w:color w:val="000000" w:themeColor="text1"/>
        </w:rPr>
        <w:t xml:space="preserve"> </w:t>
      </w:r>
      <w:r w:rsidRPr="00116210">
        <w:rPr>
          <w:rFonts w:asciiTheme="minorHAnsi" w:eastAsia="Yu Gothic Light" w:hAnsiTheme="minorHAnsi" w:cstheme="minorHAnsi"/>
          <w:b/>
          <w:color w:val="000000" w:themeColor="text1"/>
        </w:rPr>
        <w:t>Philips Lighting Canada Ltd</w:t>
      </w:r>
    </w:p>
    <w:p w14:paraId="41A99535" w14:textId="3B1CD76D"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Pr="00116210">
        <w:rPr>
          <w:rFonts w:asciiTheme="minorHAnsi" w:eastAsia="Yu Gothic Light" w:hAnsiTheme="minorHAnsi" w:cstheme="minorHAnsi"/>
          <w:color w:val="000000" w:themeColor="text1"/>
        </w:rPr>
        <w:t xml:space="preserve">October-2016 to </w:t>
      </w:r>
      <w:r>
        <w:rPr>
          <w:rFonts w:asciiTheme="minorHAnsi" w:eastAsia="Yu Gothic Light" w:hAnsiTheme="minorHAnsi" w:cstheme="minorHAnsi"/>
          <w:color w:val="000000" w:themeColor="text1"/>
        </w:rPr>
        <w:t>February-2020</w:t>
      </w:r>
    </w:p>
    <w:p w14:paraId="32B97F29" w14:textId="77777777" w:rsidR="00BE6BCA" w:rsidRPr="00116210" w:rsidRDefault="00BE6BCA" w:rsidP="00BE6BCA">
      <w:pPr>
        <w:rPr>
          <w:rFonts w:asciiTheme="minorHAnsi" w:eastAsia="Yu Gothic Light" w:hAnsiTheme="minorHAnsi" w:cstheme="minorHAnsi"/>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rPr>
        <w:t>281 Hillmount Road, Markaham, Ontario L6C 2S3</w:t>
      </w:r>
    </w:p>
    <w:p w14:paraId="4078C085" w14:textId="77777777" w:rsidR="00BE6BCA" w:rsidRDefault="00BE6BCA" w:rsidP="00BB48B1">
      <w:pPr>
        <w:rPr>
          <w:rFonts w:asciiTheme="minorHAnsi" w:eastAsia="Yu Gothic Light" w:hAnsiTheme="minorHAnsi" w:cstheme="minorHAnsi"/>
          <w:b/>
          <w:color w:val="000000" w:themeColor="text1"/>
        </w:rPr>
      </w:pPr>
    </w:p>
    <w:p w14:paraId="27991DFA" w14:textId="4B16B05D" w:rsidR="00182328" w:rsidRPr="00116210" w:rsidRDefault="00182328" w:rsidP="00BB48B1">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Responsibilities:</w:t>
      </w:r>
    </w:p>
    <w:p w14:paraId="0E3BAF99" w14:textId="557F6089" w:rsidR="00273ABC" w:rsidRPr="00273ABC" w:rsidRDefault="00F82668" w:rsidP="00273ABC">
      <w:pPr>
        <w:pStyle w:val="ListParagraph"/>
        <w:numPr>
          <w:ilvl w:val="0"/>
          <w:numId w:val="38"/>
        </w:numPr>
        <w:rPr>
          <w:rFonts w:asciiTheme="minorHAnsi" w:eastAsia="Yu Gothic Light" w:hAnsiTheme="minorHAnsi" w:cstheme="minorHAnsi"/>
          <w:bCs/>
          <w:color w:val="000000" w:themeColor="text1"/>
        </w:rPr>
      </w:pPr>
      <w:r w:rsidRPr="008339AC">
        <w:rPr>
          <w:rFonts w:asciiTheme="minorHAnsi" w:eastAsia="Yu Gothic Light" w:hAnsiTheme="minorHAnsi" w:cstheme="minorHAnsi"/>
          <w:bCs/>
          <w:color w:val="000000" w:themeColor="text1"/>
        </w:rPr>
        <w:t>Developed customized AI chatbot engine</w:t>
      </w:r>
      <w:r w:rsidR="003C7A4E">
        <w:rPr>
          <w:rFonts w:asciiTheme="minorHAnsi" w:eastAsia="Yu Gothic Light" w:hAnsiTheme="minorHAnsi" w:cstheme="minorHAnsi"/>
          <w:bCs/>
          <w:color w:val="000000" w:themeColor="text1"/>
        </w:rPr>
        <w:t xml:space="preserve"> (intent/entities recognition, conversation flow and API based custom actions) </w:t>
      </w:r>
      <w:r w:rsidRPr="008339AC">
        <w:rPr>
          <w:rFonts w:asciiTheme="minorHAnsi" w:eastAsia="Yu Gothic Light" w:hAnsiTheme="minorHAnsi" w:cstheme="minorHAnsi"/>
          <w:bCs/>
          <w:color w:val="000000" w:themeColor="text1"/>
        </w:rPr>
        <w:t xml:space="preserve">for the channel Skype for Business platform using </w:t>
      </w:r>
      <w:r w:rsidR="00273ABC" w:rsidRPr="00273ABC">
        <w:rPr>
          <w:rFonts w:asciiTheme="minorHAnsi" w:eastAsia="Yu Gothic Light" w:hAnsiTheme="minorHAnsi" w:cstheme="minorHAnsi"/>
          <w:bCs/>
          <w:color w:val="000000" w:themeColor="text1"/>
        </w:rPr>
        <w:t xml:space="preserve">C# .NET 4.5.2, Web API, LYNC .NET 2013, .NET.HTTP, .NET Web.MVC, XML.Linq, XML, </w:t>
      </w:r>
      <w:r w:rsidRPr="00273ABC">
        <w:rPr>
          <w:rFonts w:asciiTheme="minorHAnsi" w:eastAsia="Yu Gothic Light" w:hAnsiTheme="minorHAnsi" w:cstheme="minorHAnsi"/>
          <w:bCs/>
          <w:color w:val="000000" w:themeColor="text1"/>
        </w:rPr>
        <w:t>Microsoft.Office. Interop.Outlook</w:t>
      </w:r>
      <w:r w:rsidR="00273ABC" w:rsidRPr="00273ABC">
        <w:rPr>
          <w:rFonts w:asciiTheme="minorHAnsi" w:eastAsia="Yu Gothic Light" w:hAnsiTheme="minorHAnsi" w:cstheme="minorHAnsi"/>
          <w:bCs/>
          <w:color w:val="000000" w:themeColor="text1"/>
        </w:rPr>
        <w:t>(for auto email functionality), RegularExpressions, .NET Threading.Tasks, ODBC, OLEDB, IO, MS SQL Server and MS Access in the year 2018 and 2019. Still the enhancement of this project is going on</w:t>
      </w:r>
      <w:r w:rsidR="008C3E4F">
        <w:rPr>
          <w:rFonts w:asciiTheme="minorHAnsi" w:eastAsia="Yu Gothic Light" w:hAnsiTheme="minorHAnsi" w:cstheme="minorHAnsi"/>
          <w:bCs/>
          <w:color w:val="000000" w:themeColor="text1"/>
        </w:rPr>
        <w:t xml:space="preserve"> so far</w:t>
      </w:r>
      <w:r w:rsidR="00273ABC" w:rsidRPr="00273ABC">
        <w:rPr>
          <w:rFonts w:asciiTheme="minorHAnsi" w:eastAsia="Yu Gothic Light" w:hAnsiTheme="minorHAnsi" w:cstheme="minorHAnsi"/>
          <w:bCs/>
          <w:color w:val="000000" w:themeColor="text1"/>
        </w:rPr>
        <w:t>. This project got first position of Signify Excellence Competition 2019 in Canada that led to Signify Americas regional competition in the same year.</w:t>
      </w:r>
    </w:p>
    <w:p w14:paraId="04142890" w14:textId="26CA6D14" w:rsidR="00011A38" w:rsidRPr="00011A38" w:rsidRDefault="00011A38" w:rsidP="006B0BDB">
      <w:pPr>
        <w:pStyle w:val="ListParagraph"/>
        <w:numPr>
          <w:ilvl w:val="0"/>
          <w:numId w:val="38"/>
        </w:numPr>
        <w:rPr>
          <w:rFonts w:asciiTheme="minorHAnsi" w:eastAsia="Yu Gothic Light" w:hAnsiTheme="minorHAnsi" w:cstheme="minorHAnsi"/>
          <w:bCs/>
          <w:color w:val="000000" w:themeColor="text1"/>
        </w:rPr>
      </w:pPr>
      <w:r w:rsidRPr="00011A38">
        <w:rPr>
          <w:rFonts w:asciiTheme="minorHAnsi" w:eastAsia="Yu Gothic Light" w:hAnsiTheme="minorHAnsi" w:cstheme="minorHAnsi"/>
          <w:bCs/>
          <w:color w:val="000000" w:themeColor="text1"/>
        </w:rPr>
        <w:t xml:space="preserve">Developing </w:t>
      </w:r>
      <w:r>
        <w:rPr>
          <w:rFonts w:asciiTheme="minorHAnsi" w:eastAsia="Yu Gothic Light" w:hAnsiTheme="minorHAnsi" w:cstheme="minorHAnsi"/>
          <w:bCs/>
          <w:color w:val="000000" w:themeColor="text1"/>
        </w:rPr>
        <w:t xml:space="preserve">data dispatching </w:t>
      </w:r>
      <w:r w:rsidRPr="00011A38">
        <w:rPr>
          <w:rFonts w:asciiTheme="minorHAnsi" w:eastAsia="Yu Gothic Light" w:hAnsiTheme="minorHAnsi" w:cstheme="minorHAnsi"/>
          <w:b/>
          <w:color w:val="000000" w:themeColor="text1"/>
        </w:rPr>
        <w:t>REST APIs</w:t>
      </w:r>
      <w:r>
        <w:rPr>
          <w:rFonts w:asciiTheme="minorHAnsi" w:eastAsia="Yu Gothic Light" w:hAnsiTheme="minorHAnsi" w:cstheme="minorHAnsi"/>
          <w:bCs/>
          <w:color w:val="000000" w:themeColor="text1"/>
        </w:rPr>
        <w:t xml:space="preserve"> service using </w:t>
      </w:r>
      <w:r w:rsidRPr="00011A38">
        <w:rPr>
          <w:rFonts w:asciiTheme="minorHAnsi" w:eastAsia="Yu Gothic Light" w:hAnsiTheme="minorHAnsi" w:cstheme="minorHAnsi"/>
          <w:b/>
          <w:color w:val="000000" w:themeColor="text1"/>
        </w:rPr>
        <w:t>.NET Core 2.2/3.0 and NodeJS</w:t>
      </w:r>
      <w:r>
        <w:rPr>
          <w:rFonts w:asciiTheme="minorHAnsi" w:eastAsia="Yu Gothic Light" w:hAnsiTheme="minorHAnsi" w:cstheme="minorHAnsi"/>
          <w:bCs/>
          <w:color w:val="000000" w:themeColor="text1"/>
        </w:rPr>
        <w:t xml:space="preserve"> to feed the data to customized robust </w:t>
      </w:r>
      <w:r w:rsidRPr="00011A38">
        <w:rPr>
          <w:rFonts w:asciiTheme="minorHAnsi" w:eastAsia="Yu Gothic Light" w:hAnsiTheme="minorHAnsi" w:cstheme="minorHAnsi"/>
          <w:b/>
          <w:color w:val="000000" w:themeColor="text1"/>
        </w:rPr>
        <w:t>MS Excel Add-In</w:t>
      </w:r>
      <w:r>
        <w:rPr>
          <w:rFonts w:asciiTheme="minorHAnsi" w:eastAsia="Yu Gothic Light" w:hAnsiTheme="minorHAnsi" w:cstheme="minorHAnsi"/>
          <w:bCs/>
          <w:color w:val="000000" w:themeColor="text1"/>
        </w:rPr>
        <w:t>.</w:t>
      </w:r>
      <w:r w:rsidR="00A10F7B">
        <w:rPr>
          <w:rFonts w:asciiTheme="minorHAnsi" w:eastAsia="Yu Gothic Light" w:hAnsiTheme="minorHAnsi" w:cstheme="minorHAnsi"/>
          <w:bCs/>
          <w:color w:val="000000" w:themeColor="text1"/>
        </w:rPr>
        <w:t xml:space="preserve"> </w:t>
      </w:r>
      <w:r w:rsidR="00B11E19">
        <w:rPr>
          <w:rFonts w:asciiTheme="minorHAnsi" w:eastAsia="Yu Gothic Light" w:hAnsiTheme="minorHAnsi" w:cstheme="minorHAnsi"/>
          <w:bCs/>
          <w:color w:val="000000" w:themeColor="text1"/>
        </w:rPr>
        <w:t xml:space="preserve">DevOps operation to setup, to </w:t>
      </w:r>
      <w:r w:rsidR="00A10F7B">
        <w:rPr>
          <w:rFonts w:asciiTheme="minorHAnsi" w:eastAsia="Yu Gothic Light" w:hAnsiTheme="minorHAnsi" w:cstheme="minorHAnsi"/>
          <w:bCs/>
          <w:color w:val="000000" w:themeColor="text1"/>
        </w:rPr>
        <w:t xml:space="preserve">deploy and handling application pool for API services </w:t>
      </w:r>
      <w:r w:rsidR="009C0793">
        <w:rPr>
          <w:rFonts w:asciiTheme="minorHAnsi" w:eastAsia="Yu Gothic Light" w:hAnsiTheme="minorHAnsi" w:cstheme="minorHAnsi"/>
          <w:bCs/>
          <w:color w:val="000000" w:themeColor="text1"/>
        </w:rPr>
        <w:t>application</w:t>
      </w:r>
      <w:r w:rsidR="00A10F7B">
        <w:rPr>
          <w:rFonts w:asciiTheme="minorHAnsi" w:eastAsia="Yu Gothic Light" w:hAnsiTheme="minorHAnsi" w:cstheme="minorHAnsi"/>
          <w:bCs/>
          <w:color w:val="000000" w:themeColor="text1"/>
        </w:rPr>
        <w:t xml:space="preserve"> to </w:t>
      </w:r>
      <w:r w:rsidR="00A10F7B" w:rsidRPr="004C15D8">
        <w:rPr>
          <w:rFonts w:asciiTheme="minorHAnsi" w:eastAsia="Yu Gothic Light" w:hAnsiTheme="minorHAnsi" w:cstheme="minorHAnsi"/>
          <w:b/>
          <w:color w:val="000000" w:themeColor="text1"/>
        </w:rPr>
        <w:t>IIS-8</w:t>
      </w:r>
      <w:r w:rsidR="009C0793" w:rsidRPr="004C15D8">
        <w:rPr>
          <w:rFonts w:asciiTheme="minorHAnsi" w:eastAsia="Yu Gothic Light" w:hAnsiTheme="minorHAnsi" w:cstheme="minorHAnsi"/>
          <w:b/>
          <w:color w:val="000000" w:themeColor="text1"/>
        </w:rPr>
        <w:t xml:space="preserve"> and</w:t>
      </w:r>
      <w:r w:rsidR="00A10F7B" w:rsidRPr="004C15D8">
        <w:rPr>
          <w:rFonts w:asciiTheme="minorHAnsi" w:eastAsia="Yu Gothic Light" w:hAnsiTheme="minorHAnsi" w:cstheme="minorHAnsi"/>
          <w:b/>
          <w:color w:val="000000" w:themeColor="text1"/>
        </w:rPr>
        <w:t xml:space="preserve"> IISNode on Windows Server 2012 R2</w:t>
      </w:r>
      <w:r w:rsidR="00A10F7B">
        <w:rPr>
          <w:rFonts w:asciiTheme="minorHAnsi" w:eastAsia="Yu Gothic Light" w:hAnsiTheme="minorHAnsi" w:cstheme="minorHAnsi"/>
          <w:bCs/>
          <w:color w:val="000000" w:themeColor="text1"/>
        </w:rPr>
        <w:t xml:space="preserve">. </w:t>
      </w:r>
      <w:r w:rsidR="00B11E19">
        <w:rPr>
          <w:rFonts w:asciiTheme="minorHAnsi" w:eastAsia="Yu Gothic Light" w:hAnsiTheme="minorHAnsi" w:cstheme="minorHAnsi"/>
          <w:bCs/>
          <w:color w:val="000000" w:themeColor="text1"/>
        </w:rPr>
        <w:t xml:space="preserve">Also enhancing MS Excel Add-In using </w:t>
      </w:r>
      <w:r w:rsidR="00B11E19" w:rsidRPr="00B11E19">
        <w:rPr>
          <w:rFonts w:asciiTheme="minorHAnsi" w:eastAsia="Yu Gothic Light" w:hAnsiTheme="minorHAnsi" w:cstheme="minorHAnsi"/>
          <w:bCs/>
          <w:color w:val="000000" w:themeColor="text1"/>
        </w:rPr>
        <w:t>Custom UI Editor for Microsoft Office (XML UX) and VBA</w:t>
      </w:r>
      <w:r w:rsidR="00B11E19">
        <w:rPr>
          <w:rFonts w:asciiTheme="minorHAnsi" w:eastAsia="Yu Gothic Light" w:hAnsiTheme="minorHAnsi" w:cstheme="minorHAnsi"/>
          <w:bCs/>
          <w:color w:val="000000" w:themeColor="text1"/>
        </w:rPr>
        <w:t>.</w:t>
      </w:r>
    </w:p>
    <w:p w14:paraId="6A1EB289" w14:textId="7403FEA8" w:rsidR="003E0B62" w:rsidRPr="00116210" w:rsidRDefault="003E0B62" w:rsidP="006B0BDB">
      <w:pPr>
        <w:pStyle w:val="ListParagraph"/>
        <w:numPr>
          <w:ilvl w:val="0"/>
          <w:numId w:val="38"/>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w:t>
      </w:r>
      <w:r w:rsidR="00F8346A" w:rsidRPr="00116210">
        <w:rPr>
          <w:rFonts w:asciiTheme="minorHAnsi" w:eastAsia="Yu Gothic Light" w:hAnsiTheme="minorHAnsi" w:cstheme="minorHAnsi"/>
          <w:b/>
          <w:bCs/>
          <w:color w:val="000000" w:themeColor="text1"/>
        </w:rPr>
        <w:t xml:space="preserve">SQL Server </w:t>
      </w:r>
      <w:r w:rsidRPr="00116210">
        <w:rPr>
          <w:rFonts w:asciiTheme="minorHAnsi" w:eastAsia="Yu Gothic Light" w:hAnsiTheme="minorHAnsi" w:cstheme="minorHAnsi"/>
          <w:b/>
          <w:bCs/>
          <w:color w:val="000000" w:themeColor="text1"/>
        </w:rPr>
        <w:t>database integration tool</w:t>
      </w:r>
      <w:r w:rsidR="00F8346A" w:rsidRPr="00116210">
        <w:rPr>
          <w:rFonts w:asciiTheme="minorHAnsi" w:eastAsia="Yu Gothic Light" w:hAnsiTheme="minorHAnsi" w:cstheme="minorHAnsi"/>
          <w:color w:val="000000" w:themeColor="text1"/>
        </w:rPr>
        <w:t xml:space="preserve"> using </w:t>
      </w:r>
      <w:r w:rsidR="00F8346A" w:rsidRPr="00116210">
        <w:rPr>
          <w:rFonts w:asciiTheme="minorHAnsi" w:eastAsia="Yu Gothic Light" w:hAnsiTheme="minorHAnsi" w:cstheme="minorHAnsi"/>
          <w:b/>
          <w:color w:val="000000" w:themeColor="text1"/>
        </w:rPr>
        <w:t>C# .NET 4.5.2, .NET.HTTP, XML.Linq, XML</w:t>
      </w:r>
      <w:r w:rsidR="00F947A4" w:rsidRPr="00116210">
        <w:rPr>
          <w:rFonts w:asciiTheme="minorHAnsi" w:eastAsia="Yu Gothic Light" w:hAnsiTheme="minorHAnsi" w:cstheme="minorHAnsi"/>
          <w:b/>
          <w:color w:val="000000" w:themeColor="text1"/>
        </w:rPr>
        <w:t xml:space="preserve"> </w:t>
      </w:r>
      <w:r w:rsidR="00F947A4" w:rsidRPr="00116210">
        <w:rPr>
          <w:rFonts w:asciiTheme="minorHAnsi" w:eastAsia="Yu Gothic Light" w:hAnsiTheme="minorHAnsi" w:cstheme="minorHAnsi"/>
          <w:bCs/>
          <w:color w:val="000000" w:themeColor="text1"/>
        </w:rPr>
        <w:t>and</w:t>
      </w:r>
      <w:r w:rsidRPr="00116210">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b/>
          <w:bCs/>
          <w:color w:val="000000" w:themeColor="text1"/>
        </w:rPr>
        <w:t>MS SQL Server</w:t>
      </w:r>
      <w:r w:rsidR="00F8346A" w:rsidRPr="00116210">
        <w:rPr>
          <w:rFonts w:asciiTheme="minorHAnsi" w:eastAsia="Yu Gothic Light" w:hAnsiTheme="minorHAnsi" w:cstheme="minorHAnsi"/>
          <w:color w:val="000000" w:themeColor="text1"/>
        </w:rPr>
        <w:t xml:space="preserve"> in the year 2017</w:t>
      </w:r>
      <w:r w:rsidRPr="00116210">
        <w:rPr>
          <w:rFonts w:asciiTheme="minorHAnsi" w:eastAsia="Yu Gothic Light" w:hAnsiTheme="minorHAnsi" w:cstheme="minorHAnsi"/>
          <w:color w:val="000000" w:themeColor="text1"/>
        </w:rPr>
        <w:t>.</w:t>
      </w:r>
    </w:p>
    <w:p w14:paraId="584D5ACE" w14:textId="42764D5D" w:rsidR="006C067D" w:rsidRPr="00116210" w:rsidRDefault="006C067D" w:rsidP="006B0BDB">
      <w:pPr>
        <w:pStyle w:val="ListParagraph"/>
        <w:numPr>
          <w:ilvl w:val="0"/>
          <w:numId w:val="38"/>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Working with RPA (Robotic Process Automation) using UiPath tool.</w:t>
      </w:r>
    </w:p>
    <w:p w14:paraId="36B41859" w14:textId="3F5646B1" w:rsidR="003E0B62" w:rsidRPr="00116210" w:rsidRDefault="003E0B62" w:rsidP="006B0BDB">
      <w:pPr>
        <w:pStyle w:val="ListParagraph"/>
        <w:numPr>
          <w:ilvl w:val="0"/>
          <w:numId w:val="38"/>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Developed issue management software</w:t>
      </w:r>
      <w:r w:rsidR="00A36D85" w:rsidRPr="00116210">
        <w:rPr>
          <w:rFonts w:asciiTheme="minorHAnsi" w:eastAsia="Yu Gothic Light" w:hAnsiTheme="minorHAnsi" w:cstheme="minorHAnsi"/>
          <w:color w:val="000000" w:themeColor="text1"/>
        </w:rPr>
        <w:t xml:space="preserve"> using </w:t>
      </w:r>
      <w:r w:rsidR="00A36D85" w:rsidRPr="00116210">
        <w:rPr>
          <w:rFonts w:asciiTheme="minorHAnsi" w:eastAsia="Yu Gothic Light" w:hAnsiTheme="minorHAnsi" w:cstheme="minorHAnsi"/>
          <w:b/>
          <w:bCs/>
          <w:color w:val="000000" w:themeColor="text1"/>
        </w:rPr>
        <w:t xml:space="preserve">VBA and MS Access </w:t>
      </w:r>
      <w:r w:rsidR="00A36D85" w:rsidRPr="00116210">
        <w:rPr>
          <w:rFonts w:asciiTheme="minorHAnsi" w:eastAsia="Yu Gothic Light" w:hAnsiTheme="minorHAnsi" w:cstheme="minorHAnsi"/>
          <w:color w:val="000000" w:themeColor="text1"/>
        </w:rPr>
        <w:t>in 2017</w:t>
      </w:r>
      <w:r w:rsidRPr="00116210">
        <w:rPr>
          <w:rFonts w:asciiTheme="minorHAnsi" w:eastAsia="Yu Gothic Light" w:hAnsiTheme="minorHAnsi" w:cstheme="minorHAnsi"/>
          <w:color w:val="000000" w:themeColor="text1"/>
        </w:rPr>
        <w:t>.</w:t>
      </w:r>
    </w:p>
    <w:p w14:paraId="25EA27C6" w14:textId="77777777" w:rsidR="003E0B62" w:rsidRPr="00116210" w:rsidRDefault="003E0B62" w:rsidP="006B0BDB">
      <w:pPr>
        <w:pStyle w:val="ListParagraph"/>
        <w:numPr>
          <w:ilvl w:val="0"/>
          <w:numId w:val="38"/>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customize data processing and reporting tool interacting with SAP BI BEx Analyzer using </w:t>
      </w:r>
      <w:r w:rsidRPr="00116210">
        <w:rPr>
          <w:rFonts w:asciiTheme="minorHAnsi" w:eastAsia="Yu Gothic Light" w:hAnsiTheme="minorHAnsi" w:cstheme="minorHAnsi"/>
          <w:b/>
          <w:bCs/>
          <w:color w:val="000000" w:themeColor="text1"/>
        </w:rPr>
        <w:t>VBA</w:t>
      </w:r>
      <w:r w:rsidRPr="00116210">
        <w:rPr>
          <w:rFonts w:asciiTheme="minorHAnsi" w:eastAsia="Yu Gothic Light" w:hAnsiTheme="minorHAnsi" w:cstheme="minorHAnsi"/>
          <w:color w:val="000000" w:themeColor="text1"/>
        </w:rPr>
        <w:t xml:space="preserve"> for Demand Planning and Supply Chain departments.</w:t>
      </w:r>
    </w:p>
    <w:p w14:paraId="0A12AF0C" w14:textId="0B387118" w:rsidR="00BE6BCA" w:rsidRDefault="00BE6BCA" w:rsidP="00BE6BCA">
      <w:pPr>
        <w:rPr>
          <w:rFonts w:asciiTheme="minorHAnsi" w:eastAsia="Yu Gothic Light" w:hAnsiTheme="minorHAnsi" w:cstheme="minorHAnsi"/>
          <w:b/>
          <w:color w:val="000000" w:themeColor="text1"/>
        </w:rPr>
      </w:pPr>
    </w:p>
    <w:p w14:paraId="2DB0A725" w14:textId="77777777"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116210">
        <w:rPr>
          <w:rFonts w:asciiTheme="minorHAnsi" w:eastAsia="Yu Gothic Light" w:hAnsiTheme="minorHAnsi" w:cstheme="minorHAnsi"/>
          <w:b/>
          <w:color w:val="000000" w:themeColor="text1"/>
        </w:rPr>
        <w:t>Full Stack Software Development</w:t>
      </w:r>
      <w:r>
        <w:rPr>
          <w:rFonts w:asciiTheme="minorHAnsi" w:eastAsia="Yu Gothic Light" w:hAnsiTheme="minorHAnsi" w:cstheme="minorHAnsi"/>
          <w:b/>
          <w:color w:val="000000" w:themeColor="text1"/>
        </w:rPr>
        <w:t xml:space="preserve"> </w:t>
      </w:r>
    </w:p>
    <w:p w14:paraId="756AD5CB" w14:textId="764E1CB8" w:rsidR="00BE6BCA" w:rsidRPr="004F649F"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Company: </w:t>
      </w:r>
      <w:r w:rsidRPr="00116210">
        <w:rPr>
          <w:rFonts w:asciiTheme="minorHAnsi" w:eastAsia="Yu Gothic Light" w:hAnsiTheme="minorHAnsi" w:cstheme="minorHAnsi"/>
          <w:b/>
          <w:color w:val="000000" w:themeColor="text1"/>
        </w:rPr>
        <w:t xml:space="preserve">Freelancing </w:t>
      </w:r>
    </w:p>
    <w:p w14:paraId="1E98BC9E" w14:textId="54C8FC20"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Pr="00116210">
        <w:rPr>
          <w:rFonts w:asciiTheme="minorHAnsi" w:eastAsia="Yu Gothic Light" w:hAnsiTheme="minorHAnsi" w:cstheme="minorHAnsi"/>
          <w:color w:val="000000" w:themeColor="text1"/>
        </w:rPr>
        <w:t>Jan-1999 to Present</w:t>
      </w:r>
    </w:p>
    <w:p w14:paraId="6488B437" w14:textId="31BA2D0D" w:rsidR="00BE6BCA" w:rsidRPr="00116210" w:rsidRDefault="00BE6BCA" w:rsidP="00BE6BCA">
      <w:pPr>
        <w:rPr>
          <w:rFonts w:asciiTheme="minorHAnsi" w:eastAsia="Yu Gothic Light" w:hAnsiTheme="minorHAnsi" w:cstheme="minorHAnsi"/>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Pr>
          <w:rFonts w:asciiTheme="minorHAnsi" w:eastAsia="Yu Gothic Light" w:hAnsiTheme="minorHAnsi" w:cstheme="minorHAnsi"/>
          <w:color w:val="000000" w:themeColor="text1"/>
        </w:rPr>
        <w:t>Toronto, Ontario Canada</w:t>
      </w:r>
    </w:p>
    <w:p w14:paraId="3B01049E" w14:textId="6B76925F" w:rsidR="006467C2" w:rsidRPr="00116210" w:rsidRDefault="00250B7A" w:rsidP="009A4B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145"/>
        </w:tabs>
        <w:rPr>
          <w:rFonts w:asciiTheme="minorHAnsi" w:eastAsia="Yu Gothic Light" w:hAnsiTheme="minorHAnsi" w:cstheme="minorHAnsi"/>
          <w:color w:val="000000" w:themeColor="text1"/>
        </w:rPr>
      </w:pPr>
      <w:r>
        <w:rPr>
          <w:rFonts w:asciiTheme="minorHAnsi" w:eastAsia="Yu Gothic Light" w:hAnsiTheme="minorHAnsi" w:cstheme="minorHAnsi"/>
          <w:color w:val="000000" w:themeColor="text1"/>
        </w:rPr>
        <w:tab/>
      </w:r>
    </w:p>
    <w:p w14:paraId="4A7B5C0B" w14:textId="4B2E7E97" w:rsidR="006467C2" w:rsidRPr="00116210" w:rsidRDefault="006467C2" w:rsidP="004D799E">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Responsibilities:</w:t>
      </w:r>
    </w:p>
    <w:p w14:paraId="21E6AA47" w14:textId="77777777" w:rsidR="002F1851" w:rsidRPr="00116210" w:rsidRDefault="002F1851" w:rsidP="002F1851">
      <w:pPr>
        <w:pStyle w:val="ListParagraph"/>
        <w:numPr>
          <w:ilvl w:val="0"/>
          <w:numId w:val="39"/>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w:t>
      </w:r>
      <w:r w:rsidRPr="00116210">
        <w:rPr>
          <w:rFonts w:asciiTheme="minorHAnsi" w:eastAsia="Yu Gothic Light" w:hAnsiTheme="minorHAnsi" w:cstheme="minorHAnsi"/>
          <w:b/>
          <w:bCs/>
          <w:color w:val="000000" w:themeColor="text1"/>
        </w:rPr>
        <w:t>AI Chatbot</w:t>
      </w:r>
      <w:r w:rsidRPr="00116210">
        <w:rPr>
          <w:rFonts w:asciiTheme="minorHAnsi" w:eastAsia="Yu Gothic Light" w:hAnsiTheme="minorHAnsi" w:cstheme="minorHAnsi"/>
          <w:color w:val="000000" w:themeColor="text1"/>
        </w:rPr>
        <w:t xml:space="preserve"> using </w:t>
      </w:r>
      <w:r w:rsidRPr="00116210">
        <w:rPr>
          <w:rFonts w:asciiTheme="minorHAnsi" w:eastAsia="Yu Gothic Light" w:hAnsiTheme="minorHAnsi" w:cstheme="minorHAnsi"/>
          <w:b/>
          <w:bCs/>
          <w:color w:val="000000" w:themeColor="text1"/>
        </w:rPr>
        <w:t xml:space="preserve">ASP.NET Core 2.0, Microsoft .NET Bot Framework, LUIS (AI NLP) </w:t>
      </w:r>
      <w:r w:rsidRPr="00116210">
        <w:rPr>
          <w:rFonts w:asciiTheme="minorHAnsi" w:eastAsia="Yu Gothic Light" w:hAnsiTheme="minorHAnsi" w:cstheme="minorHAnsi"/>
          <w:color w:val="000000" w:themeColor="text1"/>
        </w:rPr>
        <w:t>and</w:t>
      </w:r>
      <w:r w:rsidRPr="00116210">
        <w:rPr>
          <w:rFonts w:asciiTheme="minorHAnsi" w:eastAsia="Yu Gothic Light" w:hAnsiTheme="minorHAnsi" w:cstheme="minorHAnsi"/>
          <w:b/>
          <w:bCs/>
          <w:color w:val="000000" w:themeColor="text1"/>
        </w:rPr>
        <w:t xml:space="preserve"> MS SQL Server 2014</w:t>
      </w:r>
      <w:r w:rsidRPr="00116210">
        <w:rPr>
          <w:rFonts w:asciiTheme="minorHAnsi" w:eastAsia="Yu Gothic Light" w:hAnsiTheme="minorHAnsi" w:cstheme="minorHAnsi"/>
          <w:color w:val="000000" w:themeColor="text1"/>
        </w:rPr>
        <w:t>.</w:t>
      </w:r>
    </w:p>
    <w:p w14:paraId="55225A15" w14:textId="58FA4BAF" w:rsidR="002F1851" w:rsidRDefault="002F1851" w:rsidP="002F1851">
      <w:pPr>
        <w:pStyle w:val="ListParagraph"/>
        <w:numPr>
          <w:ilvl w:val="0"/>
          <w:numId w:val="39"/>
        </w:numPr>
        <w:rPr>
          <w:rFonts w:asciiTheme="minorHAnsi" w:eastAsia="Yu Gothic Light" w:hAnsiTheme="minorHAnsi" w:cstheme="minorHAnsi"/>
          <w:color w:val="000000" w:themeColor="text1"/>
        </w:rPr>
      </w:pPr>
      <w:r w:rsidRPr="00116210">
        <w:rPr>
          <w:rFonts w:asciiTheme="minorHAnsi" w:eastAsia="Yu Gothic Light" w:hAnsiTheme="minorHAnsi" w:cstheme="minorHAnsi"/>
          <w:bCs/>
          <w:color w:val="000000" w:themeColor="text1"/>
        </w:rPr>
        <w:t>Developed</w:t>
      </w:r>
      <w:r w:rsidRPr="00116210">
        <w:rPr>
          <w:rFonts w:asciiTheme="minorHAnsi" w:eastAsia="Yu Gothic Light" w:hAnsiTheme="minorHAnsi" w:cstheme="minorHAnsi"/>
          <w:b/>
          <w:color w:val="000000" w:themeColor="text1"/>
        </w:rPr>
        <w:t xml:space="preserve"> NLP based AI chatbot</w:t>
      </w:r>
      <w:r w:rsidRPr="00116210">
        <w:rPr>
          <w:rFonts w:asciiTheme="minorHAnsi" w:eastAsia="Yu Gothic Light" w:hAnsiTheme="minorHAnsi" w:cstheme="minorHAnsi"/>
          <w:color w:val="000000" w:themeColor="text1"/>
        </w:rPr>
        <w:t xml:space="preserve"> using </w:t>
      </w:r>
      <w:r w:rsidRPr="00116210">
        <w:rPr>
          <w:rFonts w:asciiTheme="minorHAnsi" w:eastAsia="Yu Gothic Light" w:hAnsiTheme="minorHAnsi" w:cstheme="minorHAnsi"/>
          <w:b/>
          <w:bCs/>
          <w:color w:val="000000" w:themeColor="text1"/>
        </w:rPr>
        <w:t>KORE.AI framework, Javascript</w:t>
      </w:r>
      <w:r w:rsidRPr="00116210">
        <w:rPr>
          <w:rFonts w:asciiTheme="minorHAnsi" w:eastAsia="Yu Gothic Light" w:hAnsiTheme="minorHAnsi" w:cstheme="minorHAnsi"/>
          <w:color w:val="000000" w:themeColor="text1"/>
        </w:rPr>
        <w:t xml:space="preserve">. </w:t>
      </w:r>
    </w:p>
    <w:p w14:paraId="2950682A" w14:textId="5D6BEC5E" w:rsidR="002F1851" w:rsidRPr="002F1851" w:rsidRDefault="002F1851" w:rsidP="00B31398">
      <w:pPr>
        <w:pStyle w:val="ListParagraph"/>
        <w:numPr>
          <w:ilvl w:val="0"/>
          <w:numId w:val="39"/>
        </w:numPr>
        <w:rPr>
          <w:rFonts w:asciiTheme="minorHAnsi" w:eastAsia="Yu Gothic Light" w:hAnsiTheme="minorHAnsi" w:cstheme="minorHAnsi"/>
          <w:color w:val="000000" w:themeColor="text1"/>
        </w:rPr>
      </w:pPr>
      <w:r w:rsidRPr="002F1851">
        <w:rPr>
          <w:rFonts w:asciiTheme="minorHAnsi" w:eastAsia="Yu Gothic Light" w:hAnsiTheme="minorHAnsi" w:cstheme="minorHAnsi"/>
          <w:color w:val="000000" w:themeColor="text1"/>
        </w:rPr>
        <w:t xml:space="preserve">Developed different R&amp;D full stake project using </w:t>
      </w:r>
      <w:r w:rsidRPr="002F1851">
        <w:rPr>
          <w:rFonts w:asciiTheme="minorHAnsi" w:eastAsia="Yu Gothic Light" w:hAnsiTheme="minorHAnsi" w:cstheme="minorHAnsi"/>
          <w:b/>
          <w:bCs/>
          <w:color w:val="000000" w:themeColor="text1"/>
        </w:rPr>
        <w:t xml:space="preserve">C# ASP.NET, .NET Core, .NET Form, WPF, with Stanford CoreNLP, LUIS, Kore AI NLP, NLTK, Spacy, </w:t>
      </w:r>
      <w:r w:rsidR="00A0131C" w:rsidRPr="002F1851">
        <w:rPr>
          <w:rFonts w:asciiTheme="minorHAnsi" w:eastAsia="Yu Gothic Light" w:hAnsiTheme="minorHAnsi" w:cstheme="minorHAnsi"/>
          <w:b/>
          <w:bCs/>
          <w:color w:val="000000" w:themeColor="text1"/>
        </w:rPr>
        <w:t>Keras (DNN, CNN</w:t>
      </w:r>
      <w:r w:rsidRPr="002F1851">
        <w:rPr>
          <w:rFonts w:asciiTheme="minorHAnsi" w:eastAsia="Yu Gothic Light" w:hAnsiTheme="minorHAnsi" w:cstheme="minorHAnsi"/>
          <w:b/>
          <w:bCs/>
          <w:color w:val="000000" w:themeColor="text1"/>
        </w:rPr>
        <w:t xml:space="preserve">, RNN), </w:t>
      </w:r>
      <w:r w:rsidR="00A0131C" w:rsidRPr="002F1851">
        <w:rPr>
          <w:rFonts w:asciiTheme="minorHAnsi" w:eastAsia="Yu Gothic Light" w:hAnsiTheme="minorHAnsi" w:cstheme="minorHAnsi"/>
          <w:b/>
          <w:bCs/>
          <w:color w:val="000000" w:themeColor="text1"/>
        </w:rPr>
        <w:t>TensorFlow</w:t>
      </w:r>
      <w:r w:rsidRPr="002F1851">
        <w:rPr>
          <w:rFonts w:asciiTheme="minorHAnsi" w:eastAsia="Yu Gothic Light" w:hAnsiTheme="minorHAnsi" w:cstheme="minorHAnsi"/>
          <w:b/>
          <w:bCs/>
          <w:color w:val="000000" w:themeColor="text1"/>
        </w:rPr>
        <w:t xml:space="preserve">(ML, DL), Scikit Learn (ML) using C#, Python, </w:t>
      </w:r>
      <w:r w:rsidRPr="002F1851">
        <w:rPr>
          <w:rFonts w:asciiTheme="minorHAnsi" w:eastAsia="Yu Gothic Light" w:hAnsiTheme="minorHAnsi" w:cstheme="minorHAnsi"/>
          <w:b/>
          <w:bCs/>
        </w:rPr>
        <w:t xml:space="preserve">MongoDB, ExpressJS, </w:t>
      </w:r>
      <w:r w:rsidRPr="002F1851">
        <w:rPr>
          <w:rFonts w:asciiTheme="minorHAnsi" w:eastAsia="Yu Gothic Light" w:hAnsiTheme="minorHAnsi" w:cstheme="minorHAnsi"/>
          <w:b/>
          <w:bCs/>
        </w:rPr>
        <w:lastRenderedPageBreak/>
        <w:t xml:space="preserve">AngularJS, Angular2/3/4/5, NodeJS (REST/SOAP), Spring/Spring Boot/, PHP, AWS </w:t>
      </w:r>
      <w:r w:rsidRPr="002F1851">
        <w:rPr>
          <w:rFonts w:asciiTheme="minorHAnsi" w:eastAsia="Yu Gothic Light" w:hAnsiTheme="minorHAnsi" w:cstheme="minorHAnsi"/>
        </w:rPr>
        <w:t>and</w:t>
      </w:r>
      <w:r w:rsidRPr="002F1851">
        <w:rPr>
          <w:rFonts w:asciiTheme="minorHAnsi" w:eastAsia="Yu Gothic Light" w:hAnsiTheme="minorHAnsi" w:cstheme="minorHAnsi"/>
          <w:b/>
          <w:bCs/>
        </w:rPr>
        <w:t xml:space="preserve"> </w:t>
      </w:r>
      <w:r w:rsidRPr="002F1851">
        <w:rPr>
          <w:rFonts w:asciiTheme="minorHAnsi" w:eastAsia="Yu Gothic Light" w:hAnsiTheme="minorHAnsi" w:cstheme="minorHAnsi"/>
          <w:b/>
          <w:bCs/>
          <w:color w:val="000000" w:themeColor="text1"/>
        </w:rPr>
        <w:t xml:space="preserve">Microsoft BI tools, SSAS/SSIS/SSRS (OLAP, ETL). </w:t>
      </w:r>
      <w:r w:rsidRPr="002F1851">
        <w:rPr>
          <w:rFonts w:asciiTheme="minorHAnsi" w:eastAsia="Yu Gothic Light" w:hAnsiTheme="minorHAnsi" w:cstheme="minorHAnsi"/>
          <w:color w:val="000000" w:themeColor="text1"/>
        </w:rPr>
        <w:t>You will find those projects on my git hub link.</w:t>
      </w:r>
    </w:p>
    <w:p w14:paraId="1536551D" w14:textId="6E7D2BAE" w:rsidR="002F1851" w:rsidRPr="002F1851" w:rsidRDefault="002F1851" w:rsidP="002F1851">
      <w:pPr>
        <w:pStyle w:val="ListParagraph"/>
        <w:rPr>
          <w:rFonts w:asciiTheme="minorHAnsi" w:eastAsia="Yu Gothic Light" w:hAnsiTheme="minorHAnsi" w:cstheme="minorHAnsi"/>
          <w:color w:val="000000" w:themeColor="text1"/>
        </w:rPr>
      </w:pPr>
      <w:r w:rsidRPr="00116210">
        <w:rPr>
          <w:rFonts w:asciiTheme="minorHAnsi" w:eastAsia="Yu Gothic Light" w:hAnsiTheme="minorHAnsi" w:cstheme="minorHAnsi"/>
          <w:b/>
          <w:bCs/>
          <w:color w:val="000000" w:themeColor="text1"/>
        </w:rPr>
        <w:t>My GitHub Link:</w:t>
      </w:r>
      <w:r w:rsidRPr="00116210">
        <w:rPr>
          <w:rFonts w:asciiTheme="minorHAnsi" w:eastAsia="Yu Gothic Light" w:hAnsiTheme="minorHAnsi" w:cstheme="minorHAnsi"/>
          <w:color w:val="000000" w:themeColor="text1"/>
        </w:rPr>
        <w:t xml:space="preserve">  </w:t>
      </w:r>
      <w:r w:rsidRPr="00116210">
        <w:rPr>
          <w:rFonts w:asciiTheme="minorHAnsi" w:hAnsiTheme="minorHAnsi" w:cstheme="minorHAnsi"/>
          <w:color w:val="000000" w:themeColor="text1"/>
        </w:rPr>
        <w:t xml:space="preserve">https://github.com/mamun-131 </w:t>
      </w:r>
    </w:p>
    <w:p w14:paraId="2AAB44DC" w14:textId="47E26B77" w:rsidR="001D15EB" w:rsidRPr="001D15EB" w:rsidRDefault="001D15EB" w:rsidP="001D15EB">
      <w:pPr>
        <w:pStyle w:val="ListParagraph"/>
        <w:numPr>
          <w:ilvl w:val="0"/>
          <w:numId w:val="39"/>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Develop</w:t>
      </w:r>
      <w:r w:rsidR="002F1851">
        <w:rPr>
          <w:rFonts w:asciiTheme="minorHAnsi" w:eastAsia="Yu Gothic Light" w:hAnsiTheme="minorHAnsi" w:cstheme="minorHAnsi"/>
          <w:color w:val="000000" w:themeColor="text1"/>
        </w:rPr>
        <w:t>ed</w:t>
      </w:r>
      <w:r w:rsidRPr="00116210">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b/>
          <w:bCs/>
          <w:color w:val="000000" w:themeColor="text1"/>
        </w:rPr>
        <w:t xml:space="preserve">ASP.NET </w:t>
      </w:r>
      <w:r>
        <w:rPr>
          <w:rFonts w:asciiTheme="minorHAnsi" w:eastAsia="Yu Gothic Light" w:hAnsiTheme="minorHAnsi" w:cstheme="minorHAnsi"/>
          <w:b/>
          <w:bCs/>
          <w:color w:val="000000" w:themeColor="text1"/>
        </w:rPr>
        <w:t xml:space="preserve">Core E-Commerce </w:t>
      </w:r>
      <w:r w:rsidRPr="00116210">
        <w:rPr>
          <w:rFonts w:asciiTheme="minorHAnsi" w:eastAsia="Yu Gothic Light" w:hAnsiTheme="minorHAnsi" w:cstheme="minorHAnsi"/>
          <w:b/>
          <w:bCs/>
          <w:color w:val="000000" w:themeColor="text1"/>
        </w:rPr>
        <w:t>Web application</w:t>
      </w:r>
      <w:r w:rsidRPr="00116210">
        <w:rPr>
          <w:rFonts w:asciiTheme="minorHAnsi" w:eastAsia="Yu Gothic Light" w:hAnsiTheme="minorHAnsi" w:cstheme="minorHAnsi"/>
          <w:color w:val="000000" w:themeColor="text1"/>
        </w:rPr>
        <w:t xml:space="preserve"> using </w:t>
      </w:r>
      <w:r w:rsidRPr="00116210">
        <w:rPr>
          <w:rFonts w:asciiTheme="minorHAnsi" w:eastAsia="Yu Gothic Light" w:hAnsiTheme="minorHAnsi" w:cstheme="minorHAnsi"/>
          <w:b/>
          <w:bCs/>
          <w:color w:val="000000" w:themeColor="text1"/>
        </w:rPr>
        <w:t xml:space="preserve">.NET </w:t>
      </w:r>
      <w:r>
        <w:rPr>
          <w:rFonts w:asciiTheme="minorHAnsi" w:eastAsia="Yu Gothic Light" w:hAnsiTheme="minorHAnsi" w:cstheme="minorHAnsi"/>
          <w:b/>
          <w:bCs/>
          <w:color w:val="000000" w:themeColor="text1"/>
        </w:rPr>
        <w:t>Core 3</w:t>
      </w:r>
      <w:r w:rsidRPr="00116210">
        <w:rPr>
          <w:rFonts w:asciiTheme="minorHAnsi" w:eastAsia="Yu Gothic Light" w:hAnsiTheme="minorHAnsi" w:cstheme="minorHAnsi"/>
          <w:b/>
          <w:bCs/>
          <w:color w:val="000000" w:themeColor="text1"/>
        </w:rPr>
        <w:t xml:space="preserve">, REST API, </w:t>
      </w:r>
      <w:r>
        <w:rPr>
          <w:rFonts w:asciiTheme="minorHAnsi" w:eastAsia="Yu Gothic Light" w:hAnsiTheme="minorHAnsi" w:cstheme="minorHAnsi"/>
          <w:b/>
          <w:bCs/>
          <w:color w:val="000000" w:themeColor="text1"/>
        </w:rPr>
        <w:t xml:space="preserve">Core </w:t>
      </w:r>
      <w:r w:rsidRPr="00116210">
        <w:rPr>
          <w:rFonts w:asciiTheme="minorHAnsi" w:eastAsia="Yu Gothic Light" w:hAnsiTheme="minorHAnsi" w:cstheme="minorHAnsi"/>
          <w:b/>
          <w:bCs/>
          <w:color w:val="000000" w:themeColor="text1"/>
        </w:rPr>
        <w:t xml:space="preserve">Entity </w:t>
      </w:r>
      <w:r w:rsidR="00A0131C" w:rsidRPr="00116210">
        <w:rPr>
          <w:rFonts w:asciiTheme="minorHAnsi" w:eastAsia="Yu Gothic Light" w:hAnsiTheme="minorHAnsi" w:cstheme="minorHAnsi"/>
          <w:b/>
          <w:bCs/>
          <w:color w:val="000000" w:themeColor="text1"/>
        </w:rPr>
        <w:t>Framework,</w:t>
      </w:r>
      <w:r w:rsidRPr="00116210">
        <w:rPr>
          <w:rFonts w:asciiTheme="minorHAnsi" w:eastAsia="Yu Gothic Light" w:hAnsiTheme="minorHAnsi" w:cstheme="minorHAnsi"/>
          <w:b/>
          <w:bCs/>
          <w:color w:val="000000" w:themeColor="text1"/>
        </w:rPr>
        <w:t xml:space="preserve"> SQL Server 2</w:t>
      </w:r>
      <w:r>
        <w:rPr>
          <w:rFonts w:asciiTheme="minorHAnsi" w:eastAsia="Yu Gothic Light" w:hAnsiTheme="minorHAnsi" w:cstheme="minorHAnsi"/>
          <w:b/>
          <w:bCs/>
          <w:color w:val="000000" w:themeColor="text1"/>
        </w:rPr>
        <w:t>017</w:t>
      </w:r>
      <w:r w:rsidRPr="00116210">
        <w:rPr>
          <w:rFonts w:asciiTheme="minorHAnsi" w:eastAsia="Yu Gothic Light" w:hAnsiTheme="minorHAnsi" w:cstheme="minorHAnsi"/>
          <w:b/>
          <w:bCs/>
          <w:color w:val="000000" w:themeColor="text1"/>
        </w:rPr>
        <w:t xml:space="preserve">, Angular </w:t>
      </w:r>
      <w:r>
        <w:rPr>
          <w:rFonts w:asciiTheme="minorHAnsi" w:eastAsia="Yu Gothic Light" w:hAnsiTheme="minorHAnsi" w:cstheme="minorHAnsi"/>
          <w:b/>
          <w:bCs/>
          <w:color w:val="000000" w:themeColor="text1"/>
        </w:rPr>
        <w:t>8</w:t>
      </w:r>
      <w:r w:rsidRPr="00116210">
        <w:rPr>
          <w:rFonts w:asciiTheme="minorHAnsi" w:eastAsia="Yu Gothic Light" w:hAnsiTheme="minorHAnsi" w:cstheme="minorHAnsi"/>
          <w:color w:val="000000" w:themeColor="text1"/>
        </w:rPr>
        <w:t xml:space="preserve"> (including Angular Material, RXJS and</w:t>
      </w:r>
      <w:r w:rsidRPr="00116210">
        <w:rPr>
          <w:rFonts w:asciiTheme="minorHAnsi" w:eastAsia="Yu Gothic Light" w:hAnsiTheme="minorHAnsi" w:cstheme="minorHAnsi"/>
          <w:b/>
          <w:bCs/>
          <w:color w:val="000000" w:themeColor="text1"/>
        </w:rPr>
        <w:t xml:space="preserve"> Type Script.</w:t>
      </w:r>
    </w:p>
    <w:p w14:paraId="52408115" w14:textId="1E1696D4" w:rsidR="00A36D85" w:rsidRPr="00116210" w:rsidRDefault="006467C2" w:rsidP="006B0BDB">
      <w:pPr>
        <w:pStyle w:val="ListParagraph"/>
        <w:numPr>
          <w:ilvl w:val="0"/>
          <w:numId w:val="39"/>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w:t>
      </w:r>
      <w:r w:rsidR="00A36D85" w:rsidRPr="00116210">
        <w:rPr>
          <w:rFonts w:asciiTheme="minorHAnsi" w:eastAsia="Yu Gothic Light" w:hAnsiTheme="minorHAnsi" w:cstheme="minorHAnsi"/>
          <w:b/>
          <w:bCs/>
          <w:color w:val="000000" w:themeColor="text1"/>
        </w:rPr>
        <w:t xml:space="preserve">ASP.NET </w:t>
      </w:r>
      <w:r w:rsidRPr="00116210">
        <w:rPr>
          <w:rFonts w:asciiTheme="minorHAnsi" w:eastAsia="Yu Gothic Light" w:hAnsiTheme="minorHAnsi" w:cstheme="minorHAnsi"/>
          <w:b/>
          <w:bCs/>
          <w:color w:val="000000" w:themeColor="text1"/>
        </w:rPr>
        <w:t>Web application</w:t>
      </w:r>
      <w:r w:rsidRPr="00116210">
        <w:rPr>
          <w:rFonts w:asciiTheme="minorHAnsi" w:eastAsia="Yu Gothic Light" w:hAnsiTheme="minorHAnsi" w:cstheme="minorHAnsi"/>
          <w:color w:val="000000" w:themeColor="text1"/>
        </w:rPr>
        <w:t xml:space="preserve"> using </w:t>
      </w:r>
      <w:r w:rsidRPr="00116210">
        <w:rPr>
          <w:rFonts w:asciiTheme="minorHAnsi" w:eastAsia="Yu Gothic Light" w:hAnsiTheme="minorHAnsi" w:cstheme="minorHAnsi"/>
          <w:b/>
          <w:bCs/>
          <w:color w:val="000000" w:themeColor="text1"/>
        </w:rPr>
        <w:t>.NET 4.6.1,</w:t>
      </w:r>
      <w:r w:rsidR="00B543DD" w:rsidRPr="00116210">
        <w:rPr>
          <w:rFonts w:asciiTheme="minorHAnsi" w:eastAsia="Yu Gothic Light" w:hAnsiTheme="minorHAnsi" w:cstheme="minorHAnsi"/>
          <w:b/>
          <w:bCs/>
          <w:color w:val="000000" w:themeColor="text1"/>
        </w:rPr>
        <w:t xml:space="preserve"> .NET MVC,</w:t>
      </w:r>
      <w:r w:rsidR="00E06000" w:rsidRPr="00116210">
        <w:rPr>
          <w:rFonts w:asciiTheme="minorHAnsi" w:eastAsia="Yu Gothic Light" w:hAnsiTheme="minorHAnsi" w:cstheme="minorHAnsi"/>
          <w:b/>
          <w:bCs/>
          <w:color w:val="000000" w:themeColor="text1"/>
        </w:rPr>
        <w:t xml:space="preserve"> </w:t>
      </w:r>
      <w:r w:rsidR="00E06000" w:rsidRPr="00116210">
        <w:rPr>
          <w:rFonts w:asciiTheme="minorHAnsi" w:eastAsia="Yu Gothic Light" w:hAnsiTheme="minorHAnsi" w:cstheme="minorHAnsi"/>
          <w:b/>
          <w:color w:val="000000" w:themeColor="text1"/>
        </w:rPr>
        <w:t>.NET.HTTP,</w:t>
      </w:r>
      <w:r w:rsidRPr="00116210">
        <w:rPr>
          <w:rFonts w:asciiTheme="minorHAnsi" w:eastAsia="Yu Gothic Light" w:hAnsiTheme="minorHAnsi" w:cstheme="minorHAnsi"/>
          <w:b/>
          <w:bCs/>
          <w:color w:val="000000" w:themeColor="text1"/>
        </w:rPr>
        <w:t xml:space="preserve"> </w:t>
      </w:r>
      <w:r w:rsidR="00E06000" w:rsidRPr="00116210">
        <w:rPr>
          <w:rFonts w:asciiTheme="minorHAnsi" w:eastAsia="Yu Gothic Light" w:hAnsiTheme="minorHAnsi" w:cstheme="minorHAnsi"/>
          <w:b/>
          <w:bCs/>
          <w:color w:val="000000" w:themeColor="text1"/>
        </w:rPr>
        <w:t xml:space="preserve">REST API, </w:t>
      </w:r>
      <w:r w:rsidRPr="00116210">
        <w:rPr>
          <w:rFonts w:asciiTheme="minorHAnsi" w:eastAsia="Yu Gothic Light" w:hAnsiTheme="minorHAnsi" w:cstheme="minorHAnsi"/>
          <w:b/>
          <w:bCs/>
          <w:color w:val="000000" w:themeColor="text1"/>
        </w:rPr>
        <w:t xml:space="preserve">Entity Framework 4, SQL Server 2106, </w:t>
      </w:r>
      <w:r w:rsidR="00E06000" w:rsidRPr="00116210">
        <w:rPr>
          <w:rFonts w:asciiTheme="minorHAnsi" w:eastAsia="Yu Gothic Light" w:hAnsiTheme="minorHAnsi" w:cstheme="minorHAnsi"/>
          <w:b/>
          <w:bCs/>
          <w:color w:val="000000" w:themeColor="text1"/>
        </w:rPr>
        <w:t>Angular 5</w:t>
      </w:r>
      <w:r w:rsidR="00E06000" w:rsidRPr="00116210">
        <w:rPr>
          <w:rFonts w:asciiTheme="minorHAnsi" w:eastAsia="Yu Gothic Light" w:hAnsiTheme="minorHAnsi" w:cstheme="minorHAnsi"/>
          <w:color w:val="000000" w:themeColor="text1"/>
        </w:rPr>
        <w:t xml:space="preserve"> (including Angular Material, RXJS</w:t>
      </w:r>
      <w:r w:rsidR="00E06000" w:rsidRPr="00116210">
        <w:rPr>
          <w:rFonts w:asciiTheme="minorHAnsi" w:eastAsia="Yu Gothic Light" w:hAnsiTheme="minorHAnsi" w:cstheme="minorHAnsi"/>
          <w:b/>
          <w:bCs/>
          <w:color w:val="000000" w:themeColor="text1"/>
        </w:rPr>
        <w:t>)</w:t>
      </w:r>
      <w:r w:rsidR="00B10792">
        <w:rPr>
          <w:rFonts w:asciiTheme="minorHAnsi" w:eastAsia="Yu Gothic Light" w:hAnsiTheme="minorHAnsi" w:cstheme="minorHAnsi"/>
          <w:b/>
          <w:bCs/>
          <w:color w:val="000000" w:themeColor="text1"/>
        </w:rPr>
        <w:t xml:space="preserve">, </w:t>
      </w:r>
      <w:r w:rsidR="00A0131C">
        <w:rPr>
          <w:rFonts w:asciiTheme="minorHAnsi" w:eastAsia="Yu Gothic Light" w:hAnsiTheme="minorHAnsi" w:cstheme="minorHAnsi"/>
          <w:b/>
          <w:bCs/>
          <w:color w:val="000000" w:themeColor="text1"/>
        </w:rPr>
        <w:t>React</w:t>
      </w:r>
      <w:r w:rsidR="00A0131C" w:rsidRPr="00116210">
        <w:rPr>
          <w:rFonts w:asciiTheme="minorHAnsi" w:eastAsia="Yu Gothic Light" w:hAnsiTheme="minorHAnsi" w:cstheme="minorHAnsi"/>
          <w:b/>
          <w:bCs/>
          <w:color w:val="000000" w:themeColor="text1"/>
        </w:rPr>
        <w:t>,</w:t>
      </w:r>
      <w:r w:rsidR="00B717C1" w:rsidRPr="00B717C1">
        <w:rPr>
          <w:rFonts w:asciiTheme="minorHAnsi" w:eastAsia="Yu Gothic Light" w:hAnsiTheme="minorHAnsi" w:cstheme="minorHAnsi"/>
          <w:b/>
          <w:bCs/>
        </w:rPr>
        <w:t xml:space="preserve"> </w:t>
      </w:r>
      <w:r w:rsidR="00B717C1">
        <w:rPr>
          <w:rFonts w:asciiTheme="minorHAnsi" w:eastAsia="Yu Gothic Light" w:hAnsiTheme="minorHAnsi" w:cstheme="minorHAnsi"/>
          <w:b/>
          <w:bCs/>
        </w:rPr>
        <w:t>NativeScript</w:t>
      </w:r>
      <w:r w:rsidR="00B717C1" w:rsidRPr="00116210">
        <w:rPr>
          <w:rFonts w:asciiTheme="minorHAnsi" w:eastAsia="Yu Gothic Light" w:hAnsiTheme="minorHAnsi" w:cstheme="minorHAnsi"/>
          <w:color w:val="000000" w:themeColor="text1"/>
        </w:rPr>
        <w:t xml:space="preserve"> </w:t>
      </w:r>
      <w:r w:rsidR="00E06000" w:rsidRPr="00116210">
        <w:rPr>
          <w:rFonts w:asciiTheme="minorHAnsi" w:eastAsia="Yu Gothic Light" w:hAnsiTheme="minorHAnsi" w:cstheme="minorHAnsi"/>
          <w:color w:val="000000" w:themeColor="text1"/>
        </w:rPr>
        <w:t>and</w:t>
      </w:r>
      <w:r w:rsidR="00E06000" w:rsidRPr="00116210">
        <w:rPr>
          <w:rFonts w:asciiTheme="minorHAnsi" w:eastAsia="Yu Gothic Light" w:hAnsiTheme="minorHAnsi" w:cstheme="minorHAnsi"/>
          <w:b/>
          <w:bCs/>
          <w:color w:val="000000" w:themeColor="text1"/>
        </w:rPr>
        <w:t xml:space="preserve"> Type Script.</w:t>
      </w:r>
    </w:p>
    <w:p w14:paraId="47827197" w14:textId="43C142B3" w:rsidR="00187EFD" w:rsidRDefault="00721C05" w:rsidP="00BE6BCA">
      <w:pPr>
        <w:pStyle w:val="ListParagraph"/>
        <w:numPr>
          <w:ilvl w:val="0"/>
          <w:numId w:val="39"/>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Apart from </w:t>
      </w:r>
      <w:r w:rsidRPr="00116210">
        <w:rPr>
          <w:rFonts w:asciiTheme="minorHAnsi" w:eastAsia="Yu Gothic Light" w:hAnsiTheme="minorHAnsi" w:cstheme="minorHAnsi"/>
          <w:b/>
          <w:bCs/>
          <w:color w:val="000000" w:themeColor="text1"/>
        </w:rPr>
        <w:t>ASP.NET</w:t>
      </w:r>
      <w:r w:rsidRPr="00116210">
        <w:rPr>
          <w:rFonts w:asciiTheme="minorHAnsi" w:eastAsia="Yu Gothic Light" w:hAnsiTheme="minorHAnsi" w:cstheme="minorHAnsi"/>
          <w:color w:val="000000" w:themeColor="text1"/>
        </w:rPr>
        <w:t xml:space="preserve"> development p</w:t>
      </w:r>
      <w:r w:rsidR="004D799E" w:rsidRPr="00116210">
        <w:rPr>
          <w:rFonts w:asciiTheme="minorHAnsi" w:eastAsia="Yu Gothic Light" w:hAnsiTheme="minorHAnsi" w:cstheme="minorHAnsi"/>
          <w:color w:val="000000" w:themeColor="text1"/>
        </w:rPr>
        <w:t>articipated</w:t>
      </w:r>
      <w:r w:rsidRPr="00116210">
        <w:rPr>
          <w:rFonts w:asciiTheme="minorHAnsi" w:eastAsia="Yu Gothic Light" w:hAnsiTheme="minorHAnsi" w:cstheme="minorHAnsi"/>
          <w:color w:val="000000" w:themeColor="text1"/>
        </w:rPr>
        <w:t xml:space="preserve"> to</w:t>
      </w:r>
      <w:r w:rsidR="004D799E" w:rsidRPr="00116210">
        <w:rPr>
          <w:rFonts w:asciiTheme="minorHAnsi" w:eastAsia="Yu Gothic Light" w:hAnsiTheme="minorHAnsi" w:cstheme="minorHAnsi"/>
          <w:color w:val="000000" w:themeColor="text1"/>
        </w:rPr>
        <w:t xml:space="preserve"> different projects </w:t>
      </w:r>
      <w:r w:rsidRPr="00116210">
        <w:rPr>
          <w:rFonts w:asciiTheme="minorHAnsi" w:eastAsia="Yu Gothic Light" w:hAnsiTheme="minorHAnsi" w:cstheme="minorHAnsi"/>
          <w:color w:val="000000" w:themeColor="text1"/>
        </w:rPr>
        <w:t>of</w:t>
      </w:r>
      <w:r w:rsidR="004D799E" w:rsidRPr="00116210">
        <w:rPr>
          <w:rFonts w:asciiTheme="minorHAnsi" w:eastAsia="Yu Gothic Light" w:hAnsiTheme="minorHAnsi" w:cstheme="minorHAnsi"/>
          <w:color w:val="000000" w:themeColor="text1"/>
        </w:rPr>
        <w:t xml:space="preserve"> software development as </w:t>
      </w:r>
      <w:r w:rsidR="00691CCD" w:rsidRPr="00116210">
        <w:rPr>
          <w:rFonts w:asciiTheme="minorHAnsi" w:eastAsia="Yu Gothic Light" w:hAnsiTheme="minorHAnsi" w:cstheme="minorHAnsi"/>
          <w:color w:val="000000" w:themeColor="text1"/>
        </w:rPr>
        <w:t xml:space="preserve">a </w:t>
      </w:r>
      <w:r w:rsidR="004D799E" w:rsidRPr="00116210">
        <w:rPr>
          <w:rFonts w:asciiTheme="minorHAnsi" w:eastAsia="Yu Gothic Light" w:hAnsiTheme="minorHAnsi" w:cstheme="minorHAnsi"/>
          <w:color w:val="000000" w:themeColor="text1"/>
        </w:rPr>
        <w:t>freelancer</w:t>
      </w:r>
      <w:r w:rsidR="00F947A4" w:rsidRPr="00116210">
        <w:rPr>
          <w:rFonts w:asciiTheme="minorHAnsi" w:eastAsia="Yu Gothic Light" w:hAnsiTheme="minorHAnsi" w:cstheme="minorHAnsi"/>
          <w:color w:val="000000" w:themeColor="text1"/>
        </w:rPr>
        <w:t xml:space="preserve"> where I used </w:t>
      </w:r>
      <w:r w:rsidR="00F947A4" w:rsidRPr="00116210">
        <w:rPr>
          <w:rFonts w:asciiTheme="minorHAnsi" w:eastAsia="Yu Gothic Light" w:hAnsiTheme="minorHAnsi" w:cstheme="minorHAnsi"/>
          <w:b/>
          <w:bCs/>
        </w:rPr>
        <w:t>MongoDB, ExpressJS, NodeJS (REST/SOAP), Spring/Spring Boot/, SEAM (REST/SOAP), JPA, Hibernate,</w:t>
      </w:r>
      <w:r w:rsidR="00B717C1">
        <w:rPr>
          <w:rFonts w:asciiTheme="minorHAnsi" w:eastAsia="Yu Gothic Light" w:hAnsiTheme="minorHAnsi" w:cstheme="minorHAnsi"/>
          <w:b/>
          <w:bCs/>
        </w:rPr>
        <w:t xml:space="preserve"> </w:t>
      </w:r>
      <w:r w:rsidR="00B717C1" w:rsidRPr="00116210">
        <w:rPr>
          <w:rFonts w:asciiTheme="minorHAnsi" w:eastAsia="Yu Gothic Light" w:hAnsiTheme="minorHAnsi" w:cstheme="minorHAnsi"/>
          <w:b/>
          <w:bCs/>
        </w:rPr>
        <w:t xml:space="preserve">AngularJS, Angular2/3/4/5, </w:t>
      </w:r>
      <w:r w:rsidR="00B717C1">
        <w:rPr>
          <w:rFonts w:asciiTheme="minorHAnsi" w:eastAsia="Yu Gothic Light" w:hAnsiTheme="minorHAnsi" w:cstheme="minorHAnsi"/>
          <w:b/>
          <w:bCs/>
        </w:rPr>
        <w:t>React, NativeScript</w:t>
      </w:r>
      <w:r w:rsidR="00B717C1" w:rsidRPr="00116210">
        <w:rPr>
          <w:rFonts w:asciiTheme="minorHAnsi" w:eastAsia="Yu Gothic Light" w:hAnsiTheme="minorHAnsi" w:cstheme="minorHAnsi"/>
          <w:b/>
          <w:bCs/>
        </w:rPr>
        <w:t>, Javascript</w:t>
      </w:r>
      <w:r w:rsidR="00B717C1">
        <w:rPr>
          <w:rFonts w:asciiTheme="minorHAnsi" w:eastAsia="Yu Gothic Light" w:hAnsiTheme="minorHAnsi" w:cstheme="minorHAnsi"/>
          <w:b/>
          <w:bCs/>
        </w:rPr>
        <w:t>,</w:t>
      </w:r>
      <w:r w:rsidR="00F947A4" w:rsidRPr="00116210">
        <w:rPr>
          <w:rFonts w:asciiTheme="minorHAnsi" w:eastAsia="Yu Gothic Light" w:hAnsiTheme="minorHAnsi" w:cstheme="minorHAnsi"/>
          <w:b/>
          <w:bCs/>
        </w:rPr>
        <w:t xml:space="preserve"> JSP, Servlet, Bootstrap, Oracle (PLSQL), </w:t>
      </w:r>
      <w:r w:rsidR="00F947A4" w:rsidRPr="00116210">
        <w:rPr>
          <w:rFonts w:asciiTheme="minorHAnsi" w:eastAsia="Yu Gothic Light" w:hAnsiTheme="minorHAnsi" w:cstheme="minorHAnsi"/>
          <w:b/>
          <w:bCs/>
          <w:color w:val="000000" w:themeColor="text1"/>
        </w:rPr>
        <w:t xml:space="preserve">SQL </w:t>
      </w:r>
      <w:r w:rsidR="00A0131C" w:rsidRPr="00116210">
        <w:rPr>
          <w:rFonts w:asciiTheme="minorHAnsi" w:eastAsia="Yu Gothic Light" w:hAnsiTheme="minorHAnsi" w:cstheme="minorHAnsi"/>
          <w:b/>
          <w:bCs/>
          <w:color w:val="000000" w:themeColor="text1"/>
        </w:rPr>
        <w:t>Server (</w:t>
      </w:r>
      <w:r w:rsidR="00F947A4" w:rsidRPr="00116210">
        <w:rPr>
          <w:rFonts w:asciiTheme="minorHAnsi" w:eastAsia="Yu Gothic Light" w:hAnsiTheme="minorHAnsi" w:cstheme="minorHAnsi"/>
          <w:b/>
          <w:bCs/>
          <w:color w:val="000000" w:themeColor="text1"/>
        </w:rPr>
        <w:t>TSQL)</w:t>
      </w:r>
      <w:r w:rsidR="00F947A4" w:rsidRPr="00116210">
        <w:rPr>
          <w:rFonts w:asciiTheme="minorHAnsi" w:eastAsia="Yu Gothic Light" w:hAnsiTheme="minorHAnsi" w:cstheme="minorHAnsi"/>
          <w:b/>
          <w:bCs/>
        </w:rPr>
        <w:t xml:space="preserve"> </w:t>
      </w:r>
      <w:r w:rsidR="00F947A4" w:rsidRPr="00116210">
        <w:rPr>
          <w:rFonts w:asciiTheme="minorHAnsi" w:eastAsia="Yu Gothic Light" w:hAnsiTheme="minorHAnsi" w:cstheme="minorHAnsi"/>
        </w:rPr>
        <w:t>and</w:t>
      </w:r>
      <w:r w:rsidR="00F947A4" w:rsidRPr="00116210">
        <w:rPr>
          <w:rFonts w:asciiTheme="minorHAnsi" w:eastAsia="Yu Gothic Light" w:hAnsiTheme="minorHAnsi" w:cstheme="minorHAnsi"/>
          <w:b/>
          <w:bCs/>
        </w:rPr>
        <w:t xml:space="preserve"> </w:t>
      </w:r>
      <w:r w:rsidR="00A0131C" w:rsidRPr="00116210">
        <w:rPr>
          <w:rFonts w:asciiTheme="minorHAnsi" w:eastAsia="Yu Gothic Light" w:hAnsiTheme="minorHAnsi" w:cstheme="minorHAnsi"/>
          <w:b/>
          <w:bCs/>
        </w:rPr>
        <w:t>MySQL.</w:t>
      </w:r>
      <w:r w:rsidR="004D799E" w:rsidRPr="00116210">
        <w:rPr>
          <w:rFonts w:asciiTheme="minorHAnsi" w:eastAsia="Yu Gothic Light" w:hAnsiTheme="minorHAnsi" w:cstheme="minorHAnsi"/>
          <w:color w:val="000000" w:themeColor="text1"/>
        </w:rPr>
        <w:t xml:space="preserve">              </w:t>
      </w:r>
    </w:p>
    <w:p w14:paraId="68B04B43" w14:textId="77777777" w:rsidR="00BE6BCA" w:rsidRDefault="00BE6BCA" w:rsidP="00BE6BCA">
      <w:pPr>
        <w:rPr>
          <w:rFonts w:asciiTheme="minorHAnsi" w:eastAsia="Yu Gothic Light" w:hAnsiTheme="minorHAnsi" w:cstheme="minorHAnsi"/>
          <w:b/>
          <w:color w:val="000000" w:themeColor="text1"/>
        </w:rPr>
      </w:pPr>
    </w:p>
    <w:p w14:paraId="25445E4A" w14:textId="76745A12"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116210">
        <w:rPr>
          <w:rFonts w:asciiTheme="minorHAnsi" w:eastAsia="Yu Gothic Light" w:hAnsiTheme="minorHAnsi" w:cstheme="minorHAnsi"/>
          <w:b/>
          <w:color w:val="000000" w:themeColor="text1"/>
        </w:rPr>
        <w:t>Web Application Developer (Contractual)</w:t>
      </w:r>
      <w:r w:rsidRPr="00116210">
        <w:rPr>
          <w:rFonts w:asciiTheme="minorHAnsi" w:eastAsia="Yu Gothic Light" w:hAnsiTheme="minorHAnsi" w:cstheme="minorHAnsi"/>
          <w:b/>
          <w:color w:val="000000" w:themeColor="text1"/>
        </w:rPr>
        <w:tab/>
      </w:r>
    </w:p>
    <w:p w14:paraId="5463B727" w14:textId="2DD7453D" w:rsidR="00BE6BCA" w:rsidRPr="004F649F"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Company: </w:t>
      </w:r>
      <w:r w:rsidRPr="00116210">
        <w:rPr>
          <w:rFonts w:asciiTheme="minorHAnsi" w:eastAsia="Yu Gothic Light" w:hAnsiTheme="minorHAnsi" w:cstheme="minorHAnsi"/>
          <w:color w:val="000000" w:themeColor="text1"/>
        </w:rPr>
        <w:t>Rasona Inc.</w:t>
      </w:r>
      <w:r w:rsidRPr="00116210">
        <w:rPr>
          <w:rFonts w:asciiTheme="minorHAnsi" w:eastAsia="Yu Gothic Light" w:hAnsiTheme="minorHAnsi" w:cstheme="minorHAnsi"/>
          <w:b/>
          <w:color w:val="000000" w:themeColor="text1"/>
        </w:rPr>
        <w:t xml:space="preserve"> </w:t>
      </w:r>
    </w:p>
    <w:p w14:paraId="7BBE7DD9" w14:textId="77777777"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Pr="00116210">
        <w:rPr>
          <w:rFonts w:asciiTheme="minorHAnsi" w:eastAsia="Yu Gothic Light" w:hAnsiTheme="minorHAnsi" w:cstheme="minorHAnsi"/>
          <w:color w:val="000000" w:themeColor="text1"/>
        </w:rPr>
        <w:t>December-2015 to June-2016</w:t>
      </w:r>
    </w:p>
    <w:p w14:paraId="203F1C30" w14:textId="61F83D4E" w:rsidR="00BE6BCA" w:rsidRPr="00116210" w:rsidRDefault="00BE6BCA" w:rsidP="00BE6BCA">
      <w:pPr>
        <w:rPr>
          <w:rFonts w:asciiTheme="minorHAnsi" w:eastAsia="Yu Gothic Light" w:hAnsiTheme="minorHAnsi" w:cstheme="minorHAnsi"/>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rPr>
        <w:t>678 KENNEDY RD, #3-4</w:t>
      </w:r>
      <w:r>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rPr>
        <w:t>TORONTO, ON M1K 2B5</w:t>
      </w:r>
    </w:p>
    <w:p w14:paraId="2DD98843" w14:textId="77777777" w:rsidR="00BE6BCA" w:rsidRDefault="00BE6BCA" w:rsidP="00187EFD">
      <w:pPr>
        <w:rPr>
          <w:rFonts w:asciiTheme="minorHAnsi" w:eastAsia="Yu Gothic Light" w:hAnsiTheme="minorHAnsi" w:cstheme="minorHAnsi"/>
          <w:b/>
          <w:color w:val="000000" w:themeColor="text1"/>
        </w:rPr>
      </w:pPr>
    </w:p>
    <w:p w14:paraId="7E20DC45" w14:textId="2CF4291A" w:rsidR="00187EFD" w:rsidRPr="00116210" w:rsidRDefault="00187EFD" w:rsidP="00187EFD">
      <w:pPr>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Responsibilities:</w:t>
      </w:r>
    </w:p>
    <w:p w14:paraId="4DAF48AA" w14:textId="72B159A1" w:rsidR="00187EFD" w:rsidRPr="00116210" w:rsidRDefault="00187EFD" w:rsidP="00BB48B1">
      <w:p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Develop</w:t>
      </w:r>
      <w:r w:rsidR="004917D9" w:rsidRPr="00116210">
        <w:rPr>
          <w:rFonts w:asciiTheme="minorHAnsi" w:eastAsia="Yu Gothic Light" w:hAnsiTheme="minorHAnsi" w:cstheme="minorHAnsi"/>
          <w:color w:val="000000" w:themeColor="text1"/>
        </w:rPr>
        <w:t>ed</w:t>
      </w:r>
      <w:r w:rsidRPr="00116210">
        <w:rPr>
          <w:rFonts w:asciiTheme="minorHAnsi" w:eastAsia="Yu Gothic Light" w:hAnsiTheme="minorHAnsi" w:cstheme="minorHAnsi"/>
          <w:color w:val="000000" w:themeColor="text1"/>
        </w:rPr>
        <w:t xml:space="preserve"> online shopping application using C# ASP.NET and MySQL database.</w:t>
      </w:r>
    </w:p>
    <w:p w14:paraId="58837680" w14:textId="58FD5517" w:rsidR="00187EFD" w:rsidRPr="00116210" w:rsidRDefault="00187EFD" w:rsidP="00BB48B1">
      <w:pPr>
        <w:rPr>
          <w:rFonts w:asciiTheme="minorHAnsi" w:eastAsia="Yu Gothic Light" w:hAnsiTheme="minorHAnsi" w:cstheme="minorHAnsi"/>
          <w:b/>
          <w:bCs/>
          <w:color w:val="000000" w:themeColor="text1"/>
        </w:rPr>
      </w:pPr>
    </w:p>
    <w:p w14:paraId="4976FD91" w14:textId="51514E5B"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Pr>
          <w:rFonts w:asciiTheme="minorHAnsi" w:eastAsia="Yu Gothic Light" w:hAnsiTheme="minorHAnsi" w:cstheme="minorHAnsi"/>
          <w:b/>
          <w:color w:val="000000" w:themeColor="text1"/>
        </w:rPr>
        <w:t xml:space="preserve">Manager, </w:t>
      </w:r>
      <w:r w:rsidRPr="00BE6BCA">
        <w:rPr>
          <w:rFonts w:asciiTheme="minorHAnsi" w:eastAsia="Yu Gothic Light" w:hAnsiTheme="minorHAnsi" w:cstheme="minorHAnsi"/>
          <w:b/>
          <w:bCs/>
          <w:color w:val="000000" w:themeColor="text1"/>
        </w:rPr>
        <w:t>IT&amp;S, Accounting &amp; Finance Department</w:t>
      </w:r>
      <w:r w:rsidRPr="00116210">
        <w:rPr>
          <w:rFonts w:asciiTheme="minorHAnsi" w:eastAsia="Yu Gothic Light" w:hAnsiTheme="minorHAnsi" w:cstheme="minorHAnsi"/>
          <w:b/>
          <w:color w:val="000000" w:themeColor="text1"/>
        </w:rPr>
        <w:tab/>
      </w:r>
    </w:p>
    <w:p w14:paraId="74EA74F8" w14:textId="4066B0E1" w:rsidR="00BE6BCA" w:rsidRPr="00BE6BCA" w:rsidRDefault="00BE6BCA" w:rsidP="00BE6BCA">
      <w:pPr>
        <w:rPr>
          <w:rFonts w:asciiTheme="minorHAnsi" w:hAnsiTheme="minorHAnsi" w:cstheme="minorHAnsi"/>
          <w:color w:val="000000" w:themeColor="text1"/>
        </w:rPr>
      </w:pPr>
      <w:r>
        <w:rPr>
          <w:rFonts w:asciiTheme="minorHAnsi" w:eastAsia="Yu Gothic Light" w:hAnsiTheme="minorHAnsi" w:cstheme="minorHAnsi"/>
          <w:b/>
          <w:color w:val="000000" w:themeColor="text1"/>
        </w:rPr>
        <w:t xml:space="preserve">Company: </w:t>
      </w:r>
      <w:r>
        <w:rPr>
          <w:rFonts w:asciiTheme="minorHAnsi" w:eastAsia="Yu Gothic Light" w:hAnsiTheme="minorHAnsi" w:cstheme="minorHAnsi"/>
          <w:color w:val="000000" w:themeColor="text1"/>
        </w:rPr>
        <w:t>MGH Group,</w:t>
      </w:r>
      <w:r w:rsidRPr="00BE6BCA">
        <w:t xml:space="preserve"> </w:t>
      </w:r>
      <w:hyperlink r:id="rId11" w:history="1">
        <w:r w:rsidRPr="00116210">
          <w:rPr>
            <w:rStyle w:val="Hyperlink"/>
            <w:rFonts w:asciiTheme="minorHAnsi" w:hAnsiTheme="minorHAnsi" w:cstheme="minorHAnsi"/>
            <w:color w:val="000000" w:themeColor="text1"/>
            <w:u w:val="none"/>
          </w:rPr>
          <w:t>www.mghgroup.com</w:t>
        </w:r>
      </w:hyperlink>
    </w:p>
    <w:p w14:paraId="6196515E" w14:textId="1782379B"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Pr="00116210">
        <w:rPr>
          <w:rFonts w:asciiTheme="minorHAnsi" w:eastAsia="Yu Gothic Light" w:hAnsiTheme="minorHAnsi" w:cstheme="minorHAnsi"/>
          <w:color w:val="000000" w:themeColor="text1"/>
        </w:rPr>
        <w:t>Nov</w:t>
      </w:r>
      <w:r>
        <w:rPr>
          <w:rFonts w:asciiTheme="minorHAnsi" w:eastAsia="Yu Gothic Light" w:hAnsiTheme="minorHAnsi" w:cstheme="minorHAnsi"/>
          <w:color w:val="000000" w:themeColor="text1"/>
        </w:rPr>
        <w:t>ember</w:t>
      </w:r>
      <w:r w:rsidRPr="00116210">
        <w:rPr>
          <w:rFonts w:asciiTheme="minorHAnsi" w:eastAsia="Yu Gothic Light" w:hAnsiTheme="minorHAnsi" w:cstheme="minorHAnsi"/>
          <w:color w:val="000000" w:themeColor="text1"/>
        </w:rPr>
        <w:t>-2003 to Aug</w:t>
      </w:r>
      <w:r>
        <w:rPr>
          <w:rFonts w:asciiTheme="minorHAnsi" w:eastAsia="Yu Gothic Light" w:hAnsiTheme="minorHAnsi" w:cstheme="minorHAnsi"/>
          <w:color w:val="000000" w:themeColor="text1"/>
        </w:rPr>
        <w:t>ust</w:t>
      </w:r>
      <w:r w:rsidRPr="00116210">
        <w:rPr>
          <w:rFonts w:asciiTheme="minorHAnsi" w:eastAsia="Yu Gothic Light" w:hAnsiTheme="minorHAnsi" w:cstheme="minorHAnsi"/>
          <w:color w:val="000000" w:themeColor="text1"/>
        </w:rPr>
        <w:t>-2015</w:t>
      </w:r>
    </w:p>
    <w:p w14:paraId="78A06ED4" w14:textId="77777777" w:rsidR="00BE6BCA" w:rsidRPr="00116210" w:rsidRDefault="00BE6BCA" w:rsidP="00BE6BCA">
      <w:pPr>
        <w:widowControl w:val="0"/>
        <w:suppressAutoHyphens w:val="0"/>
        <w:autoSpaceDE w:val="0"/>
        <w:autoSpaceDN w:val="0"/>
        <w:adjustRightInd w:val="0"/>
        <w:jc w:val="left"/>
        <w:rPr>
          <w:rFonts w:asciiTheme="minorHAnsi" w:eastAsia="Yu Gothic Light" w:hAnsiTheme="minorHAnsi" w:cstheme="minorHAnsi"/>
          <w:color w:val="000000" w:themeColor="text1"/>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rPr>
        <w:t xml:space="preserve">152 Beach Road #14-04 Gateway East, Singapore </w:t>
      </w:r>
    </w:p>
    <w:p w14:paraId="73168D27" w14:textId="3DC8B107" w:rsidR="00BE6BCA" w:rsidRPr="00BE6BCA" w:rsidRDefault="00BE6BCA" w:rsidP="00BE6BCA">
      <w:pPr>
        <w:rPr>
          <w:rFonts w:asciiTheme="minorHAnsi" w:hAnsiTheme="minorHAnsi" w:cstheme="minorHAnsi"/>
          <w:color w:val="000000" w:themeColor="text1"/>
        </w:rPr>
      </w:pPr>
    </w:p>
    <w:p w14:paraId="16133F8F" w14:textId="77777777" w:rsidR="00F66325" w:rsidRPr="00116210" w:rsidRDefault="00F66325" w:rsidP="00521D6F">
      <w:pPr>
        <w:pStyle w:val="ListParagraph"/>
        <w:suppressAutoHyphens w:val="0"/>
        <w:ind w:left="0"/>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Achievement:</w:t>
      </w:r>
    </w:p>
    <w:p w14:paraId="7B7A0339" w14:textId="77777777" w:rsidR="003E0501" w:rsidRPr="00116210" w:rsidRDefault="00521D6F" w:rsidP="006B0BDB">
      <w:pPr>
        <w:numPr>
          <w:ilvl w:val="0"/>
          <w:numId w:val="40"/>
        </w:numPr>
        <w:suppressAutoHyphens w:val="0"/>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Le</w:t>
      </w:r>
      <w:r w:rsidR="007A1943" w:rsidRPr="00116210">
        <w:rPr>
          <w:rFonts w:asciiTheme="minorHAnsi" w:eastAsia="Yu Gothic Light" w:hAnsiTheme="minorHAnsi" w:cstheme="minorHAnsi"/>
          <w:b/>
          <w:color w:val="000000" w:themeColor="text1"/>
        </w:rPr>
        <w:t xml:space="preserve">d </w:t>
      </w:r>
      <w:r w:rsidR="003E0501" w:rsidRPr="00116210">
        <w:rPr>
          <w:rFonts w:asciiTheme="minorHAnsi" w:eastAsia="Yu Gothic Light" w:hAnsiTheme="minorHAnsi" w:cstheme="minorHAnsi"/>
          <w:b/>
          <w:color w:val="000000" w:themeColor="text1"/>
        </w:rPr>
        <w:t xml:space="preserve">SAP Business </w:t>
      </w:r>
      <w:r w:rsidR="002112FA" w:rsidRPr="00116210">
        <w:rPr>
          <w:rFonts w:asciiTheme="minorHAnsi" w:eastAsia="Yu Gothic Light" w:hAnsiTheme="minorHAnsi" w:cstheme="minorHAnsi"/>
          <w:b/>
          <w:color w:val="000000" w:themeColor="text1"/>
        </w:rPr>
        <w:t>Intelligence (</w:t>
      </w:r>
      <w:r w:rsidR="003E0501" w:rsidRPr="00116210">
        <w:rPr>
          <w:rFonts w:asciiTheme="minorHAnsi" w:eastAsia="Yu Gothic Light" w:hAnsiTheme="minorHAnsi" w:cstheme="minorHAnsi"/>
          <w:b/>
          <w:color w:val="000000" w:themeColor="text1"/>
        </w:rPr>
        <w:t>BI</w:t>
      </w:r>
      <w:r w:rsidRPr="00116210">
        <w:rPr>
          <w:rFonts w:asciiTheme="minorHAnsi" w:eastAsia="Yu Gothic Light" w:hAnsiTheme="minorHAnsi" w:cstheme="minorHAnsi"/>
          <w:b/>
          <w:color w:val="000000" w:themeColor="text1"/>
        </w:rPr>
        <w:t xml:space="preserve"> for </w:t>
      </w:r>
      <w:r w:rsidR="003E0501" w:rsidRPr="00116210">
        <w:rPr>
          <w:rFonts w:asciiTheme="minorHAnsi" w:eastAsia="Yu Gothic Light" w:hAnsiTheme="minorHAnsi" w:cstheme="minorHAnsi"/>
          <w:b/>
          <w:color w:val="000000" w:themeColor="text1"/>
        </w:rPr>
        <w:t xml:space="preserve">SAP HANA </w:t>
      </w:r>
      <w:r w:rsidRPr="00116210">
        <w:rPr>
          <w:rFonts w:asciiTheme="minorHAnsi" w:eastAsia="Yu Gothic Light" w:hAnsiTheme="minorHAnsi" w:cstheme="minorHAnsi"/>
          <w:b/>
          <w:color w:val="000000" w:themeColor="text1"/>
        </w:rPr>
        <w:t xml:space="preserve">a </w:t>
      </w:r>
      <w:r w:rsidR="00706875" w:rsidRPr="00116210">
        <w:rPr>
          <w:rFonts w:asciiTheme="minorHAnsi" w:eastAsia="Yu Gothic Light" w:hAnsiTheme="minorHAnsi" w:cstheme="minorHAnsi"/>
          <w:b/>
          <w:color w:val="000000" w:themeColor="text1"/>
        </w:rPr>
        <w:t>real-time</w:t>
      </w:r>
      <w:r w:rsidR="003E0501" w:rsidRPr="00116210">
        <w:rPr>
          <w:rFonts w:asciiTheme="minorHAnsi" w:eastAsia="Yu Gothic Light" w:hAnsiTheme="minorHAnsi" w:cstheme="minorHAnsi"/>
          <w:b/>
          <w:color w:val="000000" w:themeColor="text1"/>
        </w:rPr>
        <w:t xml:space="preserve"> data </w:t>
      </w:r>
      <w:r w:rsidR="00706875" w:rsidRPr="00116210">
        <w:rPr>
          <w:rFonts w:asciiTheme="minorHAnsi" w:eastAsia="Yu Gothic Light" w:hAnsiTheme="minorHAnsi" w:cstheme="minorHAnsi"/>
          <w:b/>
          <w:color w:val="000000" w:themeColor="text1"/>
        </w:rPr>
        <w:t>warehouse)</w:t>
      </w:r>
      <w:r w:rsidR="003E0501" w:rsidRPr="00116210">
        <w:rPr>
          <w:rFonts w:asciiTheme="minorHAnsi" w:eastAsia="Yu Gothic Light" w:hAnsiTheme="minorHAnsi" w:cstheme="minorHAnsi"/>
          <w:b/>
          <w:color w:val="000000" w:themeColor="text1"/>
        </w:rPr>
        <w:t xml:space="preserve"> module </w:t>
      </w:r>
      <w:r w:rsidR="007A1943" w:rsidRPr="00116210">
        <w:rPr>
          <w:rFonts w:asciiTheme="minorHAnsi" w:eastAsia="Yu Gothic Light" w:hAnsiTheme="minorHAnsi" w:cstheme="minorHAnsi"/>
          <w:b/>
          <w:color w:val="000000" w:themeColor="text1"/>
        </w:rPr>
        <w:t>implementation</w:t>
      </w:r>
      <w:r w:rsidR="003E0501" w:rsidRPr="00116210">
        <w:rPr>
          <w:rFonts w:asciiTheme="minorHAnsi" w:eastAsia="Yu Gothic Light" w:hAnsiTheme="minorHAnsi" w:cstheme="minorHAnsi"/>
          <w:b/>
          <w:color w:val="000000" w:themeColor="text1"/>
        </w:rPr>
        <w:t xml:space="preserve"> team</w:t>
      </w:r>
      <w:r w:rsidR="007A1943" w:rsidRPr="00116210">
        <w:rPr>
          <w:rFonts w:asciiTheme="minorHAnsi" w:eastAsia="Yu Gothic Light" w:hAnsiTheme="minorHAnsi" w:cstheme="minorHAnsi"/>
          <w:b/>
          <w:color w:val="000000" w:themeColor="text1"/>
        </w:rPr>
        <w:t>.</w:t>
      </w:r>
      <w:r w:rsidR="003E0501" w:rsidRPr="00116210">
        <w:rPr>
          <w:rFonts w:asciiTheme="minorHAnsi" w:eastAsia="Yu Gothic Light" w:hAnsiTheme="minorHAnsi" w:cstheme="minorHAnsi"/>
          <w:b/>
          <w:color w:val="000000" w:themeColor="text1"/>
        </w:rPr>
        <w:t xml:space="preserve">  </w:t>
      </w:r>
    </w:p>
    <w:p w14:paraId="12DA9D58" w14:textId="77777777" w:rsidR="00521D6F" w:rsidRPr="00116210" w:rsidRDefault="00521D6F" w:rsidP="006B0BDB">
      <w:pPr>
        <w:numPr>
          <w:ilvl w:val="0"/>
          <w:numId w:val="40"/>
        </w:numPr>
        <w:suppressAutoHyphens w:val="0"/>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D</w:t>
      </w:r>
      <w:r w:rsidR="00C00F67" w:rsidRPr="00116210">
        <w:rPr>
          <w:rFonts w:asciiTheme="minorHAnsi" w:eastAsia="Yu Gothic Light" w:hAnsiTheme="minorHAnsi" w:cstheme="minorHAnsi"/>
          <w:color w:val="000000" w:themeColor="text1"/>
        </w:rPr>
        <w:t xml:space="preserve">eveloped different </w:t>
      </w:r>
      <w:r w:rsidR="00114505" w:rsidRPr="00116210">
        <w:rPr>
          <w:rFonts w:asciiTheme="minorHAnsi" w:eastAsia="Yu Gothic Light" w:hAnsiTheme="minorHAnsi" w:cstheme="minorHAnsi"/>
          <w:color w:val="000000" w:themeColor="text1"/>
        </w:rPr>
        <w:t>data processing applications and tools</w:t>
      </w:r>
      <w:r w:rsidR="00C00F67" w:rsidRPr="00116210">
        <w:rPr>
          <w:rFonts w:asciiTheme="minorHAnsi" w:eastAsia="Yu Gothic Light" w:hAnsiTheme="minorHAnsi" w:cstheme="minorHAnsi"/>
          <w:color w:val="000000" w:themeColor="text1"/>
        </w:rPr>
        <w:t xml:space="preserve"> like </w:t>
      </w:r>
      <w:r w:rsidR="00114505" w:rsidRPr="00116210">
        <w:rPr>
          <w:rFonts w:asciiTheme="minorHAnsi" w:eastAsia="Yu Gothic Light" w:hAnsiTheme="minorHAnsi" w:cstheme="minorHAnsi"/>
          <w:color w:val="000000" w:themeColor="text1"/>
        </w:rPr>
        <w:t xml:space="preserve">bank reconciliation tool, </w:t>
      </w:r>
      <w:r w:rsidR="00C00F67" w:rsidRPr="00116210">
        <w:rPr>
          <w:rFonts w:asciiTheme="minorHAnsi" w:eastAsia="Yu Gothic Light" w:hAnsiTheme="minorHAnsi" w:cstheme="minorHAnsi"/>
          <w:color w:val="000000" w:themeColor="text1"/>
        </w:rPr>
        <w:t>cheque printing</w:t>
      </w:r>
      <w:r w:rsidR="00114505" w:rsidRPr="00116210">
        <w:rPr>
          <w:rFonts w:asciiTheme="minorHAnsi" w:eastAsia="Yu Gothic Light" w:hAnsiTheme="minorHAnsi" w:cstheme="minorHAnsi"/>
          <w:color w:val="000000" w:themeColor="text1"/>
        </w:rPr>
        <w:t xml:space="preserve"> tool</w:t>
      </w:r>
      <w:r w:rsidR="00C00F67" w:rsidRPr="00116210">
        <w:rPr>
          <w:rFonts w:asciiTheme="minorHAnsi" w:eastAsia="Yu Gothic Light" w:hAnsiTheme="minorHAnsi" w:cstheme="minorHAnsi"/>
          <w:color w:val="000000" w:themeColor="text1"/>
        </w:rPr>
        <w:t>, automated consolidation of group financials</w:t>
      </w:r>
      <w:r w:rsidR="00114505" w:rsidRPr="00116210">
        <w:rPr>
          <w:rFonts w:asciiTheme="minorHAnsi" w:eastAsia="Yu Gothic Light" w:hAnsiTheme="minorHAnsi" w:cstheme="minorHAnsi"/>
          <w:color w:val="000000" w:themeColor="text1"/>
        </w:rPr>
        <w:t xml:space="preserve"> process</w:t>
      </w:r>
      <w:r w:rsidR="00C00F67" w:rsidRPr="00116210">
        <w:rPr>
          <w:rFonts w:asciiTheme="minorHAnsi" w:eastAsia="Yu Gothic Light" w:hAnsiTheme="minorHAnsi" w:cstheme="minorHAnsi"/>
          <w:color w:val="000000" w:themeColor="text1"/>
        </w:rPr>
        <w:t xml:space="preserve">, </w:t>
      </w:r>
      <w:r w:rsidR="00114505" w:rsidRPr="00116210">
        <w:rPr>
          <w:rFonts w:asciiTheme="minorHAnsi" w:eastAsia="Yu Gothic Light" w:hAnsiTheme="minorHAnsi" w:cstheme="minorHAnsi"/>
          <w:color w:val="000000" w:themeColor="text1"/>
        </w:rPr>
        <w:t xml:space="preserve">customized </w:t>
      </w:r>
      <w:r w:rsidR="00C00F67" w:rsidRPr="00116210">
        <w:rPr>
          <w:rFonts w:asciiTheme="minorHAnsi" w:eastAsia="Yu Gothic Light" w:hAnsiTheme="minorHAnsi" w:cstheme="minorHAnsi"/>
          <w:color w:val="000000" w:themeColor="text1"/>
        </w:rPr>
        <w:t>cost analysis tool,</w:t>
      </w:r>
      <w:r w:rsidR="00114505" w:rsidRPr="00116210">
        <w:rPr>
          <w:rFonts w:asciiTheme="minorHAnsi" w:eastAsia="Yu Gothic Light" w:hAnsiTheme="minorHAnsi" w:cstheme="minorHAnsi"/>
          <w:color w:val="000000" w:themeColor="text1"/>
        </w:rPr>
        <w:t xml:space="preserve"> </w:t>
      </w:r>
      <w:r w:rsidR="0023641F" w:rsidRPr="00116210">
        <w:rPr>
          <w:rFonts w:asciiTheme="minorHAnsi" w:eastAsia="Yu Gothic Light" w:hAnsiTheme="minorHAnsi" w:cstheme="minorHAnsi"/>
          <w:color w:val="000000" w:themeColor="text1"/>
        </w:rPr>
        <w:t>customize</w:t>
      </w:r>
      <w:r w:rsidR="00114505" w:rsidRPr="00116210">
        <w:rPr>
          <w:rFonts w:asciiTheme="minorHAnsi" w:eastAsia="Yu Gothic Light" w:hAnsiTheme="minorHAnsi" w:cstheme="minorHAnsi"/>
          <w:color w:val="000000" w:themeColor="text1"/>
        </w:rPr>
        <w:t xml:space="preserve"> cash-flow reporting tool,</w:t>
      </w:r>
      <w:r w:rsidR="00C00F67" w:rsidRPr="00116210">
        <w:rPr>
          <w:rFonts w:asciiTheme="minorHAnsi" w:eastAsia="Yu Gothic Light" w:hAnsiTheme="minorHAnsi" w:cstheme="minorHAnsi"/>
          <w:color w:val="000000" w:themeColor="text1"/>
        </w:rPr>
        <w:t xml:space="preserve"> automated revenue </w:t>
      </w:r>
      <w:r w:rsidR="0023641F" w:rsidRPr="00116210">
        <w:rPr>
          <w:rFonts w:asciiTheme="minorHAnsi" w:eastAsia="Yu Gothic Light" w:hAnsiTheme="minorHAnsi" w:cstheme="minorHAnsi"/>
          <w:color w:val="000000" w:themeColor="text1"/>
        </w:rPr>
        <w:t>reporting</w:t>
      </w:r>
      <w:r w:rsidR="00C00F67" w:rsidRPr="00116210">
        <w:rPr>
          <w:rFonts w:asciiTheme="minorHAnsi" w:eastAsia="Yu Gothic Light" w:hAnsiTheme="minorHAnsi" w:cstheme="minorHAnsi"/>
          <w:color w:val="000000" w:themeColor="text1"/>
        </w:rPr>
        <w:t xml:space="preserve"> system</w:t>
      </w:r>
      <w:r w:rsidR="00D66F29" w:rsidRPr="00116210">
        <w:rPr>
          <w:rFonts w:asciiTheme="minorHAnsi" w:eastAsia="Yu Gothic Light" w:hAnsiTheme="minorHAnsi" w:cstheme="minorHAnsi"/>
          <w:color w:val="000000" w:themeColor="text1"/>
        </w:rPr>
        <w:t xml:space="preserve"> for </w:t>
      </w:r>
      <w:r w:rsidR="0023641F" w:rsidRPr="00116210">
        <w:rPr>
          <w:rFonts w:asciiTheme="minorHAnsi" w:eastAsia="Yu Gothic Light" w:hAnsiTheme="minorHAnsi" w:cstheme="minorHAnsi"/>
          <w:color w:val="000000" w:themeColor="text1"/>
        </w:rPr>
        <w:t>shipping line</w:t>
      </w:r>
      <w:r w:rsidR="00D66F29" w:rsidRPr="00116210">
        <w:rPr>
          <w:rFonts w:asciiTheme="minorHAnsi" w:eastAsia="Yu Gothic Light" w:hAnsiTheme="minorHAnsi" w:cstheme="minorHAnsi"/>
          <w:color w:val="000000" w:themeColor="text1"/>
        </w:rPr>
        <w:t xml:space="preserve"> and airlines business</w:t>
      </w:r>
      <w:r w:rsidR="00777A96" w:rsidRPr="00116210">
        <w:rPr>
          <w:rFonts w:asciiTheme="minorHAnsi" w:eastAsia="Yu Gothic Light" w:hAnsiTheme="minorHAnsi" w:cstheme="minorHAnsi"/>
          <w:color w:val="000000" w:themeColor="text1"/>
        </w:rPr>
        <w:t xml:space="preserve">, automated </w:t>
      </w:r>
      <w:r w:rsidR="00D66F29" w:rsidRPr="00116210">
        <w:rPr>
          <w:rFonts w:asciiTheme="minorHAnsi" w:eastAsia="Yu Gothic Light" w:hAnsiTheme="minorHAnsi" w:cstheme="minorHAnsi"/>
          <w:color w:val="000000" w:themeColor="text1"/>
        </w:rPr>
        <w:t>tax</w:t>
      </w:r>
      <w:r w:rsidR="00777A96" w:rsidRPr="00116210">
        <w:rPr>
          <w:rFonts w:asciiTheme="minorHAnsi" w:eastAsia="Yu Gothic Light" w:hAnsiTheme="minorHAnsi" w:cstheme="minorHAnsi"/>
          <w:color w:val="000000" w:themeColor="text1"/>
        </w:rPr>
        <w:t xml:space="preserve"> </w:t>
      </w:r>
      <w:r w:rsidR="0023641F" w:rsidRPr="00116210">
        <w:rPr>
          <w:rFonts w:asciiTheme="minorHAnsi" w:eastAsia="Yu Gothic Light" w:hAnsiTheme="minorHAnsi" w:cstheme="minorHAnsi"/>
          <w:color w:val="000000" w:themeColor="text1"/>
        </w:rPr>
        <w:t>reporting</w:t>
      </w:r>
      <w:r w:rsidR="00777A96" w:rsidRPr="00116210">
        <w:rPr>
          <w:rFonts w:asciiTheme="minorHAnsi" w:eastAsia="Yu Gothic Light" w:hAnsiTheme="minorHAnsi" w:cstheme="minorHAnsi"/>
          <w:color w:val="000000" w:themeColor="text1"/>
        </w:rPr>
        <w:t xml:space="preserve"> system</w:t>
      </w:r>
      <w:r w:rsidR="00114505" w:rsidRPr="00116210">
        <w:rPr>
          <w:rFonts w:asciiTheme="minorHAnsi" w:eastAsia="Yu Gothic Light" w:hAnsiTheme="minorHAnsi" w:cstheme="minorHAnsi"/>
          <w:color w:val="000000" w:themeColor="text1"/>
        </w:rPr>
        <w:t xml:space="preserve"> and </w:t>
      </w:r>
      <w:r w:rsidR="00D66F29" w:rsidRPr="00116210">
        <w:rPr>
          <w:rFonts w:asciiTheme="minorHAnsi" w:eastAsia="Yu Gothic Light" w:hAnsiTheme="minorHAnsi" w:cstheme="minorHAnsi"/>
          <w:color w:val="000000" w:themeColor="text1"/>
        </w:rPr>
        <w:t xml:space="preserve">freight reconciliation </w:t>
      </w:r>
      <w:r w:rsidR="00114505" w:rsidRPr="00116210">
        <w:rPr>
          <w:rFonts w:asciiTheme="minorHAnsi" w:eastAsia="Yu Gothic Light" w:hAnsiTheme="minorHAnsi" w:cstheme="minorHAnsi"/>
          <w:color w:val="000000" w:themeColor="text1"/>
        </w:rPr>
        <w:t>tool</w:t>
      </w:r>
      <w:r w:rsidR="00D66F29" w:rsidRPr="00116210">
        <w:rPr>
          <w:rFonts w:asciiTheme="minorHAnsi" w:eastAsia="Yu Gothic Light" w:hAnsiTheme="minorHAnsi" w:cstheme="minorHAnsi"/>
          <w:color w:val="000000" w:themeColor="text1"/>
        </w:rPr>
        <w:t xml:space="preserve"> for logistics business.</w:t>
      </w:r>
    </w:p>
    <w:p w14:paraId="67D2E15A" w14:textId="3D60A7C0" w:rsidR="0023641F" w:rsidRPr="00116210" w:rsidRDefault="00823174" w:rsidP="006B0BDB">
      <w:pPr>
        <w:numPr>
          <w:ilvl w:val="0"/>
          <w:numId w:val="40"/>
        </w:numPr>
        <w:suppressAutoHyphens w:val="0"/>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Have 7 years </w:t>
      </w:r>
      <w:r w:rsidR="00A0131C">
        <w:rPr>
          <w:rFonts w:asciiTheme="minorHAnsi" w:eastAsia="Yu Gothic Light" w:hAnsiTheme="minorHAnsi" w:cstheme="minorHAnsi"/>
          <w:color w:val="000000" w:themeColor="text1"/>
        </w:rPr>
        <w:t xml:space="preserve">of </w:t>
      </w:r>
      <w:r w:rsidRPr="00116210">
        <w:rPr>
          <w:rFonts w:asciiTheme="minorHAnsi" w:eastAsia="Yu Gothic Light" w:hAnsiTheme="minorHAnsi" w:cstheme="minorHAnsi"/>
          <w:color w:val="000000" w:themeColor="text1"/>
        </w:rPr>
        <w:t xml:space="preserve">experience </w:t>
      </w:r>
      <w:r w:rsidR="00026798" w:rsidRPr="00116210">
        <w:rPr>
          <w:rFonts w:asciiTheme="minorHAnsi" w:eastAsia="Yu Gothic Light" w:hAnsiTheme="minorHAnsi" w:cstheme="minorHAnsi"/>
          <w:color w:val="000000" w:themeColor="text1"/>
        </w:rPr>
        <w:t>working</w:t>
      </w:r>
      <w:r w:rsidRPr="00116210">
        <w:rPr>
          <w:rFonts w:asciiTheme="minorHAnsi" w:eastAsia="Yu Gothic Light" w:hAnsiTheme="minorHAnsi" w:cstheme="minorHAnsi"/>
          <w:color w:val="000000" w:themeColor="text1"/>
        </w:rPr>
        <w:t xml:space="preserve"> </w:t>
      </w:r>
      <w:r w:rsidR="00390B4A" w:rsidRPr="00116210">
        <w:rPr>
          <w:rFonts w:asciiTheme="minorHAnsi" w:eastAsia="Yu Gothic Light" w:hAnsiTheme="minorHAnsi" w:cstheme="minorHAnsi"/>
          <w:color w:val="000000" w:themeColor="text1"/>
        </w:rPr>
        <w:t>under</w:t>
      </w:r>
      <w:r w:rsidRPr="00116210">
        <w:rPr>
          <w:rFonts w:asciiTheme="minorHAnsi" w:eastAsia="Yu Gothic Light" w:hAnsiTheme="minorHAnsi" w:cstheme="minorHAnsi"/>
          <w:color w:val="000000" w:themeColor="text1"/>
        </w:rPr>
        <w:t xml:space="preserve"> SAP platform and got</w:t>
      </w:r>
      <w:r w:rsidR="0023641F" w:rsidRPr="00116210">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rPr>
        <w:t xml:space="preserve">exclusive </w:t>
      </w:r>
      <w:r w:rsidR="0023641F" w:rsidRPr="00116210">
        <w:rPr>
          <w:rFonts w:asciiTheme="minorHAnsi" w:eastAsia="Yu Gothic Light" w:hAnsiTheme="minorHAnsi" w:cstheme="minorHAnsi"/>
          <w:color w:val="000000" w:themeColor="text1"/>
        </w:rPr>
        <w:t>training to configure SAP FICO module.</w:t>
      </w:r>
    </w:p>
    <w:p w14:paraId="4194CD67" w14:textId="6E0031F3" w:rsidR="006B0BDB" w:rsidRPr="007262EA" w:rsidRDefault="00521D6F" w:rsidP="00335343">
      <w:pPr>
        <w:numPr>
          <w:ilvl w:val="0"/>
          <w:numId w:val="40"/>
        </w:numPr>
        <w:suppressAutoHyphens w:val="0"/>
        <w:rPr>
          <w:rStyle w:val="Hyperlink"/>
          <w:rFonts w:asciiTheme="minorHAnsi" w:eastAsia="Yu Gothic Light" w:hAnsiTheme="minorHAnsi" w:cstheme="minorHAnsi"/>
          <w:color w:val="000000" w:themeColor="text1"/>
          <w:u w:val="none"/>
        </w:rPr>
      </w:pPr>
      <w:r w:rsidRPr="00116210">
        <w:rPr>
          <w:rFonts w:asciiTheme="minorHAnsi" w:eastAsia="Yu Gothic Light" w:hAnsiTheme="minorHAnsi" w:cstheme="minorHAnsi"/>
          <w:color w:val="000000" w:themeColor="text1"/>
        </w:rPr>
        <w:t>Le</w:t>
      </w:r>
      <w:r w:rsidR="003C07F6" w:rsidRPr="00116210">
        <w:rPr>
          <w:rFonts w:asciiTheme="minorHAnsi" w:eastAsia="Yu Gothic Light" w:hAnsiTheme="minorHAnsi" w:cstheme="minorHAnsi"/>
          <w:color w:val="000000" w:themeColor="text1"/>
        </w:rPr>
        <w:t>d the accounting and finance team of different businesses (shipping line, aviation, freight forwarding</w:t>
      </w:r>
      <w:r w:rsidR="009F5A53" w:rsidRPr="00116210">
        <w:rPr>
          <w:rFonts w:asciiTheme="minorHAnsi" w:eastAsia="Yu Gothic Light" w:hAnsiTheme="minorHAnsi" w:cstheme="minorHAnsi"/>
          <w:color w:val="000000" w:themeColor="text1"/>
        </w:rPr>
        <w:t xml:space="preserve">, contract logistics). </w:t>
      </w:r>
      <w:r w:rsidR="00114505" w:rsidRPr="00116210">
        <w:rPr>
          <w:rFonts w:asciiTheme="minorHAnsi" w:eastAsia="Yu Gothic Light" w:hAnsiTheme="minorHAnsi" w:cstheme="minorHAnsi"/>
          <w:color w:val="000000" w:themeColor="text1"/>
        </w:rPr>
        <w:t>Experienced in f</w:t>
      </w:r>
      <w:r w:rsidR="00F55B6A" w:rsidRPr="00116210">
        <w:rPr>
          <w:rFonts w:asciiTheme="minorHAnsi" w:eastAsia="Yu Gothic Light" w:hAnsiTheme="minorHAnsi" w:cstheme="minorHAnsi"/>
          <w:color w:val="000000" w:themeColor="text1"/>
        </w:rPr>
        <w:t xml:space="preserve">inancial </w:t>
      </w:r>
      <w:r w:rsidR="00410157" w:rsidRPr="00116210">
        <w:rPr>
          <w:rFonts w:asciiTheme="minorHAnsi" w:eastAsia="Yu Gothic Light" w:hAnsiTheme="minorHAnsi" w:cstheme="minorHAnsi"/>
          <w:color w:val="000000" w:themeColor="text1"/>
        </w:rPr>
        <w:t xml:space="preserve">reporting, </w:t>
      </w:r>
      <w:r w:rsidR="00F55B6A" w:rsidRPr="00116210">
        <w:rPr>
          <w:rFonts w:asciiTheme="minorHAnsi" w:eastAsia="Yu Gothic Light" w:hAnsiTheme="minorHAnsi" w:cstheme="minorHAnsi"/>
          <w:color w:val="000000" w:themeColor="text1"/>
        </w:rPr>
        <w:t>analysis</w:t>
      </w:r>
      <w:r w:rsidR="00823174" w:rsidRPr="00116210">
        <w:rPr>
          <w:rFonts w:asciiTheme="minorHAnsi" w:eastAsia="Yu Gothic Light" w:hAnsiTheme="minorHAnsi" w:cstheme="minorHAnsi"/>
          <w:color w:val="000000" w:themeColor="text1"/>
        </w:rPr>
        <w:t xml:space="preserve">, </w:t>
      </w:r>
      <w:r w:rsidR="00410157" w:rsidRPr="00116210">
        <w:rPr>
          <w:rFonts w:asciiTheme="minorHAnsi" w:eastAsia="Yu Gothic Light" w:hAnsiTheme="minorHAnsi" w:cstheme="minorHAnsi"/>
          <w:color w:val="000000" w:themeColor="text1"/>
        </w:rPr>
        <w:t>business-</w:t>
      </w:r>
      <w:r w:rsidR="00F55B6A" w:rsidRPr="00116210">
        <w:rPr>
          <w:rFonts w:asciiTheme="minorHAnsi" w:eastAsia="Yu Gothic Light" w:hAnsiTheme="minorHAnsi" w:cstheme="minorHAnsi"/>
          <w:color w:val="000000" w:themeColor="text1"/>
        </w:rPr>
        <w:t>modeling</w:t>
      </w:r>
      <w:r w:rsidR="00823174" w:rsidRPr="00116210">
        <w:rPr>
          <w:rFonts w:asciiTheme="minorHAnsi" w:eastAsia="Yu Gothic Light" w:hAnsiTheme="minorHAnsi" w:cstheme="minorHAnsi"/>
          <w:color w:val="000000" w:themeColor="text1"/>
        </w:rPr>
        <w:t xml:space="preserve"> and </w:t>
      </w:r>
      <w:r w:rsidR="00390B4A" w:rsidRPr="00116210">
        <w:rPr>
          <w:rFonts w:asciiTheme="minorHAnsi" w:eastAsia="Yu Gothic Light" w:hAnsiTheme="minorHAnsi" w:cstheme="minorHAnsi"/>
          <w:color w:val="000000" w:themeColor="text1"/>
        </w:rPr>
        <w:t>budgeting</w:t>
      </w:r>
      <w:r w:rsidR="00F55B6A" w:rsidRPr="00116210">
        <w:rPr>
          <w:rFonts w:asciiTheme="minorHAnsi" w:eastAsia="Yu Gothic Light" w:hAnsiTheme="minorHAnsi" w:cstheme="minorHAnsi"/>
          <w:color w:val="000000" w:themeColor="text1"/>
        </w:rPr>
        <w:t xml:space="preserve"> </w:t>
      </w:r>
      <w:r w:rsidR="002112FA" w:rsidRPr="00116210">
        <w:rPr>
          <w:rFonts w:asciiTheme="minorHAnsi" w:eastAsia="Yu Gothic Light" w:hAnsiTheme="minorHAnsi" w:cstheme="minorHAnsi"/>
          <w:color w:val="000000" w:themeColor="text1"/>
        </w:rPr>
        <w:t>exercise</w:t>
      </w:r>
      <w:r w:rsidR="00F55B6A" w:rsidRPr="00116210">
        <w:rPr>
          <w:rFonts w:asciiTheme="minorHAnsi" w:eastAsia="Yu Gothic Light" w:hAnsiTheme="minorHAnsi" w:cstheme="minorHAnsi"/>
          <w:color w:val="000000" w:themeColor="text1"/>
        </w:rPr>
        <w:t xml:space="preserve">. </w:t>
      </w:r>
    </w:p>
    <w:p w14:paraId="64EFC240" w14:textId="77777777" w:rsidR="007A77AE" w:rsidRDefault="007A77AE" w:rsidP="00335343">
      <w:pPr>
        <w:rPr>
          <w:rFonts w:asciiTheme="minorHAnsi" w:eastAsia="Yu Gothic Light" w:hAnsiTheme="minorHAnsi" w:cstheme="minorHAnsi"/>
          <w:color w:val="000000" w:themeColor="text1"/>
        </w:rPr>
      </w:pPr>
    </w:p>
    <w:p w14:paraId="4D13E25D" w14:textId="77777777" w:rsidR="007A77AE" w:rsidRDefault="007A77AE" w:rsidP="00335343">
      <w:pPr>
        <w:rPr>
          <w:rFonts w:asciiTheme="minorHAnsi" w:eastAsia="Yu Gothic Light" w:hAnsiTheme="minorHAnsi" w:cstheme="minorHAnsi"/>
          <w:color w:val="000000" w:themeColor="text1"/>
        </w:rPr>
      </w:pPr>
    </w:p>
    <w:p w14:paraId="62ECB328" w14:textId="5CFC108D" w:rsidR="00335343" w:rsidRPr="00116210" w:rsidRDefault="00335343" w:rsidP="00335343">
      <w:p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lastRenderedPageBreak/>
        <w:t xml:space="preserve"> </w:t>
      </w:r>
    </w:p>
    <w:p w14:paraId="14CA33F0" w14:textId="5A3BEB22" w:rsidR="00BE6BCA"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116210">
        <w:rPr>
          <w:rFonts w:asciiTheme="minorHAnsi" w:eastAsia="Yu Gothic Light" w:hAnsiTheme="minorHAnsi" w:cstheme="minorHAnsi"/>
          <w:b/>
          <w:color w:val="000000" w:themeColor="text1"/>
        </w:rPr>
        <w:t>Accounts Officer</w:t>
      </w:r>
      <w:r>
        <w:rPr>
          <w:rFonts w:asciiTheme="minorHAnsi" w:eastAsia="Yu Gothic Light" w:hAnsiTheme="minorHAnsi" w:cstheme="minorHAnsi"/>
          <w:b/>
          <w:color w:val="000000" w:themeColor="text1"/>
        </w:rPr>
        <w:t>, Payable</w:t>
      </w:r>
      <w:r w:rsidRPr="00116210">
        <w:rPr>
          <w:rFonts w:asciiTheme="minorHAnsi" w:eastAsia="Yu Gothic Light" w:hAnsiTheme="minorHAnsi" w:cstheme="minorHAnsi"/>
          <w:b/>
          <w:color w:val="000000" w:themeColor="text1"/>
        </w:rPr>
        <w:tab/>
      </w:r>
    </w:p>
    <w:p w14:paraId="60371566" w14:textId="72A99D08" w:rsidR="007A77AE" w:rsidRPr="007A77AE" w:rsidRDefault="00BE6BCA" w:rsidP="00BE6BCA">
      <w:pPr>
        <w:rPr>
          <w:rFonts w:asciiTheme="minorHAnsi" w:hAnsiTheme="minorHAnsi" w:cstheme="minorHAnsi"/>
          <w:color w:val="000000" w:themeColor="text1"/>
        </w:rPr>
      </w:pPr>
      <w:r>
        <w:rPr>
          <w:rFonts w:asciiTheme="minorHAnsi" w:eastAsia="Yu Gothic Light" w:hAnsiTheme="minorHAnsi" w:cstheme="minorHAnsi"/>
          <w:b/>
          <w:color w:val="000000" w:themeColor="text1"/>
        </w:rPr>
        <w:t xml:space="preserve">Company: </w:t>
      </w:r>
      <w:r w:rsidR="007A77AE" w:rsidRPr="007A77AE">
        <w:rPr>
          <w:rFonts w:asciiTheme="minorHAnsi" w:eastAsia="Yu Gothic Light" w:hAnsiTheme="minorHAnsi" w:cstheme="minorHAnsi"/>
          <w:bCs/>
          <w:color w:val="000000" w:themeColor="text1"/>
        </w:rPr>
        <w:t>CP</w:t>
      </w:r>
      <w:r w:rsidR="007A77AE">
        <w:rPr>
          <w:rFonts w:asciiTheme="minorHAnsi" w:eastAsia="Yu Gothic Light" w:hAnsiTheme="minorHAnsi" w:cstheme="minorHAnsi"/>
          <w:b/>
          <w:color w:val="000000" w:themeColor="text1"/>
        </w:rPr>
        <w:t xml:space="preserve"> </w:t>
      </w:r>
      <w:r w:rsidR="007A77AE" w:rsidRPr="00116210">
        <w:rPr>
          <w:rFonts w:asciiTheme="minorHAnsi" w:eastAsia="Yu Gothic Light" w:hAnsiTheme="minorHAnsi" w:cstheme="minorHAnsi"/>
          <w:color w:val="000000" w:themeColor="text1"/>
        </w:rPr>
        <w:t>Bangladesh Co.</w:t>
      </w:r>
      <w:r w:rsidR="007A77AE">
        <w:rPr>
          <w:rFonts w:asciiTheme="minorHAnsi" w:eastAsia="Yu Gothic Light" w:hAnsiTheme="minorHAnsi" w:cstheme="minorHAnsi"/>
          <w:color w:val="000000" w:themeColor="text1"/>
        </w:rPr>
        <w:t xml:space="preserve"> </w:t>
      </w:r>
      <w:r w:rsidR="007A77AE" w:rsidRPr="00116210">
        <w:rPr>
          <w:rFonts w:asciiTheme="minorHAnsi" w:eastAsia="Yu Gothic Light" w:hAnsiTheme="minorHAnsi" w:cstheme="minorHAnsi"/>
          <w:color w:val="000000" w:themeColor="text1"/>
        </w:rPr>
        <w:t>Ltd.</w:t>
      </w:r>
      <w:r w:rsidR="007A77AE">
        <w:rPr>
          <w:rFonts w:asciiTheme="minorHAnsi" w:eastAsia="Yu Gothic Light" w:hAnsiTheme="minorHAnsi" w:cstheme="minorHAnsi"/>
          <w:color w:val="000000" w:themeColor="text1"/>
        </w:rPr>
        <w:t xml:space="preserve"> </w:t>
      </w:r>
      <w:hyperlink r:id="rId12" w:history="1">
        <w:r w:rsidR="007A77AE" w:rsidRPr="00116210">
          <w:rPr>
            <w:rStyle w:val="Hyperlink"/>
            <w:rFonts w:asciiTheme="minorHAnsi" w:hAnsiTheme="minorHAnsi" w:cstheme="minorHAnsi"/>
            <w:color w:val="000000" w:themeColor="text1"/>
            <w:u w:val="none"/>
          </w:rPr>
          <w:t>www.cpbangladesh.com</w:t>
        </w:r>
      </w:hyperlink>
    </w:p>
    <w:p w14:paraId="5E256529" w14:textId="0CACB4CD" w:rsidR="00BE6BCA" w:rsidRPr="00116210" w:rsidRDefault="00BE6BCA" w:rsidP="00BE6BCA">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007A77AE" w:rsidRPr="00116210">
        <w:rPr>
          <w:rFonts w:asciiTheme="minorHAnsi" w:eastAsia="Yu Gothic Light" w:hAnsiTheme="minorHAnsi" w:cstheme="minorHAnsi"/>
          <w:color w:val="000000" w:themeColor="text1"/>
        </w:rPr>
        <w:t>Mar</w:t>
      </w:r>
      <w:r w:rsidR="007A77AE">
        <w:rPr>
          <w:rFonts w:asciiTheme="minorHAnsi" w:eastAsia="Yu Gothic Light" w:hAnsiTheme="minorHAnsi" w:cstheme="minorHAnsi"/>
          <w:color w:val="000000" w:themeColor="text1"/>
        </w:rPr>
        <w:t>ch</w:t>
      </w:r>
      <w:r w:rsidR="007A77AE" w:rsidRPr="00116210">
        <w:rPr>
          <w:rFonts w:asciiTheme="minorHAnsi" w:eastAsia="Yu Gothic Light" w:hAnsiTheme="minorHAnsi" w:cstheme="minorHAnsi"/>
          <w:color w:val="000000" w:themeColor="text1"/>
        </w:rPr>
        <w:t>-2003 to Nov</w:t>
      </w:r>
      <w:r w:rsidR="007A77AE">
        <w:rPr>
          <w:rFonts w:asciiTheme="minorHAnsi" w:eastAsia="Yu Gothic Light" w:hAnsiTheme="minorHAnsi" w:cstheme="minorHAnsi"/>
          <w:color w:val="000000" w:themeColor="text1"/>
        </w:rPr>
        <w:t>ember</w:t>
      </w:r>
      <w:r w:rsidR="007A77AE" w:rsidRPr="00116210">
        <w:rPr>
          <w:rFonts w:asciiTheme="minorHAnsi" w:eastAsia="Yu Gothic Light" w:hAnsiTheme="minorHAnsi" w:cstheme="minorHAnsi"/>
          <w:color w:val="000000" w:themeColor="text1"/>
        </w:rPr>
        <w:t>-2003</w:t>
      </w:r>
    </w:p>
    <w:p w14:paraId="28B09229" w14:textId="77777777" w:rsidR="007A77AE" w:rsidRPr="00116210" w:rsidRDefault="00BE6BCA" w:rsidP="007A77AE">
      <w:pPr>
        <w:rPr>
          <w:rFonts w:asciiTheme="minorHAnsi" w:eastAsia="Yu Gothic Light" w:hAnsiTheme="minorHAnsi" w:cstheme="minorHAnsi"/>
          <w:color w:val="000000" w:themeColor="text1"/>
          <w:shd w:val="clear" w:color="auto" w:fill="FFFFFF"/>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007A77AE" w:rsidRPr="00116210">
        <w:rPr>
          <w:rFonts w:asciiTheme="minorHAnsi" w:eastAsia="Yu Gothic Light" w:hAnsiTheme="minorHAnsi" w:cstheme="minorHAnsi"/>
          <w:color w:val="000000" w:themeColor="text1"/>
          <w:shd w:val="clear" w:color="auto" w:fill="FFFFFF"/>
        </w:rPr>
        <w:t>House 28, Alaol Avenue, Sector 6, Uttara Dhaka 1230, Bangladesh.</w:t>
      </w:r>
    </w:p>
    <w:p w14:paraId="796B3207" w14:textId="77777777" w:rsidR="00335343" w:rsidRPr="00116210" w:rsidRDefault="00335343" w:rsidP="00335343">
      <w:pPr>
        <w:rPr>
          <w:rStyle w:val="Hyperlink"/>
          <w:rFonts w:asciiTheme="minorHAnsi" w:hAnsiTheme="minorHAnsi" w:cstheme="minorHAnsi"/>
          <w:color w:val="000000" w:themeColor="text1"/>
          <w:u w:val="none"/>
        </w:rPr>
      </w:pPr>
    </w:p>
    <w:p w14:paraId="206B1E3F" w14:textId="77777777" w:rsidR="00823174" w:rsidRPr="00116210" w:rsidRDefault="00823174" w:rsidP="00823174">
      <w:pPr>
        <w:suppressAutoHyphens w:val="0"/>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Achievement:</w:t>
      </w:r>
    </w:p>
    <w:p w14:paraId="48741959" w14:textId="2A238F2D" w:rsidR="00F55B6A" w:rsidRPr="00116210" w:rsidRDefault="00823174" w:rsidP="004E7D63">
      <w:pPr>
        <w:pStyle w:val="ListParagraph"/>
        <w:numPr>
          <w:ilvl w:val="0"/>
          <w:numId w:val="43"/>
        </w:numPr>
        <w:suppressAutoHyphens w:val="0"/>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and </w:t>
      </w:r>
      <w:r w:rsidR="00390B4A" w:rsidRPr="00116210">
        <w:rPr>
          <w:rFonts w:asciiTheme="minorHAnsi" w:eastAsia="Yu Gothic Light" w:hAnsiTheme="minorHAnsi" w:cstheme="minorHAnsi"/>
          <w:color w:val="000000" w:themeColor="text1"/>
        </w:rPr>
        <w:t>redesign</w:t>
      </w:r>
      <w:r w:rsidRPr="00116210">
        <w:rPr>
          <w:rFonts w:asciiTheme="minorHAnsi" w:eastAsia="Yu Gothic Light" w:hAnsiTheme="minorHAnsi" w:cstheme="minorHAnsi"/>
          <w:color w:val="000000" w:themeColor="text1"/>
        </w:rPr>
        <w:t xml:space="preserve"> payables </w:t>
      </w:r>
      <w:r w:rsidR="00A0131C" w:rsidRPr="00116210">
        <w:rPr>
          <w:rFonts w:asciiTheme="minorHAnsi" w:eastAsia="Yu Gothic Light" w:hAnsiTheme="minorHAnsi" w:cstheme="minorHAnsi"/>
          <w:color w:val="000000" w:themeColor="text1"/>
        </w:rPr>
        <w:t>transaction</w:t>
      </w:r>
      <w:r w:rsidRPr="00116210">
        <w:rPr>
          <w:rFonts w:asciiTheme="minorHAnsi" w:eastAsia="Yu Gothic Light" w:hAnsiTheme="minorHAnsi" w:cstheme="minorHAnsi"/>
          <w:color w:val="000000" w:themeColor="text1"/>
        </w:rPr>
        <w:t xml:space="preserve"> processing tool</w:t>
      </w:r>
      <w:r w:rsidR="00390B4A" w:rsidRPr="00116210">
        <w:rPr>
          <w:rFonts w:asciiTheme="minorHAnsi" w:eastAsia="Yu Gothic Light" w:hAnsiTheme="minorHAnsi" w:cstheme="minorHAnsi"/>
          <w:color w:val="000000" w:themeColor="text1"/>
        </w:rPr>
        <w:t xml:space="preserve"> using Visual Basic</w:t>
      </w:r>
      <w:r w:rsidR="00F55B6A" w:rsidRPr="00116210">
        <w:rPr>
          <w:rFonts w:asciiTheme="minorHAnsi" w:eastAsia="Yu Gothic Light" w:hAnsiTheme="minorHAnsi" w:cstheme="minorHAnsi"/>
          <w:color w:val="000000" w:themeColor="text1"/>
        </w:rPr>
        <w:t>.</w:t>
      </w:r>
    </w:p>
    <w:p w14:paraId="28FD4998" w14:textId="7CD81AEE" w:rsidR="00335343" w:rsidRPr="00116210" w:rsidRDefault="00335343" w:rsidP="004E7D63">
      <w:pPr>
        <w:pStyle w:val="ListParagraph"/>
        <w:numPr>
          <w:ilvl w:val="0"/>
          <w:numId w:val="43"/>
        </w:numPr>
        <w:rPr>
          <w:rFonts w:asciiTheme="minorHAnsi" w:eastAsia="Yu Gothic Light" w:hAnsiTheme="minorHAnsi" w:cstheme="minorHAnsi"/>
          <w:color w:val="000000" w:themeColor="text1"/>
        </w:rPr>
      </w:pPr>
      <w:r w:rsidRPr="00116210">
        <w:rPr>
          <w:rFonts w:asciiTheme="minorHAnsi" w:eastAsia="Yu Gothic Light" w:hAnsiTheme="minorHAnsi" w:cstheme="minorHAnsi"/>
          <w:color w:val="000000" w:themeColor="text1"/>
        </w:rPr>
        <w:t xml:space="preserve">Developed customized Chat Server and Client for company using Visual Basic.  </w:t>
      </w:r>
    </w:p>
    <w:p w14:paraId="728A354F" w14:textId="77777777" w:rsidR="007A77AE" w:rsidRDefault="007A77AE" w:rsidP="007A77AE">
      <w:pPr>
        <w:rPr>
          <w:rFonts w:asciiTheme="minorHAnsi" w:eastAsia="Yu Gothic Light" w:hAnsiTheme="minorHAnsi" w:cstheme="minorHAnsi"/>
          <w:b/>
          <w:bCs/>
          <w:color w:val="000000" w:themeColor="text1"/>
        </w:rPr>
      </w:pPr>
    </w:p>
    <w:p w14:paraId="4AE9FADF" w14:textId="10930096" w:rsidR="007A77AE" w:rsidRDefault="007A77AE" w:rsidP="007A77AE">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Job Title: </w:t>
      </w:r>
      <w:r w:rsidRPr="00116210">
        <w:rPr>
          <w:rFonts w:asciiTheme="minorHAnsi" w:eastAsia="Yu Gothic Light" w:hAnsiTheme="minorHAnsi" w:cstheme="minorHAnsi"/>
          <w:b/>
          <w:color w:val="000000" w:themeColor="text1"/>
        </w:rPr>
        <w:t>Instructor of Visual Basic programming Language (Part time),</w:t>
      </w:r>
    </w:p>
    <w:p w14:paraId="0D4A0CAA" w14:textId="4D689551" w:rsidR="007A77AE" w:rsidRPr="007A77AE" w:rsidRDefault="007A77AE" w:rsidP="007A77AE">
      <w:pPr>
        <w:rPr>
          <w:rFonts w:asciiTheme="minorHAnsi" w:eastAsia="Yu Gothic Light" w:hAnsiTheme="minorHAnsi" w:cstheme="minorHAnsi"/>
          <w:color w:val="000000" w:themeColor="text1"/>
        </w:rPr>
      </w:pPr>
      <w:r>
        <w:rPr>
          <w:rFonts w:asciiTheme="minorHAnsi" w:eastAsia="Yu Gothic Light" w:hAnsiTheme="minorHAnsi" w:cstheme="minorHAnsi"/>
          <w:b/>
          <w:color w:val="000000" w:themeColor="text1"/>
        </w:rPr>
        <w:t xml:space="preserve">Company: </w:t>
      </w:r>
      <w:r w:rsidRPr="00116210">
        <w:rPr>
          <w:rFonts w:asciiTheme="minorHAnsi" w:eastAsia="Yu Gothic Light" w:hAnsiTheme="minorHAnsi" w:cstheme="minorHAnsi"/>
          <w:color w:val="000000" w:themeColor="text1"/>
        </w:rPr>
        <w:t>Dhaka University Computer Association</w:t>
      </w:r>
    </w:p>
    <w:p w14:paraId="6CD48C74" w14:textId="70574644" w:rsidR="007A77AE" w:rsidRPr="00116210" w:rsidRDefault="007A77AE" w:rsidP="007A77AE">
      <w:pPr>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Duration: </w:t>
      </w:r>
      <w:r w:rsidRPr="00116210">
        <w:rPr>
          <w:rFonts w:asciiTheme="minorHAnsi" w:eastAsia="Yu Gothic Light" w:hAnsiTheme="minorHAnsi" w:cstheme="minorHAnsi"/>
          <w:color w:val="000000" w:themeColor="text1"/>
        </w:rPr>
        <w:t>Jan</w:t>
      </w:r>
      <w:r>
        <w:rPr>
          <w:rFonts w:asciiTheme="minorHAnsi" w:eastAsia="Yu Gothic Light" w:hAnsiTheme="minorHAnsi" w:cstheme="minorHAnsi"/>
          <w:color w:val="000000" w:themeColor="text1"/>
        </w:rPr>
        <w:t>uary</w:t>
      </w:r>
      <w:r w:rsidRPr="00116210">
        <w:rPr>
          <w:rFonts w:asciiTheme="minorHAnsi" w:eastAsia="Yu Gothic Light" w:hAnsiTheme="minorHAnsi" w:cstheme="minorHAnsi"/>
          <w:color w:val="000000" w:themeColor="text1"/>
        </w:rPr>
        <w:t>-1999 to Jul</w:t>
      </w:r>
      <w:r>
        <w:rPr>
          <w:rFonts w:asciiTheme="minorHAnsi" w:eastAsia="Yu Gothic Light" w:hAnsiTheme="minorHAnsi" w:cstheme="minorHAnsi"/>
          <w:color w:val="000000" w:themeColor="text1"/>
        </w:rPr>
        <w:t>y</w:t>
      </w:r>
      <w:r w:rsidRPr="00116210">
        <w:rPr>
          <w:rFonts w:asciiTheme="minorHAnsi" w:eastAsia="Yu Gothic Light" w:hAnsiTheme="minorHAnsi" w:cstheme="minorHAnsi"/>
          <w:color w:val="000000" w:themeColor="text1"/>
        </w:rPr>
        <w:t>-2002</w:t>
      </w:r>
    </w:p>
    <w:p w14:paraId="5266D2A8" w14:textId="0CAE4D5D" w:rsidR="00AB2275" w:rsidRDefault="007A77AE" w:rsidP="00AB2275">
      <w:pPr>
        <w:rPr>
          <w:rFonts w:asciiTheme="minorHAnsi" w:eastAsia="Yu Gothic Light" w:hAnsiTheme="minorHAnsi" w:cstheme="minorHAnsi"/>
          <w:color w:val="000000" w:themeColor="text1"/>
          <w:shd w:val="clear" w:color="auto" w:fill="FFFFFF"/>
        </w:rPr>
      </w:pPr>
      <w:r w:rsidRPr="00BE6BCA">
        <w:rPr>
          <w:rFonts w:asciiTheme="minorHAnsi" w:eastAsia="Yu Gothic Light" w:hAnsiTheme="minorHAnsi" w:cstheme="minorHAnsi"/>
          <w:b/>
          <w:bCs/>
          <w:color w:val="000000" w:themeColor="text1"/>
        </w:rPr>
        <w:t>Location</w:t>
      </w:r>
      <w:r>
        <w:rPr>
          <w:rFonts w:asciiTheme="minorHAnsi" w:eastAsia="Yu Gothic Light" w:hAnsiTheme="minorHAnsi" w:cstheme="minorHAnsi"/>
          <w:color w:val="000000" w:themeColor="text1"/>
        </w:rPr>
        <w:t xml:space="preserve">: </w:t>
      </w:r>
      <w:r w:rsidRPr="00116210">
        <w:rPr>
          <w:rFonts w:asciiTheme="minorHAnsi" w:eastAsia="Yu Gothic Light" w:hAnsiTheme="minorHAnsi" w:cstheme="minorHAnsi"/>
          <w:color w:val="000000" w:themeColor="text1"/>
          <w:shd w:val="clear" w:color="auto" w:fill="FFFFFF"/>
        </w:rPr>
        <w:t>University of Dhaka, Bangladesh</w:t>
      </w:r>
    </w:p>
    <w:p w14:paraId="5375AD36" w14:textId="77777777" w:rsidR="007A77AE" w:rsidRPr="00116210" w:rsidRDefault="007A77AE" w:rsidP="00AB2275">
      <w:pPr>
        <w:rPr>
          <w:rStyle w:val="Hyperlink"/>
          <w:rFonts w:asciiTheme="minorHAnsi" w:hAnsiTheme="minorHAnsi" w:cstheme="minorHAnsi"/>
          <w:color w:val="000000" w:themeColor="text1"/>
          <w:u w:val="none"/>
        </w:rPr>
      </w:pPr>
    </w:p>
    <w:p w14:paraId="4DAC487A" w14:textId="77777777" w:rsidR="00E12E8D" w:rsidRPr="00116210" w:rsidRDefault="00E12E8D" w:rsidP="00390B4A">
      <w:pPr>
        <w:suppressAutoHyphens w:val="0"/>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Achievement:</w:t>
      </w:r>
    </w:p>
    <w:p w14:paraId="234E3660" w14:textId="3D0EF1C9" w:rsidR="0099167D" w:rsidRPr="00A70137" w:rsidRDefault="00390B4A" w:rsidP="00692115">
      <w:pPr>
        <w:pStyle w:val="ListParagraph"/>
        <w:numPr>
          <w:ilvl w:val="0"/>
          <w:numId w:val="42"/>
        </w:numPr>
        <w:suppressAutoHyphens w:val="0"/>
        <w:rPr>
          <w:rFonts w:asciiTheme="minorHAnsi" w:eastAsia="Yu Gothic Light" w:hAnsiTheme="minorHAnsi" w:cstheme="minorHAnsi"/>
          <w:color w:val="000000" w:themeColor="text1"/>
        </w:rPr>
      </w:pPr>
      <w:r w:rsidRPr="00A70137">
        <w:rPr>
          <w:rFonts w:asciiTheme="minorHAnsi" w:eastAsia="Yu Gothic Light" w:hAnsiTheme="minorHAnsi" w:cstheme="minorHAnsi"/>
          <w:color w:val="000000" w:themeColor="text1"/>
        </w:rPr>
        <w:t xml:space="preserve">Taught Visual Basic programming language along with SQL Server and Access Database, resulting many </w:t>
      </w:r>
      <w:r w:rsidR="00E12E8D" w:rsidRPr="00A70137">
        <w:rPr>
          <w:rFonts w:asciiTheme="minorHAnsi" w:eastAsia="Yu Gothic Light" w:hAnsiTheme="minorHAnsi" w:cstheme="minorHAnsi"/>
          <w:color w:val="000000" w:themeColor="text1"/>
        </w:rPr>
        <w:t xml:space="preserve">students </w:t>
      </w:r>
      <w:r w:rsidRPr="00A70137">
        <w:rPr>
          <w:rFonts w:asciiTheme="minorHAnsi" w:eastAsia="Yu Gothic Light" w:hAnsiTheme="minorHAnsi" w:cstheme="minorHAnsi"/>
          <w:color w:val="000000" w:themeColor="text1"/>
        </w:rPr>
        <w:t>had started a</w:t>
      </w:r>
      <w:r w:rsidR="00E12E8D" w:rsidRPr="00A70137">
        <w:rPr>
          <w:rFonts w:asciiTheme="minorHAnsi" w:eastAsia="Yu Gothic Light" w:hAnsiTheme="minorHAnsi" w:cstheme="minorHAnsi"/>
          <w:color w:val="000000" w:themeColor="text1"/>
        </w:rPr>
        <w:t xml:space="preserve"> career </w:t>
      </w:r>
      <w:r w:rsidRPr="00A70137">
        <w:rPr>
          <w:rFonts w:asciiTheme="minorHAnsi" w:eastAsia="Yu Gothic Light" w:hAnsiTheme="minorHAnsi" w:cstheme="minorHAnsi"/>
          <w:color w:val="000000" w:themeColor="text1"/>
        </w:rPr>
        <w:t>in professional Visual Basic development</w:t>
      </w:r>
      <w:r w:rsidR="00E12E8D" w:rsidRPr="00A70137">
        <w:rPr>
          <w:rFonts w:asciiTheme="minorHAnsi" w:eastAsia="Yu Gothic Light" w:hAnsiTheme="minorHAnsi" w:cstheme="minorHAnsi"/>
          <w:color w:val="000000" w:themeColor="text1"/>
        </w:rPr>
        <w:t>.</w:t>
      </w:r>
    </w:p>
    <w:p w14:paraId="61F46915" w14:textId="7E4F9F05" w:rsidR="007262EA" w:rsidRDefault="007262EA" w:rsidP="00E905B2">
      <w:pPr>
        <w:jc w:val="left"/>
        <w:rPr>
          <w:rFonts w:asciiTheme="minorHAnsi" w:eastAsia="Yu Gothic Light" w:hAnsiTheme="minorHAnsi" w:cstheme="minorHAnsi"/>
          <w:color w:val="000000" w:themeColor="text1"/>
        </w:rPr>
      </w:pPr>
    </w:p>
    <w:p w14:paraId="4F947023" w14:textId="0C9EC928" w:rsidR="00384F05" w:rsidRDefault="00384F05" w:rsidP="00E905B2">
      <w:pPr>
        <w:jc w:val="left"/>
        <w:rPr>
          <w:rFonts w:asciiTheme="minorHAnsi" w:eastAsia="Yu Gothic Light" w:hAnsiTheme="minorHAnsi" w:cstheme="minorHAnsi"/>
          <w:color w:val="000000" w:themeColor="text1"/>
        </w:rPr>
      </w:pPr>
    </w:p>
    <w:p w14:paraId="2E6DE795" w14:textId="77777777" w:rsidR="00384F05"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ML CERTIFICATIONS:</w:t>
      </w:r>
    </w:p>
    <w:p w14:paraId="4959FFB8" w14:textId="25A8700A" w:rsidR="00384F05" w:rsidRDefault="00384F05" w:rsidP="00384F05">
      <w:pPr>
        <w:jc w:val="left"/>
        <w:rPr>
          <w:rFonts w:asciiTheme="minorHAnsi" w:eastAsia="Yu Gothic Light" w:hAnsiTheme="minorHAnsi" w:cstheme="minorHAnsi"/>
          <w:b/>
          <w:color w:val="000000" w:themeColor="text1"/>
        </w:rPr>
      </w:pPr>
      <w:r w:rsidRPr="00A70137">
        <w:rPr>
          <w:rFonts w:asciiTheme="minorHAnsi" w:eastAsia="Yu Gothic Light" w:hAnsiTheme="minorHAnsi" w:cstheme="minorHAnsi"/>
          <w:b/>
          <w:color w:val="000000" w:themeColor="text1"/>
        </w:rPr>
        <w:t>Specialization Certificate - Generative Adversarial Networks (</w:t>
      </w:r>
      <w:r w:rsidR="00A0131C" w:rsidRPr="00A70137">
        <w:rPr>
          <w:rFonts w:asciiTheme="minorHAnsi" w:eastAsia="Yu Gothic Light" w:hAnsiTheme="minorHAnsi" w:cstheme="minorHAnsi"/>
          <w:b/>
          <w:color w:val="000000" w:themeColor="text1"/>
        </w:rPr>
        <w:t>GANs)</w:t>
      </w:r>
      <w:r w:rsidR="00A0131C">
        <w:rPr>
          <w:rFonts w:asciiTheme="minorHAnsi" w:eastAsia="Yu Gothic Light" w:hAnsiTheme="minorHAnsi" w:cstheme="minorHAnsi"/>
          <w:b/>
          <w:color w:val="000000" w:themeColor="text1"/>
        </w:rPr>
        <w:t xml:space="preserve">  </w:t>
      </w:r>
      <w:r>
        <w:rPr>
          <w:rFonts w:asciiTheme="minorHAnsi" w:eastAsia="Yu Gothic Light" w:hAnsiTheme="minorHAnsi" w:cstheme="minorHAnsi"/>
          <w:b/>
          <w:color w:val="000000" w:themeColor="text1"/>
        </w:rPr>
        <w:t xml:space="preserve">  </w:t>
      </w:r>
      <w:r w:rsidR="00A0131C">
        <w:rPr>
          <w:rFonts w:asciiTheme="minorHAnsi" w:eastAsia="Yu Gothic Light" w:hAnsiTheme="minorHAnsi" w:cstheme="minorHAnsi"/>
          <w:b/>
          <w:color w:val="000000" w:themeColor="text1"/>
        </w:rPr>
        <w:t xml:space="preserve"> </w:t>
      </w:r>
      <w:r>
        <w:rPr>
          <w:rFonts w:asciiTheme="minorHAnsi" w:eastAsia="Yu Gothic Light" w:hAnsiTheme="minorHAnsi" w:cstheme="minorHAnsi"/>
          <w:b/>
          <w:color w:val="000000" w:themeColor="text1"/>
        </w:rPr>
        <w:t xml:space="preserve">  </w:t>
      </w:r>
      <w:r>
        <w:rPr>
          <w:rFonts w:asciiTheme="minorHAnsi" w:eastAsia="Yu Gothic Light" w:hAnsiTheme="minorHAnsi" w:cstheme="minorHAnsi"/>
          <w:bCs/>
          <w:color w:val="000000" w:themeColor="text1"/>
        </w:rPr>
        <w:t>Nov-2022 to Dec-2022</w:t>
      </w:r>
    </w:p>
    <w:p w14:paraId="1CB3FF5A" w14:textId="77777777" w:rsidR="00384F05" w:rsidRPr="00A70137"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 </w:t>
      </w:r>
      <w:r w:rsidRPr="00C668AB">
        <w:rPr>
          <w:rFonts w:asciiTheme="minorHAnsi" w:eastAsia="Yu Gothic Light" w:hAnsiTheme="minorHAnsi" w:cstheme="minorHAnsi"/>
          <w:bCs/>
          <w:color w:val="000000" w:themeColor="text1"/>
        </w:rPr>
        <w:t>DeepLearning.AI</w:t>
      </w:r>
      <w:r>
        <w:rPr>
          <w:rFonts w:asciiTheme="minorHAnsi" w:eastAsia="Yu Gothic Light" w:hAnsiTheme="minorHAnsi" w:cstheme="minorHAnsi"/>
          <w:bCs/>
          <w:color w:val="000000" w:themeColor="text1"/>
        </w:rPr>
        <w:t xml:space="preserve"> (C</w:t>
      </w:r>
      <w:r w:rsidRPr="00D10928">
        <w:rPr>
          <w:rFonts w:asciiTheme="minorHAnsi" w:eastAsia="Yu Gothic Light" w:hAnsiTheme="minorHAnsi" w:cstheme="minorHAnsi"/>
          <w:bCs/>
          <w:color w:val="000000" w:themeColor="text1"/>
        </w:rPr>
        <w:t>oursera</w:t>
      </w:r>
      <w:r>
        <w:rPr>
          <w:rFonts w:asciiTheme="minorHAnsi" w:eastAsia="Yu Gothic Light" w:hAnsiTheme="minorHAnsi" w:cstheme="minorHAnsi"/>
          <w:bCs/>
          <w:color w:val="000000" w:themeColor="text1"/>
        </w:rPr>
        <w:t>)</w:t>
      </w:r>
    </w:p>
    <w:p w14:paraId="4057DA70" w14:textId="77777777" w:rsidR="00384F05" w:rsidRDefault="00384F05" w:rsidP="00384F05">
      <w:pPr>
        <w:jc w:val="left"/>
        <w:rPr>
          <w:rFonts w:asciiTheme="minorHAnsi" w:eastAsia="Yu Gothic Light" w:hAnsiTheme="minorHAnsi" w:cstheme="minorHAnsi"/>
          <w:b/>
          <w:color w:val="000000" w:themeColor="text1"/>
        </w:rPr>
      </w:pPr>
      <w:r w:rsidRPr="00A70137">
        <w:rPr>
          <w:rFonts w:asciiTheme="minorHAnsi" w:eastAsia="Yu Gothic Light" w:hAnsiTheme="minorHAnsi" w:cstheme="minorHAnsi"/>
          <w:b/>
          <w:color w:val="000000" w:themeColor="text1"/>
        </w:rPr>
        <w:t>Specialization Certificate - TensorFlow: Advanced Techniques</w:t>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t xml:space="preserve"> </w:t>
      </w:r>
      <w:r>
        <w:rPr>
          <w:rFonts w:asciiTheme="minorHAnsi" w:eastAsia="Yu Gothic Light" w:hAnsiTheme="minorHAnsi" w:cstheme="minorHAnsi"/>
          <w:bCs/>
          <w:color w:val="000000" w:themeColor="text1"/>
        </w:rPr>
        <w:t>Jul-2022 to Oct-2022</w:t>
      </w:r>
    </w:p>
    <w:p w14:paraId="0563E41E" w14:textId="77777777" w:rsidR="00384F05"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 </w:t>
      </w:r>
      <w:r w:rsidRPr="00C668AB">
        <w:rPr>
          <w:rFonts w:asciiTheme="minorHAnsi" w:eastAsia="Yu Gothic Light" w:hAnsiTheme="minorHAnsi" w:cstheme="minorHAnsi"/>
          <w:bCs/>
          <w:color w:val="000000" w:themeColor="text1"/>
        </w:rPr>
        <w:t>DeepLearning.AI</w:t>
      </w:r>
      <w:r>
        <w:rPr>
          <w:rFonts w:asciiTheme="minorHAnsi" w:eastAsia="Yu Gothic Light" w:hAnsiTheme="minorHAnsi" w:cstheme="minorHAnsi"/>
          <w:bCs/>
          <w:color w:val="000000" w:themeColor="text1"/>
        </w:rPr>
        <w:t xml:space="preserve"> (C</w:t>
      </w:r>
      <w:r w:rsidRPr="00D10928">
        <w:rPr>
          <w:rFonts w:asciiTheme="minorHAnsi" w:eastAsia="Yu Gothic Light" w:hAnsiTheme="minorHAnsi" w:cstheme="minorHAnsi"/>
          <w:bCs/>
          <w:color w:val="000000" w:themeColor="text1"/>
        </w:rPr>
        <w:t>oursera</w:t>
      </w:r>
      <w:r>
        <w:rPr>
          <w:rFonts w:asciiTheme="minorHAnsi" w:eastAsia="Yu Gothic Light" w:hAnsiTheme="minorHAnsi" w:cstheme="minorHAnsi"/>
          <w:bCs/>
          <w:color w:val="000000" w:themeColor="text1"/>
        </w:rPr>
        <w:t>)</w:t>
      </w:r>
    </w:p>
    <w:p w14:paraId="6432F5D0" w14:textId="77777777" w:rsidR="00384F05" w:rsidRDefault="00384F05" w:rsidP="00384F05">
      <w:pPr>
        <w:jc w:val="left"/>
        <w:rPr>
          <w:rFonts w:asciiTheme="minorHAnsi" w:eastAsia="Yu Gothic Light" w:hAnsiTheme="minorHAnsi" w:cstheme="minorHAnsi"/>
          <w:b/>
          <w:color w:val="000000" w:themeColor="text1"/>
        </w:rPr>
      </w:pPr>
      <w:r w:rsidRPr="00A70137">
        <w:rPr>
          <w:rFonts w:asciiTheme="minorHAnsi" w:eastAsia="Yu Gothic Light" w:hAnsiTheme="minorHAnsi" w:cstheme="minorHAnsi"/>
          <w:b/>
          <w:color w:val="000000" w:themeColor="text1"/>
        </w:rPr>
        <w:t>Specialization Certificate - DeepLearning.AI TensorFlow Developer</w:t>
      </w:r>
      <w:r>
        <w:rPr>
          <w:rFonts w:asciiTheme="minorHAnsi" w:eastAsia="Yu Gothic Light" w:hAnsiTheme="minorHAnsi" w:cstheme="minorHAnsi"/>
          <w:b/>
          <w:color w:val="000000" w:themeColor="text1"/>
        </w:rPr>
        <w:tab/>
      </w:r>
      <w:r>
        <w:rPr>
          <w:rFonts w:asciiTheme="minorHAnsi" w:eastAsia="Yu Gothic Light" w:hAnsiTheme="minorHAnsi" w:cstheme="minorHAnsi"/>
          <w:bCs/>
          <w:color w:val="000000" w:themeColor="text1"/>
        </w:rPr>
        <w:t>Feb-2022 to Jun-2022</w:t>
      </w:r>
    </w:p>
    <w:p w14:paraId="120D1F22" w14:textId="77777777" w:rsidR="00384F05"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 </w:t>
      </w:r>
      <w:r w:rsidRPr="00C668AB">
        <w:rPr>
          <w:rFonts w:asciiTheme="minorHAnsi" w:eastAsia="Yu Gothic Light" w:hAnsiTheme="minorHAnsi" w:cstheme="minorHAnsi"/>
          <w:bCs/>
          <w:color w:val="000000" w:themeColor="text1"/>
        </w:rPr>
        <w:t>DeepLearning.AI</w:t>
      </w:r>
      <w:r>
        <w:rPr>
          <w:rFonts w:asciiTheme="minorHAnsi" w:eastAsia="Yu Gothic Light" w:hAnsiTheme="minorHAnsi" w:cstheme="minorHAnsi"/>
          <w:bCs/>
          <w:color w:val="000000" w:themeColor="text1"/>
        </w:rPr>
        <w:t xml:space="preserve"> (C</w:t>
      </w:r>
      <w:r w:rsidRPr="00D10928">
        <w:rPr>
          <w:rFonts w:asciiTheme="minorHAnsi" w:eastAsia="Yu Gothic Light" w:hAnsiTheme="minorHAnsi" w:cstheme="minorHAnsi"/>
          <w:bCs/>
          <w:color w:val="000000" w:themeColor="text1"/>
        </w:rPr>
        <w:t>oursera</w:t>
      </w:r>
      <w:r>
        <w:rPr>
          <w:rFonts w:asciiTheme="minorHAnsi" w:eastAsia="Yu Gothic Light" w:hAnsiTheme="minorHAnsi" w:cstheme="minorHAnsi"/>
          <w:bCs/>
          <w:color w:val="000000" w:themeColor="text1"/>
        </w:rPr>
        <w:t>)</w:t>
      </w:r>
    </w:p>
    <w:p w14:paraId="1C70046A" w14:textId="77777777" w:rsidR="00384F05" w:rsidRPr="00A70137" w:rsidRDefault="00384F05" w:rsidP="00384F05">
      <w:pPr>
        <w:jc w:val="left"/>
        <w:rPr>
          <w:rFonts w:asciiTheme="minorHAnsi" w:eastAsia="Yu Gothic Light" w:hAnsiTheme="minorHAnsi" w:cstheme="minorHAnsi"/>
          <w:b/>
          <w:color w:val="000000" w:themeColor="text1"/>
        </w:rPr>
      </w:pPr>
      <w:r w:rsidRPr="00A70137">
        <w:rPr>
          <w:rFonts w:asciiTheme="minorHAnsi" w:eastAsia="Yu Gothic Light" w:hAnsiTheme="minorHAnsi" w:cstheme="minorHAnsi"/>
          <w:b/>
          <w:color w:val="000000" w:themeColor="text1"/>
        </w:rPr>
        <w:t>Machine Learning</w:t>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Cs/>
          <w:color w:val="000000" w:themeColor="text1"/>
        </w:rPr>
        <w:t>Apr-2021 to Jun-2021</w:t>
      </w:r>
    </w:p>
    <w:p w14:paraId="10661EAB" w14:textId="77777777" w:rsidR="00384F05" w:rsidRPr="00A70137"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 </w:t>
      </w:r>
      <w:r w:rsidRPr="00A70137">
        <w:rPr>
          <w:rFonts w:asciiTheme="minorHAnsi" w:eastAsia="Yu Gothic Light" w:hAnsiTheme="minorHAnsi" w:cstheme="minorHAnsi"/>
          <w:bCs/>
          <w:color w:val="000000" w:themeColor="text1"/>
        </w:rPr>
        <w:t>Stanford University</w:t>
      </w:r>
      <w:r>
        <w:rPr>
          <w:rFonts w:asciiTheme="minorHAnsi" w:eastAsia="Yu Gothic Light" w:hAnsiTheme="minorHAnsi" w:cstheme="minorHAnsi"/>
          <w:bCs/>
          <w:color w:val="000000" w:themeColor="text1"/>
        </w:rPr>
        <w:t>, USA (C</w:t>
      </w:r>
      <w:r w:rsidRPr="00D10928">
        <w:rPr>
          <w:rFonts w:asciiTheme="minorHAnsi" w:eastAsia="Yu Gothic Light" w:hAnsiTheme="minorHAnsi" w:cstheme="minorHAnsi"/>
          <w:bCs/>
          <w:color w:val="000000" w:themeColor="text1"/>
        </w:rPr>
        <w:t>oursera</w:t>
      </w:r>
      <w:r>
        <w:rPr>
          <w:rFonts w:asciiTheme="minorHAnsi" w:eastAsia="Yu Gothic Light" w:hAnsiTheme="minorHAnsi" w:cstheme="minorHAnsi"/>
          <w:bCs/>
          <w:color w:val="000000" w:themeColor="text1"/>
        </w:rPr>
        <w:t>)</w:t>
      </w:r>
    </w:p>
    <w:p w14:paraId="38B33687" w14:textId="77777777" w:rsidR="00384F05" w:rsidRPr="00C668AB" w:rsidRDefault="00384F05" w:rsidP="00384F05">
      <w:pPr>
        <w:jc w:val="left"/>
        <w:rPr>
          <w:rFonts w:asciiTheme="minorHAnsi" w:eastAsia="Yu Gothic Light" w:hAnsiTheme="minorHAnsi" w:cstheme="minorHAnsi"/>
          <w:bCs/>
          <w:color w:val="000000" w:themeColor="text1"/>
        </w:rPr>
      </w:pPr>
      <w:r w:rsidRPr="00C668AB">
        <w:rPr>
          <w:rFonts w:asciiTheme="minorHAnsi" w:eastAsia="Yu Gothic Light" w:hAnsiTheme="minorHAnsi" w:cstheme="minorHAnsi"/>
          <w:b/>
          <w:color w:val="000000" w:themeColor="text1"/>
        </w:rPr>
        <w:t>Natural Language Processing - Specialization Certificate</w:t>
      </w:r>
      <w:r>
        <w:rPr>
          <w:rFonts w:asciiTheme="minorHAnsi" w:eastAsia="Yu Gothic Light" w:hAnsiTheme="minorHAnsi" w:cstheme="minorHAnsi"/>
          <w:bCs/>
          <w:color w:val="000000" w:themeColor="text1"/>
        </w:rPr>
        <w:t xml:space="preserve"> </w:t>
      </w:r>
      <w:r>
        <w:rPr>
          <w:rFonts w:asciiTheme="minorHAnsi" w:eastAsia="Yu Gothic Light" w:hAnsiTheme="minorHAnsi" w:cstheme="minorHAnsi"/>
          <w:bCs/>
          <w:color w:val="000000" w:themeColor="text1"/>
        </w:rPr>
        <w:tab/>
      </w:r>
      <w:r>
        <w:rPr>
          <w:rFonts w:asciiTheme="minorHAnsi" w:eastAsia="Yu Gothic Light" w:hAnsiTheme="minorHAnsi" w:cstheme="minorHAnsi"/>
          <w:bCs/>
          <w:color w:val="000000" w:themeColor="text1"/>
        </w:rPr>
        <w:tab/>
      </w:r>
      <w:r>
        <w:rPr>
          <w:rFonts w:asciiTheme="minorHAnsi" w:eastAsia="Yu Gothic Light" w:hAnsiTheme="minorHAnsi" w:cstheme="minorHAnsi"/>
          <w:bCs/>
          <w:color w:val="000000" w:themeColor="text1"/>
        </w:rPr>
        <w:tab/>
        <w:t>Jan-2021 to Jun-2021</w:t>
      </w:r>
    </w:p>
    <w:p w14:paraId="4E3F998E" w14:textId="77777777" w:rsidR="00384F05" w:rsidRDefault="00384F05" w:rsidP="00384F05">
      <w:pPr>
        <w:jc w:val="left"/>
        <w:rPr>
          <w:rFonts w:asciiTheme="minorHAnsi" w:eastAsia="Yu Gothic Light" w:hAnsiTheme="minorHAnsi" w:cstheme="minorHAnsi"/>
          <w:b/>
          <w:color w:val="000000" w:themeColor="text1"/>
        </w:rPr>
      </w:pPr>
      <w:r>
        <w:rPr>
          <w:rFonts w:asciiTheme="minorHAnsi" w:eastAsia="Yu Gothic Light" w:hAnsiTheme="minorHAnsi" w:cstheme="minorHAnsi"/>
          <w:b/>
          <w:color w:val="000000" w:themeColor="text1"/>
        </w:rPr>
        <w:t xml:space="preserve">- </w:t>
      </w:r>
      <w:r w:rsidRPr="00C668AB">
        <w:rPr>
          <w:rFonts w:asciiTheme="minorHAnsi" w:eastAsia="Yu Gothic Light" w:hAnsiTheme="minorHAnsi" w:cstheme="minorHAnsi"/>
          <w:bCs/>
          <w:color w:val="000000" w:themeColor="text1"/>
        </w:rPr>
        <w:t>DeepLearning.AI</w:t>
      </w:r>
      <w:r>
        <w:rPr>
          <w:rFonts w:asciiTheme="minorHAnsi" w:eastAsia="Yu Gothic Light" w:hAnsiTheme="minorHAnsi" w:cstheme="minorHAnsi"/>
          <w:bCs/>
          <w:color w:val="000000" w:themeColor="text1"/>
        </w:rPr>
        <w:t xml:space="preserve"> (C</w:t>
      </w:r>
      <w:r w:rsidRPr="00D10928">
        <w:rPr>
          <w:rFonts w:asciiTheme="minorHAnsi" w:eastAsia="Yu Gothic Light" w:hAnsiTheme="minorHAnsi" w:cstheme="minorHAnsi"/>
          <w:bCs/>
          <w:color w:val="000000" w:themeColor="text1"/>
        </w:rPr>
        <w:t>oursera</w:t>
      </w:r>
      <w:r>
        <w:rPr>
          <w:rFonts w:asciiTheme="minorHAnsi" w:eastAsia="Yu Gothic Light" w:hAnsiTheme="minorHAnsi" w:cstheme="minorHAnsi"/>
          <w:bCs/>
          <w:color w:val="000000" w:themeColor="text1"/>
        </w:rPr>
        <w:t>)</w:t>
      </w:r>
    </w:p>
    <w:p w14:paraId="78F2C57B" w14:textId="77777777" w:rsidR="00384F05" w:rsidRPr="00116210" w:rsidRDefault="00384F05" w:rsidP="00384F05">
      <w:pPr>
        <w:jc w:val="left"/>
        <w:rPr>
          <w:rFonts w:asciiTheme="minorHAnsi" w:eastAsia="Yu Gothic Light" w:hAnsiTheme="minorHAnsi" w:cstheme="minorHAnsi"/>
          <w:b/>
          <w:color w:val="000000" w:themeColor="text1"/>
        </w:rPr>
      </w:pPr>
      <w:r w:rsidRPr="00C668AB">
        <w:rPr>
          <w:rFonts w:asciiTheme="minorHAnsi" w:eastAsia="Yu Gothic Light" w:hAnsiTheme="minorHAnsi" w:cstheme="minorHAnsi"/>
          <w:b/>
          <w:color w:val="000000" w:themeColor="text1"/>
        </w:rPr>
        <w:t>RASA Certified Advanced Developer</w:t>
      </w:r>
      <w:r>
        <w:rPr>
          <w:rFonts w:asciiTheme="minorHAnsi" w:eastAsia="Yu Gothic Light" w:hAnsiTheme="minorHAnsi" w:cstheme="minorHAnsi"/>
          <w:b/>
          <w:color w:val="000000" w:themeColor="text1"/>
        </w:rPr>
        <w:t xml:space="preserve"> </w:t>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t xml:space="preserve"> </w:t>
      </w:r>
      <w:r>
        <w:rPr>
          <w:rFonts w:asciiTheme="minorHAnsi" w:eastAsia="Yu Gothic Light" w:hAnsiTheme="minorHAnsi" w:cstheme="minorHAnsi"/>
          <w:b/>
          <w:color w:val="000000" w:themeColor="text1"/>
        </w:rPr>
        <w:tab/>
        <w:t xml:space="preserve">       </w:t>
      </w:r>
      <w:r>
        <w:rPr>
          <w:rFonts w:asciiTheme="minorHAnsi" w:hAnsiTheme="minorHAnsi" w:cstheme="minorHAnsi"/>
          <w:color w:val="000000" w:themeColor="text1"/>
        </w:rPr>
        <w:t>Oct</w:t>
      </w:r>
      <w:r w:rsidRPr="00116210">
        <w:rPr>
          <w:rFonts w:asciiTheme="minorHAnsi" w:hAnsiTheme="minorHAnsi" w:cstheme="minorHAnsi"/>
          <w:color w:val="000000" w:themeColor="text1"/>
        </w:rPr>
        <w:t>-20</w:t>
      </w:r>
      <w:r>
        <w:rPr>
          <w:rFonts w:asciiTheme="minorHAnsi" w:hAnsiTheme="minorHAnsi" w:cstheme="minorHAnsi"/>
          <w:color w:val="000000" w:themeColor="text1"/>
        </w:rPr>
        <w:t>20</w:t>
      </w:r>
    </w:p>
    <w:p w14:paraId="148F0B47" w14:textId="77777777" w:rsidR="00384F05" w:rsidRPr="00116210" w:rsidRDefault="00384F05" w:rsidP="00384F05">
      <w:pPr>
        <w:jc w:val="left"/>
        <w:rPr>
          <w:rFonts w:asciiTheme="minorHAnsi" w:eastAsia="Yu Gothic Light" w:hAnsiTheme="minorHAnsi" w:cstheme="minorHAnsi"/>
          <w:b/>
          <w:color w:val="000000" w:themeColor="text1"/>
        </w:rPr>
      </w:pPr>
      <w:r w:rsidRPr="00C668AB">
        <w:rPr>
          <w:rFonts w:asciiTheme="minorHAnsi" w:eastAsia="Yu Gothic Light" w:hAnsiTheme="minorHAnsi" w:cstheme="minorHAnsi"/>
          <w:b/>
          <w:color w:val="000000" w:themeColor="text1"/>
        </w:rPr>
        <w:t>RASA Certified Developer</w:t>
      </w:r>
      <w:r>
        <w:rPr>
          <w:rFonts w:asciiTheme="minorHAnsi" w:eastAsia="Yu Gothic Light" w:hAnsiTheme="minorHAnsi" w:cstheme="minorHAnsi"/>
          <w:b/>
          <w:color w:val="000000" w:themeColor="text1"/>
        </w:rPr>
        <w:t xml:space="preserve"> </w:t>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r>
      <w:r>
        <w:rPr>
          <w:rFonts w:asciiTheme="minorHAnsi" w:eastAsia="Yu Gothic Light" w:hAnsiTheme="minorHAnsi" w:cstheme="minorHAnsi"/>
          <w:b/>
          <w:color w:val="000000" w:themeColor="text1"/>
        </w:rPr>
        <w:tab/>
        <w:t xml:space="preserve">                     </w:t>
      </w:r>
      <w:r>
        <w:rPr>
          <w:rFonts w:asciiTheme="minorHAnsi" w:hAnsiTheme="minorHAnsi" w:cstheme="minorHAnsi"/>
          <w:color w:val="000000" w:themeColor="text1"/>
        </w:rPr>
        <w:t>Jul</w:t>
      </w:r>
      <w:r w:rsidRPr="00116210">
        <w:rPr>
          <w:rFonts w:asciiTheme="minorHAnsi" w:hAnsiTheme="minorHAnsi" w:cstheme="minorHAnsi"/>
          <w:color w:val="000000" w:themeColor="text1"/>
        </w:rPr>
        <w:t>-20</w:t>
      </w:r>
      <w:r>
        <w:rPr>
          <w:rFonts w:asciiTheme="minorHAnsi" w:hAnsiTheme="minorHAnsi" w:cstheme="minorHAnsi"/>
          <w:color w:val="000000" w:themeColor="text1"/>
        </w:rPr>
        <w:t>20</w:t>
      </w:r>
    </w:p>
    <w:p w14:paraId="4EB0658E" w14:textId="77777777" w:rsidR="00384F05" w:rsidRPr="009A2B69" w:rsidRDefault="00384F05" w:rsidP="00384F05">
      <w:pPr>
        <w:jc w:val="left"/>
        <w:rPr>
          <w:rFonts w:asciiTheme="minorHAnsi" w:eastAsia="Yu Gothic Light" w:hAnsiTheme="minorHAnsi" w:cstheme="minorHAnsi"/>
          <w:b/>
          <w:bCs/>
          <w:color w:val="000000" w:themeColor="text1"/>
        </w:rPr>
      </w:pPr>
      <w:r w:rsidRPr="009A2B69">
        <w:rPr>
          <w:rFonts w:asciiTheme="minorHAnsi" w:eastAsia="Yu Gothic Light" w:hAnsiTheme="minorHAnsi" w:cstheme="minorHAnsi"/>
          <w:b/>
          <w:bCs/>
          <w:color w:val="000000" w:themeColor="text1"/>
        </w:rPr>
        <w:t>NLP - Natural Language Processing with Python</w:t>
      </w:r>
      <w:r>
        <w:rPr>
          <w:rFonts w:asciiTheme="minorHAnsi" w:eastAsia="Yu Gothic Light" w:hAnsiTheme="minorHAnsi" w:cstheme="minorHAnsi"/>
          <w:b/>
          <w:bCs/>
          <w:color w:val="000000" w:themeColor="text1"/>
        </w:rPr>
        <w:tab/>
      </w:r>
      <w:r>
        <w:rPr>
          <w:rFonts w:asciiTheme="minorHAnsi" w:eastAsia="Yu Gothic Light" w:hAnsiTheme="minorHAnsi" w:cstheme="minorHAnsi"/>
          <w:b/>
          <w:bCs/>
          <w:color w:val="000000" w:themeColor="text1"/>
        </w:rPr>
        <w:tab/>
      </w:r>
      <w:r>
        <w:rPr>
          <w:rFonts w:asciiTheme="minorHAnsi" w:eastAsia="Yu Gothic Light" w:hAnsiTheme="minorHAnsi" w:cstheme="minorHAnsi"/>
          <w:b/>
          <w:bCs/>
          <w:color w:val="000000" w:themeColor="text1"/>
        </w:rPr>
        <w:tab/>
        <w:t xml:space="preserve">           </w:t>
      </w:r>
      <w:r>
        <w:rPr>
          <w:rFonts w:asciiTheme="minorHAnsi" w:eastAsia="Yu Gothic Light" w:hAnsiTheme="minorHAnsi" w:cstheme="minorHAnsi"/>
          <w:bCs/>
          <w:color w:val="000000" w:themeColor="text1"/>
        </w:rPr>
        <w:t>Jan-2019 to May-2019</w:t>
      </w:r>
    </w:p>
    <w:p w14:paraId="6034CC5B" w14:textId="77777777" w:rsidR="00384F05" w:rsidRDefault="00384F05" w:rsidP="00384F05">
      <w:pPr>
        <w:jc w:val="left"/>
        <w:rPr>
          <w:rFonts w:asciiTheme="minorHAnsi" w:eastAsia="Yu Gothic Light" w:hAnsiTheme="minorHAnsi" w:cstheme="minorHAnsi"/>
          <w:color w:val="000000" w:themeColor="text1"/>
        </w:rPr>
      </w:pPr>
      <w:r>
        <w:rPr>
          <w:rFonts w:asciiTheme="minorHAnsi" w:eastAsia="Yu Gothic Light" w:hAnsiTheme="minorHAnsi" w:cstheme="minorHAnsi"/>
          <w:b/>
          <w:color w:val="000000" w:themeColor="text1"/>
        </w:rPr>
        <w:t xml:space="preserve">- </w:t>
      </w:r>
      <w:r w:rsidRPr="009A2B69">
        <w:rPr>
          <w:rFonts w:asciiTheme="minorHAnsi" w:eastAsia="Yu Gothic Light" w:hAnsiTheme="minorHAnsi" w:cstheme="minorHAnsi"/>
          <w:color w:val="000000" w:themeColor="text1"/>
        </w:rPr>
        <w:t>Udemy</w:t>
      </w:r>
    </w:p>
    <w:p w14:paraId="64909BBE" w14:textId="77777777" w:rsidR="00384F05" w:rsidRDefault="00384F05" w:rsidP="00384F05">
      <w:pPr>
        <w:jc w:val="left"/>
        <w:rPr>
          <w:rFonts w:asciiTheme="minorHAnsi" w:eastAsia="Yu Gothic Light" w:hAnsiTheme="minorHAnsi" w:cstheme="minorHAnsi"/>
          <w:b/>
          <w:color w:val="000000" w:themeColor="text1"/>
        </w:rPr>
      </w:pPr>
    </w:p>
    <w:p w14:paraId="1AB3BC51" w14:textId="77777777" w:rsidR="00384F05" w:rsidRPr="00C668AB" w:rsidRDefault="00384F05" w:rsidP="00384F05">
      <w:pPr>
        <w:jc w:val="left"/>
        <w:rPr>
          <w:rFonts w:asciiTheme="minorHAnsi" w:eastAsia="Yu Gothic Light" w:hAnsiTheme="minorHAnsi" w:cstheme="minorHAnsi"/>
          <w:b/>
          <w:color w:val="000000" w:themeColor="text1"/>
        </w:rPr>
      </w:pPr>
      <w:r w:rsidRPr="00116210">
        <w:rPr>
          <w:rFonts w:asciiTheme="minorHAnsi" w:eastAsia="Yu Gothic Light" w:hAnsiTheme="minorHAnsi" w:cstheme="minorHAnsi"/>
          <w:b/>
          <w:color w:val="000000" w:themeColor="text1"/>
        </w:rPr>
        <w:t>EDUCATION</w:t>
      </w:r>
      <w:r>
        <w:rPr>
          <w:rFonts w:asciiTheme="minorHAnsi" w:eastAsia="Yu Gothic Light" w:hAnsiTheme="minorHAnsi" w:cstheme="minorHAnsi"/>
          <w:b/>
          <w:color w:val="000000" w:themeColor="text1"/>
        </w:rPr>
        <w:t>:</w:t>
      </w:r>
    </w:p>
    <w:p w14:paraId="7C4C1F4D" w14:textId="77777777" w:rsidR="00384F05" w:rsidRPr="007262EA" w:rsidRDefault="00384F05" w:rsidP="00384F05">
      <w:pPr>
        <w:pStyle w:val="ListParagraph"/>
        <w:suppressAutoHyphens w:val="0"/>
        <w:spacing w:line="276" w:lineRule="auto"/>
        <w:ind w:left="0"/>
        <w:contextualSpacing/>
        <w:jc w:val="left"/>
        <w:rPr>
          <w:rFonts w:asciiTheme="minorHAnsi" w:hAnsiTheme="minorHAnsi" w:cstheme="minorHAnsi"/>
          <w:color w:val="000000" w:themeColor="text1"/>
        </w:rPr>
      </w:pPr>
      <w:r w:rsidRPr="00116210">
        <w:rPr>
          <w:rFonts w:asciiTheme="minorHAnsi" w:hAnsiTheme="minorHAnsi" w:cstheme="minorHAnsi"/>
          <w:b/>
          <w:color w:val="000000" w:themeColor="text1"/>
        </w:rPr>
        <w:t>Advanced Diploma, Software Engineering Technology (Co-op)</w:t>
      </w:r>
      <w:r>
        <w:rPr>
          <w:rFonts w:asciiTheme="minorHAnsi" w:hAnsiTheme="minorHAnsi" w:cstheme="minorHAnsi"/>
          <w:b/>
          <w:color w:val="000000" w:themeColor="text1"/>
        </w:rPr>
        <w:t xml:space="preserve">                 </w:t>
      </w:r>
      <w:r w:rsidRPr="00116210">
        <w:rPr>
          <w:rFonts w:asciiTheme="minorHAnsi" w:hAnsiTheme="minorHAnsi" w:cstheme="minorHAnsi"/>
          <w:color w:val="000000" w:themeColor="text1"/>
        </w:rPr>
        <w:t xml:space="preserve"> Jan-2016 to Dec-2018</w:t>
      </w:r>
      <w:r w:rsidRPr="00116210">
        <w:rPr>
          <w:rFonts w:asciiTheme="minorHAnsi" w:hAnsiTheme="minorHAnsi" w:cstheme="minorHAnsi"/>
          <w:b/>
          <w:color w:val="000000" w:themeColor="text1"/>
        </w:rPr>
        <w:t xml:space="preserve"> CGPA: 4.13.</w:t>
      </w:r>
    </w:p>
    <w:p w14:paraId="0F59CFCD" w14:textId="77777777" w:rsidR="00384F05" w:rsidRPr="00116210" w:rsidRDefault="00384F05" w:rsidP="00384F05">
      <w:pPr>
        <w:pStyle w:val="ListParagraph"/>
        <w:suppressAutoHyphens w:val="0"/>
        <w:spacing w:line="276" w:lineRule="auto"/>
        <w:ind w:left="0"/>
        <w:contextualSpacing/>
        <w:jc w:val="left"/>
        <w:rPr>
          <w:rFonts w:asciiTheme="minorHAnsi" w:hAnsiTheme="minorHAnsi" w:cstheme="minorHAnsi"/>
          <w:color w:val="000000" w:themeColor="text1"/>
        </w:rPr>
      </w:pPr>
      <w:r w:rsidRPr="00116210">
        <w:rPr>
          <w:rFonts w:asciiTheme="minorHAnsi" w:hAnsiTheme="minorHAnsi" w:cstheme="minorHAnsi"/>
          <w:color w:val="000000" w:themeColor="text1"/>
        </w:rPr>
        <w:t>Centennial College, Toronto, Ontario.</w:t>
      </w:r>
    </w:p>
    <w:p w14:paraId="0385A4A6" w14:textId="77777777" w:rsidR="00384F05" w:rsidRPr="00116210" w:rsidRDefault="00384F05" w:rsidP="00384F05">
      <w:pPr>
        <w:jc w:val="left"/>
        <w:rPr>
          <w:rFonts w:asciiTheme="minorHAnsi" w:eastAsia="Yu Gothic Light" w:hAnsiTheme="minorHAnsi" w:cstheme="minorHAnsi"/>
          <w:b/>
          <w:color w:val="000000" w:themeColor="text1"/>
        </w:rPr>
      </w:pPr>
    </w:p>
    <w:p w14:paraId="390A181F" w14:textId="77777777" w:rsidR="00384F05" w:rsidRPr="00116210" w:rsidRDefault="00384F05" w:rsidP="00384F05">
      <w:pPr>
        <w:suppressAutoHyphens w:val="0"/>
        <w:spacing w:line="276" w:lineRule="auto"/>
        <w:contextualSpacing/>
        <w:jc w:val="left"/>
        <w:rPr>
          <w:rFonts w:asciiTheme="minorHAnsi" w:hAnsiTheme="minorHAnsi" w:cstheme="minorHAnsi"/>
          <w:b/>
          <w:color w:val="000000" w:themeColor="text1"/>
        </w:rPr>
      </w:pPr>
      <w:r w:rsidRPr="00116210">
        <w:rPr>
          <w:rFonts w:asciiTheme="minorHAnsi" w:hAnsiTheme="minorHAnsi" w:cstheme="minorHAnsi"/>
          <w:b/>
          <w:color w:val="000000" w:themeColor="text1"/>
        </w:rPr>
        <w:t>Training Program on Android Application Development</w:t>
      </w:r>
      <w:r w:rsidRPr="00116210">
        <w:rPr>
          <w:rFonts w:asciiTheme="minorHAnsi" w:hAnsiTheme="minorHAnsi" w:cstheme="minorHAnsi"/>
          <w:b/>
          <w:color w:val="000000" w:themeColor="text1"/>
        </w:rPr>
        <w:tab/>
      </w:r>
      <w:r w:rsidRPr="00116210">
        <w:rPr>
          <w:rFonts w:asciiTheme="minorHAnsi" w:hAnsiTheme="minorHAnsi" w:cstheme="minorHAnsi"/>
          <w:b/>
          <w:color w:val="000000" w:themeColor="text1"/>
        </w:rPr>
        <w:tab/>
      </w:r>
      <w:r>
        <w:rPr>
          <w:rFonts w:asciiTheme="minorHAnsi" w:hAnsiTheme="minorHAnsi" w:cstheme="minorHAnsi"/>
          <w:b/>
          <w:color w:val="000000" w:themeColor="text1"/>
        </w:rPr>
        <w:t xml:space="preserve">          </w:t>
      </w:r>
      <w:r w:rsidRPr="00116210">
        <w:rPr>
          <w:rFonts w:asciiTheme="minorHAnsi" w:hAnsiTheme="minorHAnsi" w:cstheme="minorHAnsi"/>
          <w:color w:val="000000" w:themeColor="text1"/>
        </w:rPr>
        <w:t>Jan-2015 to Mar-2015</w:t>
      </w:r>
    </w:p>
    <w:p w14:paraId="534C305B" w14:textId="77777777" w:rsidR="00384F05" w:rsidRPr="00116210" w:rsidRDefault="00384F05" w:rsidP="00384F05">
      <w:pPr>
        <w:pStyle w:val="ListParagraph"/>
        <w:suppressAutoHyphens w:val="0"/>
        <w:spacing w:line="276" w:lineRule="auto"/>
        <w:ind w:left="0"/>
        <w:contextualSpacing/>
        <w:jc w:val="left"/>
        <w:rPr>
          <w:rFonts w:asciiTheme="minorHAnsi" w:hAnsiTheme="minorHAnsi" w:cstheme="minorHAnsi"/>
          <w:color w:val="000000" w:themeColor="text1"/>
        </w:rPr>
      </w:pPr>
      <w:r w:rsidRPr="00116210">
        <w:rPr>
          <w:rFonts w:asciiTheme="minorHAnsi" w:hAnsiTheme="minorHAnsi" w:cstheme="minorHAnsi"/>
          <w:color w:val="000000" w:themeColor="text1"/>
        </w:rPr>
        <w:t>BASIS Institute of Technology &amp; Management (BITM)</w:t>
      </w:r>
    </w:p>
    <w:p w14:paraId="2CE7FDC2" w14:textId="77777777" w:rsidR="00384F05" w:rsidRPr="00116210" w:rsidRDefault="00384F05" w:rsidP="00384F05">
      <w:pPr>
        <w:pStyle w:val="ListParagraph"/>
        <w:suppressAutoHyphens w:val="0"/>
        <w:spacing w:line="276" w:lineRule="auto"/>
        <w:ind w:left="0"/>
        <w:contextualSpacing/>
        <w:jc w:val="left"/>
        <w:rPr>
          <w:rFonts w:asciiTheme="minorHAnsi" w:hAnsiTheme="minorHAnsi" w:cstheme="minorHAnsi"/>
          <w:color w:val="000000" w:themeColor="text1"/>
        </w:rPr>
      </w:pPr>
      <w:r w:rsidRPr="00116210">
        <w:rPr>
          <w:rFonts w:asciiTheme="minorHAnsi" w:hAnsiTheme="minorHAnsi" w:cstheme="minorHAnsi"/>
          <w:color w:val="000000" w:themeColor="text1"/>
        </w:rPr>
        <w:lastRenderedPageBreak/>
        <w:t>Dhaka, Bangladesh, web: </w:t>
      </w:r>
      <w:hyperlink r:id="rId13" w:history="1">
        <w:r w:rsidRPr="00116210">
          <w:rPr>
            <w:rFonts w:asciiTheme="minorHAnsi" w:hAnsiTheme="minorHAnsi" w:cstheme="minorHAnsi"/>
            <w:color w:val="000000" w:themeColor="text1"/>
          </w:rPr>
          <w:t>www.basis.org.bd</w:t>
        </w:r>
      </w:hyperlink>
      <w:r w:rsidRPr="00116210">
        <w:rPr>
          <w:rFonts w:asciiTheme="minorHAnsi" w:hAnsiTheme="minorHAnsi" w:cstheme="minorHAnsi"/>
          <w:color w:val="000000" w:themeColor="text1"/>
        </w:rPr>
        <w:t xml:space="preserve"> </w:t>
      </w:r>
    </w:p>
    <w:p w14:paraId="5AFEC820" w14:textId="77777777" w:rsidR="00384F05" w:rsidRPr="00116210" w:rsidRDefault="00384F05" w:rsidP="00384F05">
      <w:pPr>
        <w:jc w:val="left"/>
        <w:rPr>
          <w:rFonts w:asciiTheme="minorHAnsi" w:eastAsia="Yu Gothic Light" w:hAnsiTheme="minorHAnsi" w:cstheme="minorHAnsi"/>
          <w:b/>
          <w:color w:val="000000" w:themeColor="text1"/>
        </w:rPr>
      </w:pPr>
    </w:p>
    <w:p w14:paraId="7B506CDB" w14:textId="77777777" w:rsidR="00384F05" w:rsidRDefault="00384F05" w:rsidP="00384F05">
      <w:pPr>
        <w:suppressAutoHyphens w:val="0"/>
        <w:spacing w:line="276" w:lineRule="auto"/>
        <w:contextualSpacing/>
        <w:jc w:val="left"/>
        <w:rPr>
          <w:rFonts w:asciiTheme="minorHAnsi" w:hAnsiTheme="minorHAnsi" w:cstheme="minorHAnsi"/>
          <w:color w:val="000000" w:themeColor="text1"/>
        </w:rPr>
      </w:pPr>
      <w:r w:rsidRPr="00116210">
        <w:rPr>
          <w:rFonts w:asciiTheme="minorHAnsi" w:hAnsiTheme="minorHAnsi" w:cstheme="minorHAnsi"/>
          <w:b/>
          <w:color w:val="000000" w:themeColor="text1"/>
        </w:rPr>
        <w:t xml:space="preserve">Master of Business Administration </w:t>
      </w:r>
      <w:r>
        <w:rPr>
          <w:rFonts w:asciiTheme="minorHAnsi" w:hAnsiTheme="minorHAnsi" w:cstheme="minorHAnsi"/>
          <w:b/>
          <w:color w:val="000000" w:themeColor="text1"/>
        </w:rPr>
        <w:t xml:space="preserve">                                                                 </w:t>
      </w:r>
      <w:r w:rsidRPr="00116210">
        <w:rPr>
          <w:rFonts w:asciiTheme="minorHAnsi" w:hAnsiTheme="minorHAnsi" w:cstheme="minorHAnsi"/>
          <w:color w:val="000000" w:themeColor="text1"/>
        </w:rPr>
        <w:t>Jan-2001 to Dec-2002</w:t>
      </w:r>
    </w:p>
    <w:p w14:paraId="576D09B7" w14:textId="77777777" w:rsidR="00384F05" w:rsidRPr="00116210" w:rsidRDefault="00384F05" w:rsidP="00384F05">
      <w:pPr>
        <w:suppressAutoHyphens w:val="0"/>
        <w:spacing w:line="276" w:lineRule="auto"/>
        <w:contextualSpacing/>
        <w:jc w:val="left"/>
        <w:rPr>
          <w:rFonts w:asciiTheme="minorHAnsi" w:hAnsiTheme="minorHAnsi" w:cstheme="minorHAnsi"/>
          <w:color w:val="000000" w:themeColor="text1"/>
        </w:rPr>
      </w:pPr>
      <w:r w:rsidRPr="00116210">
        <w:rPr>
          <w:rFonts w:asciiTheme="minorHAnsi" w:hAnsiTheme="minorHAnsi" w:cstheme="minorHAnsi"/>
          <w:b/>
          <w:color w:val="000000" w:themeColor="text1"/>
        </w:rPr>
        <w:t>(Major in Accounting Information System)</w:t>
      </w:r>
    </w:p>
    <w:p w14:paraId="0D1A8A93" w14:textId="77777777" w:rsidR="00384F05" w:rsidRDefault="00384F05" w:rsidP="00384F05">
      <w:pPr>
        <w:suppressAutoHyphens w:val="0"/>
        <w:spacing w:line="276" w:lineRule="auto"/>
        <w:contextualSpacing/>
        <w:jc w:val="left"/>
        <w:rPr>
          <w:rFonts w:asciiTheme="minorHAnsi" w:hAnsiTheme="minorHAnsi" w:cstheme="minorHAnsi"/>
          <w:color w:val="000000" w:themeColor="text1"/>
        </w:rPr>
      </w:pPr>
      <w:r w:rsidRPr="00116210">
        <w:rPr>
          <w:rFonts w:asciiTheme="minorHAnsi" w:hAnsiTheme="minorHAnsi" w:cstheme="minorHAnsi"/>
          <w:b/>
          <w:color w:val="000000" w:themeColor="text1"/>
        </w:rPr>
        <w:t>Bachelor of Business Administration</w:t>
      </w:r>
      <w:r w:rsidRPr="00116210">
        <w:rPr>
          <w:rFonts w:asciiTheme="minorHAnsi" w:hAnsiTheme="minorHAnsi" w:cstheme="minorHAnsi"/>
          <w:color w:val="000000" w:themeColor="text1"/>
        </w:rPr>
        <w:tab/>
      </w:r>
      <w:r>
        <w:rPr>
          <w:rFonts w:asciiTheme="minorHAnsi" w:hAnsiTheme="minorHAnsi" w:cstheme="minorHAnsi"/>
          <w:color w:val="000000" w:themeColor="text1"/>
        </w:rPr>
        <w:t xml:space="preserve">                                           </w:t>
      </w:r>
      <w:r w:rsidRPr="00116210">
        <w:rPr>
          <w:rFonts w:asciiTheme="minorHAnsi" w:hAnsiTheme="minorHAnsi" w:cstheme="minorHAnsi"/>
          <w:color w:val="000000" w:themeColor="text1"/>
        </w:rPr>
        <w:t xml:space="preserve">      Jun-1996 to Dec-2000</w:t>
      </w:r>
    </w:p>
    <w:p w14:paraId="4E42DBC1" w14:textId="77777777" w:rsidR="00384F05" w:rsidRPr="00116210" w:rsidRDefault="00384F05" w:rsidP="00384F05">
      <w:pPr>
        <w:suppressAutoHyphens w:val="0"/>
        <w:spacing w:line="276" w:lineRule="auto"/>
        <w:contextualSpacing/>
        <w:jc w:val="left"/>
        <w:rPr>
          <w:rFonts w:asciiTheme="minorHAnsi" w:hAnsiTheme="minorHAnsi" w:cstheme="minorHAnsi"/>
          <w:color w:val="000000" w:themeColor="text1"/>
        </w:rPr>
      </w:pPr>
      <w:r w:rsidRPr="00116210">
        <w:rPr>
          <w:rFonts w:asciiTheme="minorHAnsi" w:hAnsiTheme="minorHAnsi" w:cstheme="minorHAnsi"/>
          <w:b/>
          <w:color w:val="000000" w:themeColor="text1"/>
        </w:rPr>
        <w:t>(Major in Accounting Information System),</w:t>
      </w:r>
    </w:p>
    <w:p w14:paraId="6B8DD46D" w14:textId="06EF3885" w:rsidR="00187EFD" w:rsidRPr="00116210" w:rsidRDefault="00384F05" w:rsidP="00A0131C">
      <w:pPr>
        <w:suppressAutoHyphens w:val="0"/>
        <w:spacing w:line="276" w:lineRule="auto"/>
        <w:contextualSpacing/>
        <w:jc w:val="left"/>
        <w:rPr>
          <w:rFonts w:asciiTheme="minorHAnsi" w:eastAsia="Yu Gothic Light" w:hAnsiTheme="minorHAnsi" w:cstheme="minorHAnsi"/>
          <w:color w:val="000000" w:themeColor="text1"/>
        </w:rPr>
      </w:pPr>
      <w:r w:rsidRPr="00116210">
        <w:rPr>
          <w:rFonts w:asciiTheme="minorHAnsi" w:hAnsiTheme="minorHAnsi" w:cstheme="minorHAnsi"/>
          <w:color w:val="000000" w:themeColor="text1"/>
        </w:rPr>
        <w:t>Dhaka University, Bangladesh.</w:t>
      </w:r>
      <w:bookmarkStart w:id="1" w:name="_PictureBullets"/>
      <w:r w:rsidR="00976AE2">
        <w:rPr>
          <w:vanish/>
        </w:rPr>
        <w:pict w14:anchorId="50B3C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filled="t">
            <v:fill color2="black"/>
            <v:imagedata r:id="rId14" o:title=""/>
          </v:shape>
        </w:pict>
      </w:r>
      <w:bookmarkEnd w:id="1"/>
    </w:p>
    <w:sectPr w:rsidR="00187EFD" w:rsidRPr="00116210" w:rsidSect="00116210">
      <w:headerReference w:type="default" r:id="rId15"/>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1E40" w14:textId="77777777" w:rsidR="00400A38" w:rsidRDefault="00400A38">
      <w:r>
        <w:separator/>
      </w:r>
    </w:p>
  </w:endnote>
  <w:endnote w:type="continuationSeparator" w:id="0">
    <w:p w14:paraId="2871BF2A" w14:textId="77777777" w:rsidR="00400A38" w:rsidRDefault="0040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MS Gothic"/>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BED2" w14:textId="77777777" w:rsidR="00400A38" w:rsidRDefault="00400A38">
      <w:r>
        <w:separator/>
      </w:r>
    </w:p>
  </w:footnote>
  <w:footnote w:type="continuationSeparator" w:id="0">
    <w:p w14:paraId="24496496" w14:textId="77777777" w:rsidR="00400A38" w:rsidRDefault="00400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D27F" w14:textId="2CAD3E61" w:rsidR="00450BFD" w:rsidRDefault="00450BFD">
    <w:pPr>
      <w:pStyle w:val="Header"/>
    </w:pPr>
    <w:r>
      <w:rPr>
        <w:noProof/>
      </w:rPr>
      <mc:AlternateContent>
        <mc:Choice Requires="wps">
          <w:drawing>
            <wp:anchor distT="0" distB="0" distL="114300" distR="114300" simplePos="0" relativeHeight="251659264" behindDoc="0" locked="0" layoutInCell="0" allowOverlap="1" wp14:anchorId="0D3ED899" wp14:editId="4FA3D382">
              <wp:simplePos x="0" y="0"/>
              <wp:positionH relativeFrom="page">
                <wp:posOffset>0</wp:posOffset>
              </wp:positionH>
              <wp:positionV relativeFrom="page">
                <wp:posOffset>190500</wp:posOffset>
              </wp:positionV>
              <wp:extent cx="7772400" cy="266700"/>
              <wp:effectExtent l="0" t="0" r="0" b="0"/>
              <wp:wrapNone/>
              <wp:docPr id="1" name="MSIPCM6c8e4e2087c6972e9da3448c" descr="{&quot;HashCode&quot;:-112795726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E8ED9" w14:textId="2EAE7205" w:rsidR="00450BFD" w:rsidRPr="00450BFD" w:rsidRDefault="00450BFD" w:rsidP="00450BFD">
                          <w:pPr>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D3ED899" id="_x0000_t202" coordsize="21600,21600" o:spt="202" path="m,l,21600r21600,l21600,xe">
              <v:stroke joinstyle="miter"/>
              <v:path gradientshapeok="t" o:connecttype="rect"/>
            </v:shapetype>
            <v:shape id="MSIPCM6c8e4e2087c6972e9da3448c" o:spid="_x0000_s1026" type="#_x0000_t202" alt="{&quot;HashCode&quot;:-1127957265,&quot;Height&quot;:792.0,&quot;Width&quot;:612.0,&quot;Placement&quot;:&quot;Header&quot;,&quot;Index&quot;:&quot;Primary&quot;,&quot;Section&quot;:1,&quot;Top&quot;:0.0,&quot;Left&quot;:0.0}" style="position:absolute;left:0;text-align:left;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hm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" o:allowincell="f" filled="f" stroked="f" strokeweight=".5pt">
              <v:textbox inset="20pt,0,,0">
                <w:txbxContent>
                  <w:p w14:paraId="1ABE8ED9" w14:textId="2EAE7205" w:rsidR="00450BFD" w:rsidRPr="00450BFD" w:rsidRDefault="00450BFD" w:rsidP="00450BFD">
                    <w:pPr>
                      <w:jc w:val="left"/>
                      <w:rPr>
                        <w:rFonts w:ascii="Calibri" w:hAnsi="Calibri"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18"/>
    <w:lvl w:ilvl="0">
      <w:start w:val="1"/>
      <w:numFmt w:val="decimal"/>
      <w:lvlText w:val="%1."/>
      <w:lvlJc w:val="left"/>
      <w:pPr>
        <w:tabs>
          <w:tab w:val="num" w:pos="0"/>
        </w:tabs>
        <w:ind w:left="720" w:hanging="360"/>
      </w:pPr>
    </w:lvl>
  </w:abstractNum>
  <w:abstractNum w:abstractNumId="4" w15:restartNumberingAfterBreak="0">
    <w:nsid w:val="00000005"/>
    <w:multiLevelType w:val="singleLevel"/>
    <w:tmpl w:val="00000005"/>
    <w:name w:val="WW8Num19"/>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00000007"/>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08"/>
    <w:multiLevelType w:val="singleLevel"/>
    <w:tmpl w:val="00000008"/>
    <w:name w:val="WW8Num36"/>
    <w:lvl w:ilvl="0">
      <w:start w:val="1"/>
      <w:numFmt w:val="bullet"/>
      <w:lvlText w:val=""/>
      <w:lvlJc w:val="left"/>
      <w:pPr>
        <w:tabs>
          <w:tab w:val="num" w:pos="0"/>
        </w:tabs>
        <w:ind w:left="720" w:hanging="360"/>
      </w:pPr>
      <w:rPr>
        <w:rFonts w:ascii="Symbol" w:hAnsi="Symbol"/>
      </w:rPr>
    </w:lvl>
  </w:abstractNum>
  <w:abstractNum w:abstractNumId="8" w15:restartNumberingAfterBreak="0">
    <w:nsid w:val="064E1EF8"/>
    <w:multiLevelType w:val="hybridMultilevel"/>
    <w:tmpl w:val="850ED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0191E"/>
    <w:multiLevelType w:val="hybridMultilevel"/>
    <w:tmpl w:val="AE44F8F4"/>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1B457FF"/>
    <w:multiLevelType w:val="hybridMultilevel"/>
    <w:tmpl w:val="4684A66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D029B7"/>
    <w:multiLevelType w:val="hybridMultilevel"/>
    <w:tmpl w:val="330A4D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516FB"/>
    <w:multiLevelType w:val="hybridMultilevel"/>
    <w:tmpl w:val="65D067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374C1D"/>
    <w:multiLevelType w:val="hybridMultilevel"/>
    <w:tmpl w:val="8B2C7844"/>
    <w:lvl w:ilvl="0" w:tplc="04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7E71C5B"/>
    <w:multiLevelType w:val="hybridMultilevel"/>
    <w:tmpl w:val="385EC5E6"/>
    <w:lvl w:ilvl="0" w:tplc="2FE605EA">
      <w:numFmt w:val="bullet"/>
      <w:lvlText w:val="-"/>
      <w:lvlJc w:val="left"/>
      <w:pPr>
        <w:ind w:left="720" w:hanging="360"/>
      </w:pPr>
      <w:rPr>
        <w:rFonts w:ascii="Calibri" w:eastAsia="Yu Gothic Light"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705F7A"/>
    <w:multiLevelType w:val="hybridMultilevel"/>
    <w:tmpl w:val="39840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85FEC"/>
    <w:multiLevelType w:val="hybridMultilevel"/>
    <w:tmpl w:val="4E603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000BC5"/>
    <w:multiLevelType w:val="hybridMultilevel"/>
    <w:tmpl w:val="80B2B02C"/>
    <w:lvl w:ilvl="0" w:tplc="04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E485919"/>
    <w:multiLevelType w:val="hybridMultilevel"/>
    <w:tmpl w:val="DEAE7278"/>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8A4537"/>
    <w:multiLevelType w:val="hybridMultilevel"/>
    <w:tmpl w:val="AF08511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F110DF5"/>
    <w:multiLevelType w:val="multilevel"/>
    <w:tmpl w:val="DA6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032EA"/>
    <w:multiLevelType w:val="hybridMultilevel"/>
    <w:tmpl w:val="012C7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55F7739"/>
    <w:multiLevelType w:val="hybridMultilevel"/>
    <w:tmpl w:val="371CB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168124A"/>
    <w:multiLevelType w:val="hybridMultilevel"/>
    <w:tmpl w:val="89D29D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5A70CD8"/>
    <w:multiLevelType w:val="hybridMultilevel"/>
    <w:tmpl w:val="E10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00494"/>
    <w:multiLevelType w:val="hybridMultilevel"/>
    <w:tmpl w:val="BA8E7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8D6F75"/>
    <w:multiLevelType w:val="hybridMultilevel"/>
    <w:tmpl w:val="FECA3DC2"/>
    <w:lvl w:ilvl="0" w:tplc="10090001">
      <w:start w:val="1"/>
      <w:numFmt w:val="bullet"/>
      <w:lvlText w:val=""/>
      <w:lvlJc w:val="left"/>
      <w:pPr>
        <w:ind w:left="36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7" w15:restartNumberingAfterBreak="0">
    <w:nsid w:val="36FE7808"/>
    <w:multiLevelType w:val="hybridMultilevel"/>
    <w:tmpl w:val="39EA4474"/>
    <w:lvl w:ilvl="0" w:tplc="BBFAD91A">
      <w:numFmt w:val="bullet"/>
      <w:lvlText w:val="•"/>
      <w:lvlJc w:val="left"/>
      <w:pPr>
        <w:ind w:left="720" w:hanging="360"/>
      </w:pPr>
      <w:rPr>
        <w:rFonts w:ascii="Calibri" w:eastAsia="Yu Gothic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277AE1"/>
    <w:multiLevelType w:val="hybridMultilevel"/>
    <w:tmpl w:val="CE3EA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E17622"/>
    <w:multiLevelType w:val="hybridMultilevel"/>
    <w:tmpl w:val="5FF0D3C6"/>
    <w:lvl w:ilvl="0" w:tplc="10090001">
      <w:start w:val="1"/>
      <w:numFmt w:val="bullet"/>
      <w:lvlText w:val=""/>
      <w:lvlJc w:val="left"/>
      <w:pPr>
        <w:ind w:left="720" w:hanging="360"/>
      </w:pPr>
      <w:rPr>
        <w:rFonts w:ascii="Symbol" w:hAnsi="Symbol" w:hint="default"/>
      </w:rPr>
    </w:lvl>
    <w:lvl w:ilvl="1" w:tplc="9AE81DB2">
      <w:numFmt w:val="bullet"/>
      <w:lvlText w:val="•"/>
      <w:lvlJc w:val="left"/>
      <w:pPr>
        <w:ind w:left="1440" w:hanging="360"/>
      </w:pPr>
      <w:rPr>
        <w:rFonts w:ascii="Calibri Light" w:eastAsia="Yu Gothic Light" w:hAnsi="Calibri Light"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6B71282"/>
    <w:multiLevelType w:val="hybridMultilevel"/>
    <w:tmpl w:val="152EE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D0A5B"/>
    <w:multiLevelType w:val="hybridMultilevel"/>
    <w:tmpl w:val="BB2E8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AA6125B"/>
    <w:multiLevelType w:val="hybridMultilevel"/>
    <w:tmpl w:val="8BEC7BE8"/>
    <w:lvl w:ilvl="0" w:tplc="1F4C11B4">
      <w:numFmt w:val="bullet"/>
      <w:lvlText w:val="-"/>
      <w:lvlJc w:val="left"/>
      <w:pPr>
        <w:ind w:left="720" w:hanging="360"/>
      </w:pPr>
      <w:rPr>
        <w:rFonts w:ascii="Calibri" w:eastAsia="Yu Gothic Light"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DCD6B72"/>
    <w:multiLevelType w:val="hybridMultilevel"/>
    <w:tmpl w:val="7068C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E4F0152"/>
    <w:multiLevelType w:val="hybridMultilevel"/>
    <w:tmpl w:val="1786DF70"/>
    <w:lvl w:ilvl="0" w:tplc="20FCBB0A">
      <w:numFmt w:val="bullet"/>
      <w:lvlText w:val="•"/>
      <w:lvlJc w:val="left"/>
      <w:pPr>
        <w:ind w:left="1080" w:hanging="720"/>
      </w:pPr>
      <w:rPr>
        <w:rFonts w:ascii="Calibri" w:eastAsia="Yu Gothic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A1DFD"/>
    <w:multiLevelType w:val="hybridMultilevel"/>
    <w:tmpl w:val="3814A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236281"/>
    <w:multiLevelType w:val="hybridMultilevel"/>
    <w:tmpl w:val="64C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3841B1"/>
    <w:multiLevelType w:val="hybridMultilevel"/>
    <w:tmpl w:val="D238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390898"/>
    <w:multiLevelType w:val="hybridMultilevel"/>
    <w:tmpl w:val="9D347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4B4523F"/>
    <w:multiLevelType w:val="hybridMultilevel"/>
    <w:tmpl w:val="209EB9CE"/>
    <w:lvl w:ilvl="0" w:tplc="04090015">
      <w:start w:val="1"/>
      <w:numFmt w:val="upp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567D4850"/>
    <w:multiLevelType w:val="multilevel"/>
    <w:tmpl w:val="D80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B7DB5"/>
    <w:multiLevelType w:val="hybridMultilevel"/>
    <w:tmpl w:val="C98693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6EAB6CBF"/>
    <w:multiLevelType w:val="hybridMultilevel"/>
    <w:tmpl w:val="52FA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77A29"/>
    <w:multiLevelType w:val="hybridMultilevel"/>
    <w:tmpl w:val="99D62E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2586F51"/>
    <w:multiLevelType w:val="hybridMultilevel"/>
    <w:tmpl w:val="DB72400E"/>
    <w:lvl w:ilvl="0" w:tplc="ADAC42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F12D4"/>
    <w:multiLevelType w:val="hybridMultilevel"/>
    <w:tmpl w:val="FDD0A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0937FA"/>
    <w:multiLevelType w:val="hybridMultilevel"/>
    <w:tmpl w:val="0CAC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01AAF"/>
    <w:multiLevelType w:val="hybridMultilevel"/>
    <w:tmpl w:val="D230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647840">
    <w:abstractNumId w:val="0"/>
  </w:num>
  <w:num w:numId="2" w16cid:durableId="1976451377">
    <w:abstractNumId w:val="1"/>
  </w:num>
  <w:num w:numId="3" w16cid:durableId="1986009745">
    <w:abstractNumId w:val="2"/>
  </w:num>
  <w:num w:numId="4" w16cid:durableId="2101679261">
    <w:abstractNumId w:val="3"/>
  </w:num>
  <w:num w:numId="5" w16cid:durableId="1020619437">
    <w:abstractNumId w:val="4"/>
  </w:num>
  <w:num w:numId="6" w16cid:durableId="1378238486">
    <w:abstractNumId w:val="5"/>
  </w:num>
  <w:num w:numId="7" w16cid:durableId="700210029">
    <w:abstractNumId w:val="6"/>
  </w:num>
  <w:num w:numId="8" w16cid:durableId="441190467">
    <w:abstractNumId w:val="7"/>
  </w:num>
  <w:num w:numId="9" w16cid:durableId="1520117701">
    <w:abstractNumId w:val="41"/>
  </w:num>
  <w:num w:numId="10" w16cid:durableId="981497803">
    <w:abstractNumId w:val="22"/>
  </w:num>
  <w:num w:numId="11" w16cid:durableId="1222249662">
    <w:abstractNumId w:val="31"/>
  </w:num>
  <w:num w:numId="12" w16cid:durableId="1469973078">
    <w:abstractNumId w:val="21"/>
  </w:num>
  <w:num w:numId="13" w16cid:durableId="2024280606">
    <w:abstractNumId w:val="29"/>
  </w:num>
  <w:num w:numId="14" w16cid:durableId="1409695332">
    <w:abstractNumId w:val="38"/>
  </w:num>
  <w:num w:numId="15" w16cid:durableId="320474481">
    <w:abstractNumId w:val="8"/>
  </w:num>
  <w:num w:numId="16" w16cid:durableId="332413925">
    <w:abstractNumId w:val="23"/>
  </w:num>
  <w:num w:numId="17" w16cid:durableId="1934778560">
    <w:abstractNumId w:val="44"/>
  </w:num>
  <w:num w:numId="18" w16cid:durableId="965282623">
    <w:abstractNumId w:val="40"/>
  </w:num>
  <w:num w:numId="19" w16cid:durableId="1875843112">
    <w:abstractNumId w:val="20"/>
  </w:num>
  <w:num w:numId="20" w16cid:durableId="865220824">
    <w:abstractNumId w:val="30"/>
  </w:num>
  <w:num w:numId="21" w16cid:durableId="10347661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8368008">
    <w:abstractNumId w:val="42"/>
  </w:num>
  <w:num w:numId="23" w16cid:durableId="1760980718">
    <w:abstractNumId w:val="45"/>
  </w:num>
  <w:num w:numId="24" w16cid:durableId="1077825615">
    <w:abstractNumId w:val="36"/>
  </w:num>
  <w:num w:numId="25" w16cid:durableId="2144959075">
    <w:abstractNumId w:val="16"/>
  </w:num>
  <w:num w:numId="26" w16cid:durableId="1761559586">
    <w:abstractNumId w:val="10"/>
  </w:num>
  <w:num w:numId="27" w16cid:durableId="591813272">
    <w:abstractNumId w:val="33"/>
  </w:num>
  <w:num w:numId="28" w16cid:durableId="532765452">
    <w:abstractNumId w:val="37"/>
  </w:num>
  <w:num w:numId="29" w16cid:durableId="851839232">
    <w:abstractNumId w:val="24"/>
  </w:num>
  <w:num w:numId="30" w16cid:durableId="282731424">
    <w:abstractNumId w:val="46"/>
  </w:num>
  <w:num w:numId="31" w16cid:durableId="134681626">
    <w:abstractNumId w:val="27"/>
  </w:num>
  <w:num w:numId="32" w16cid:durableId="2073649145">
    <w:abstractNumId w:val="47"/>
  </w:num>
  <w:num w:numId="33" w16cid:durableId="2091150795">
    <w:abstractNumId w:val="34"/>
  </w:num>
  <w:num w:numId="34" w16cid:durableId="1198011296">
    <w:abstractNumId w:val="9"/>
  </w:num>
  <w:num w:numId="35" w16cid:durableId="448594717">
    <w:abstractNumId w:val="25"/>
  </w:num>
  <w:num w:numId="36" w16cid:durableId="1449012901">
    <w:abstractNumId w:val="15"/>
  </w:num>
  <w:num w:numId="37" w16cid:durableId="964771838">
    <w:abstractNumId w:val="12"/>
  </w:num>
  <w:num w:numId="38" w16cid:durableId="6756520">
    <w:abstractNumId w:val="13"/>
  </w:num>
  <w:num w:numId="39" w16cid:durableId="1857041379">
    <w:abstractNumId w:val="11"/>
  </w:num>
  <w:num w:numId="40" w16cid:durableId="1887720926">
    <w:abstractNumId w:val="17"/>
  </w:num>
  <w:num w:numId="41" w16cid:durableId="1673289182">
    <w:abstractNumId w:val="39"/>
  </w:num>
  <w:num w:numId="42" w16cid:durableId="13502383">
    <w:abstractNumId w:val="18"/>
  </w:num>
  <w:num w:numId="43" w16cid:durableId="1403992620">
    <w:abstractNumId w:val="28"/>
  </w:num>
  <w:num w:numId="44" w16cid:durableId="1943293327">
    <w:abstractNumId w:val="35"/>
  </w:num>
  <w:num w:numId="45" w16cid:durableId="1045178925">
    <w:abstractNumId w:val="43"/>
  </w:num>
  <w:num w:numId="46" w16cid:durableId="1151411659">
    <w:abstractNumId w:val="32"/>
  </w:num>
  <w:num w:numId="47" w16cid:durableId="118424666">
    <w:abstractNumId w:val="14"/>
  </w:num>
  <w:num w:numId="48" w16cid:durableId="15300721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54"/>
    <w:rsid w:val="00002D2E"/>
    <w:rsid w:val="00011A38"/>
    <w:rsid w:val="00016A99"/>
    <w:rsid w:val="00020E05"/>
    <w:rsid w:val="00026798"/>
    <w:rsid w:val="00050D43"/>
    <w:rsid w:val="00051059"/>
    <w:rsid w:val="00056816"/>
    <w:rsid w:val="00065536"/>
    <w:rsid w:val="00084E04"/>
    <w:rsid w:val="00087113"/>
    <w:rsid w:val="00095F65"/>
    <w:rsid w:val="0009606C"/>
    <w:rsid w:val="000A2C01"/>
    <w:rsid w:val="000A699B"/>
    <w:rsid w:val="000A77E9"/>
    <w:rsid w:val="000C0E2B"/>
    <w:rsid w:val="000D7B57"/>
    <w:rsid w:val="000E22D5"/>
    <w:rsid w:val="000E277C"/>
    <w:rsid w:val="000E3695"/>
    <w:rsid w:val="000F0B92"/>
    <w:rsid w:val="000F3D18"/>
    <w:rsid w:val="000F3F5F"/>
    <w:rsid w:val="0010587C"/>
    <w:rsid w:val="001140B6"/>
    <w:rsid w:val="00114505"/>
    <w:rsid w:val="00116210"/>
    <w:rsid w:val="00126517"/>
    <w:rsid w:val="00136EE1"/>
    <w:rsid w:val="001468EB"/>
    <w:rsid w:val="00156B7E"/>
    <w:rsid w:val="001626DE"/>
    <w:rsid w:val="0016634D"/>
    <w:rsid w:val="0016672A"/>
    <w:rsid w:val="00172E03"/>
    <w:rsid w:val="001746AB"/>
    <w:rsid w:val="00175648"/>
    <w:rsid w:val="00182328"/>
    <w:rsid w:val="00187EFD"/>
    <w:rsid w:val="00194E8B"/>
    <w:rsid w:val="0019785D"/>
    <w:rsid w:val="001A6B37"/>
    <w:rsid w:val="001A6D7D"/>
    <w:rsid w:val="001B4087"/>
    <w:rsid w:val="001B6844"/>
    <w:rsid w:val="001C62DC"/>
    <w:rsid w:val="001C654C"/>
    <w:rsid w:val="001D159A"/>
    <w:rsid w:val="001D15EB"/>
    <w:rsid w:val="001D61A1"/>
    <w:rsid w:val="001D756D"/>
    <w:rsid w:val="001E0C88"/>
    <w:rsid w:val="001F2326"/>
    <w:rsid w:val="001F286A"/>
    <w:rsid w:val="001F6310"/>
    <w:rsid w:val="0021118E"/>
    <w:rsid w:val="002112FA"/>
    <w:rsid w:val="002175DC"/>
    <w:rsid w:val="00220AB0"/>
    <w:rsid w:val="00220FBC"/>
    <w:rsid w:val="002237A9"/>
    <w:rsid w:val="00225E16"/>
    <w:rsid w:val="00226A7E"/>
    <w:rsid w:val="0023180B"/>
    <w:rsid w:val="0023641F"/>
    <w:rsid w:val="00245E00"/>
    <w:rsid w:val="00250B7A"/>
    <w:rsid w:val="00264FEE"/>
    <w:rsid w:val="002670AB"/>
    <w:rsid w:val="00270549"/>
    <w:rsid w:val="00273ABC"/>
    <w:rsid w:val="00273D2C"/>
    <w:rsid w:val="00282557"/>
    <w:rsid w:val="0028405A"/>
    <w:rsid w:val="00294939"/>
    <w:rsid w:val="00297EF9"/>
    <w:rsid w:val="002A6B22"/>
    <w:rsid w:val="002A7D24"/>
    <w:rsid w:val="002B72F9"/>
    <w:rsid w:val="002C0950"/>
    <w:rsid w:val="002C4A59"/>
    <w:rsid w:val="002D29EC"/>
    <w:rsid w:val="002D31CA"/>
    <w:rsid w:val="002D4B61"/>
    <w:rsid w:val="002D5352"/>
    <w:rsid w:val="002D659E"/>
    <w:rsid w:val="002E0285"/>
    <w:rsid w:val="002E7BA7"/>
    <w:rsid w:val="002F1851"/>
    <w:rsid w:val="002F5B00"/>
    <w:rsid w:val="002F696D"/>
    <w:rsid w:val="00303F83"/>
    <w:rsid w:val="003135DA"/>
    <w:rsid w:val="0032130A"/>
    <w:rsid w:val="003218F0"/>
    <w:rsid w:val="00321E05"/>
    <w:rsid w:val="00323A9F"/>
    <w:rsid w:val="00325ABB"/>
    <w:rsid w:val="00325C0A"/>
    <w:rsid w:val="00335343"/>
    <w:rsid w:val="00340BCA"/>
    <w:rsid w:val="003420A2"/>
    <w:rsid w:val="00345054"/>
    <w:rsid w:val="00345520"/>
    <w:rsid w:val="00355D03"/>
    <w:rsid w:val="00360EE7"/>
    <w:rsid w:val="0036133E"/>
    <w:rsid w:val="00365392"/>
    <w:rsid w:val="00370ADC"/>
    <w:rsid w:val="00374CB0"/>
    <w:rsid w:val="00374E91"/>
    <w:rsid w:val="0038076D"/>
    <w:rsid w:val="00384F05"/>
    <w:rsid w:val="00387C57"/>
    <w:rsid w:val="0039008D"/>
    <w:rsid w:val="00390B4A"/>
    <w:rsid w:val="00391B26"/>
    <w:rsid w:val="00395FCB"/>
    <w:rsid w:val="00397D9D"/>
    <w:rsid w:val="003C07F6"/>
    <w:rsid w:val="003C7A4E"/>
    <w:rsid w:val="003D66E0"/>
    <w:rsid w:val="003E0501"/>
    <w:rsid w:val="003E0B62"/>
    <w:rsid w:val="003E2869"/>
    <w:rsid w:val="003E4AA1"/>
    <w:rsid w:val="003E6172"/>
    <w:rsid w:val="003F2A69"/>
    <w:rsid w:val="003F3070"/>
    <w:rsid w:val="003F360A"/>
    <w:rsid w:val="003F4CEC"/>
    <w:rsid w:val="0040008D"/>
    <w:rsid w:val="00400A38"/>
    <w:rsid w:val="00410157"/>
    <w:rsid w:val="0042467D"/>
    <w:rsid w:val="00426CAB"/>
    <w:rsid w:val="0044200B"/>
    <w:rsid w:val="00447E9B"/>
    <w:rsid w:val="00450BFD"/>
    <w:rsid w:val="00453079"/>
    <w:rsid w:val="004540D5"/>
    <w:rsid w:val="0045461E"/>
    <w:rsid w:val="0046035E"/>
    <w:rsid w:val="00476FA7"/>
    <w:rsid w:val="00481DB2"/>
    <w:rsid w:val="004917D9"/>
    <w:rsid w:val="00497840"/>
    <w:rsid w:val="004B77D0"/>
    <w:rsid w:val="004C15D8"/>
    <w:rsid w:val="004C401F"/>
    <w:rsid w:val="004D71CB"/>
    <w:rsid w:val="004D799E"/>
    <w:rsid w:val="004E3442"/>
    <w:rsid w:val="004E7D63"/>
    <w:rsid w:val="004F14A8"/>
    <w:rsid w:val="004F2AE7"/>
    <w:rsid w:val="004F5219"/>
    <w:rsid w:val="004F5F65"/>
    <w:rsid w:val="004F649F"/>
    <w:rsid w:val="004F6743"/>
    <w:rsid w:val="00502FC3"/>
    <w:rsid w:val="00504B1F"/>
    <w:rsid w:val="005059B4"/>
    <w:rsid w:val="00512EF1"/>
    <w:rsid w:val="00513ECF"/>
    <w:rsid w:val="00516FBB"/>
    <w:rsid w:val="00521D6F"/>
    <w:rsid w:val="00527104"/>
    <w:rsid w:val="00533991"/>
    <w:rsid w:val="005344A5"/>
    <w:rsid w:val="00536E46"/>
    <w:rsid w:val="005413EE"/>
    <w:rsid w:val="005459EB"/>
    <w:rsid w:val="00546EB4"/>
    <w:rsid w:val="005534D9"/>
    <w:rsid w:val="00577D17"/>
    <w:rsid w:val="00580C56"/>
    <w:rsid w:val="0058322E"/>
    <w:rsid w:val="00587018"/>
    <w:rsid w:val="00587AA8"/>
    <w:rsid w:val="0059348C"/>
    <w:rsid w:val="00597811"/>
    <w:rsid w:val="005A2007"/>
    <w:rsid w:val="005A6A0F"/>
    <w:rsid w:val="005B28A7"/>
    <w:rsid w:val="005B6D36"/>
    <w:rsid w:val="005D246D"/>
    <w:rsid w:val="005E7348"/>
    <w:rsid w:val="005F1205"/>
    <w:rsid w:val="006017AC"/>
    <w:rsid w:val="006079E9"/>
    <w:rsid w:val="00612D98"/>
    <w:rsid w:val="0062532E"/>
    <w:rsid w:val="0062789B"/>
    <w:rsid w:val="0063224C"/>
    <w:rsid w:val="00632CDB"/>
    <w:rsid w:val="00633F7A"/>
    <w:rsid w:val="0064295D"/>
    <w:rsid w:val="006443B8"/>
    <w:rsid w:val="006467C2"/>
    <w:rsid w:val="0065155E"/>
    <w:rsid w:val="00655017"/>
    <w:rsid w:val="006637FC"/>
    <w:rsid w:val="00664E3B"/>
    <w:rsid w:val="00667734"/>
    <w:rsid w:val="006816A7"/>
    <w:rsid w:val="00685D34"/>
    <w:rsid w:val="00691CCD"/>
    <w:rsid w:val="006967E5"/>
    <w:rsid w:val="006A0912"/>
    <w:rsid w:val="006A0DEB"/>
    <w:rsid w:val="006A1319"/>
    <w:rsid w:val="006A62A4"/>
    <w:rsid w:val="006B0BDB"/>
    <w:rsid w:val="006C067D"/>
    <w:rsid w:val="006C7BD5"/>
    <w:rsid w:val="006F2F2C"/>
    <w:rsid w:val="006F4BF3"/>
    <w:rsid w:val="006F7431"/>
    <w:rsid w:val="00705AD5"/>
    <w:rsid w:val="00706875"/>
    <w:rsid w:val="00710EBB"/>
    <w:rsid w:val="00711708"/>
    <w:rsid w:val="007150F5"/>
    <w:rsid w:val="0071681A"/>
    <w:rsid w:val="00721C05"/>
    <w:rsid w:val="00721E58"/>
    <w:rsid w:val="007262EA"/>
    <w:rsid w:val="00740600"/>
    <w:rsid w:val="0075512B"/>
    <w:rsid w:val="00757071"/>
    <w:rsid w:val="00763066"/>
    <w:rsid w:val="00776EF6"/>
    <w:rsid w:val="00777A96"/>
    <w:rsid w:val="00777E64"/>
    <w:rsid w:val="00782560"/>
    <w:rsid w:val="007910B9"/>
    <w:rsid w:val="00791D4E"/>
    <w:rsid w:val="007A1943"/>
    <w:rsid w:val="007A31E4"/>
    <w:rsid w:val="007A77AE"/>
    <w:rsid w:val="007B1262"/>
    <w:rsid w:val="007C3EBA"/>
    <w:rsid w:val="007C45CE"/>
    <w:rsid w:val="007C4A55"/>
    <w:rsid w:val="007C5EC0"/>
    <w:rsid w:val="007E1249"/>
    <w:rsid w:val="007F038D"/>
    <w:rsid w:val="00823174"/>
    <w:rsid w:val="008276CF"/>
    <w:rsid w:val="00830E1F"/>
    <w:rsid w:val="008339AC"/>
    <w:rsid w:val="00837B67"/>
    <w:rsid w:val="00837FD5"/>
    <w:rsid w:val="00840668"/>
    <w:rsid w:val="008661FA"/>
    <w:rsid w:val="00867B12"/>
    <w:rsid w:val="00874B65"/>
    <w:rsid w:val="00876DBD"/>
    <w:rsid w:val="00897EC1"/>
    <w:rsid w:val="008A38E7"/>
    <w:rsid w:val="008B010A"/>
    <w:rsid w:val="008C3E4F"/>
    <w:rsid w:val="008D77E8"/>
    <w:rsid w:val="008E1ABD"/>
    <w:rsid w:val="008E4791"/>
    <w:rsid w:val="008F0F5D"/>
    <w:rsid w:val="008F2C6A"/>
    <w:rsid w:val="00902E1B"/>
    <w:rsid w:val="00902E43"/>
    <w:rsid w:val="009041AF"/>
    <w:rsid w:val="00913F2B"/>
    <w:rsid w:val="00914948"/>
    <w:rsid w:val="00917376"/>
    <w:rsid w:val="009210A8"/>
    <w:rsid w:val="0092469A"/>
    <w:rsid w:val="0094069C"/>
    <w:rsid w:val="00943E3D"/>
    <w:rsid w:val="00944244"/>
    <w:rsid w:val="009522A2"/>
    <w:rsid w:val="00953EB5"/>
    <w:rsid w:val="00956640"/>
    <w:rsid w:val="00962E23"/>
    <w:rsid w:val="00963E59"/>
    <w:rsid w:val="0096727C"/>
    <w:rsid w:val="00972165"/>
    <w:rsid w:val="00976AE2"/>
    <w:rsid w:val="00977E51"/>
    <w:rsid w:val="0099167D"/>
    <w:rsid w:val="00996CA6"/>
    <w:rsid w:val="009A2B69"/>
    <w:rsid w:val="009A4B44"/>
    <w:rsid w:val="009A59D6"/>
    <w:rsid w:val="009B26BF"/>
    <w:rsid w:val="009C075C"/>
    <w:rsid w:val="009C0793"/>
    <w:rsid w:val="009C41B7"/>
    <w:rsid w:val="009D10C3"/>
    <w:rsid w:val="009D371F"/>
    <w:rsid w:val="009D6713"/>
    <w:rsid w:val="009D728A"/>
    <w:rsid w:val="009E78C5"/>
    <w:rsid w:val="009F1A2C"/>
    <w:rsid w:val="009F1E61"/>
    <w:rsid w:val="009F5A53"/>
    <w:rsid w:val="009F5A87"/>
    <w:rsid w:val="009F5DD4"/>
    <w:rsid w:val="00A0118C"/>
    <w:rsid w:val="00A0131C"/>
    <w:rsid w:val="00A04CAD"/>
    <w:rsid w:val="00A10F7B"/>
    <w:rsid w:val="00A20F46"/>
    <w:rsid w:val="00A221A4"/>
    <w:rsid w:val="00A228A6"/>
    <w:rsid w:val="00A23835"/>
    <w:rsid w:val="00A24A92"/>
    <w:rsid w:val="00A3179B"/>
    <w:rsid w:val="00A36D85"/>
    <w:rsid w:val="00A50AB2"/>
    <w:rsid w:val="00A625FD"/>
    <w:rsid w:val="00A700EA"/>
    <w:rsid w:val="00A70137"/>
    <w:rsid w:val="00A7689D"/>
    <w:rsid w:val="00A842C8"/>
    <w:rsid w:val="00A9255F"/>
    <w:rsid w:val="00A94250"/>
    <w:rsid w:val="00A97A95"/>
    <w:rsid w:val="00AA0373"/>
    <w:rsid w:val="00AA0D14"/>
    <w:rsid w:val="00AA3B17"/>
    <w:rsid w:val="00AA5AAC"/>
    <w:rsid w:val="00AA632D"/>
    <w:rsid w:val="00AA72BC"/>
    <w:rsid w:val="00AA7478"/>
    <w:rsid w:val="00AB0D6A"/>
    <w:rsid w:val="00AB1C3C"/>
    <w:rsid w:val="00AB2275"/>
    <w:rsid w:val="00AB34FD"/>
    <w:rsid w:val="00AC4424"/>
    <w:rsid w:val="00AE3801"/>
    <w:rsid w:val="00AE4168"/>
    <w:rsid w:val="00AE5B0E"/>
    <w:rsid w:val="00B01AE3"/>
    <w:rsid w:val="00B034D4"/>
    <w:rsid w:val="00B06420"/>
    <w:rsid w:val="00B10792"/>
    <w:rsid w:val="00B11E19"/>
    <w:rsid w:val="00B15062"/>
    <w:rsid w:val="00B36CCC"/>
    <w:rsid w:val="00B543DD"/>
    <w:rsid w:val="00B62196"/>
    <w:rsid w:val="00B6266C"/>
    <w:rsid w:val="00B65238"/>
    <w:rsid w:val="00B663CB"/>
    <w:rsid w:val="00B717C1"/>
    <w:rsid w:val="00B81CDB"/>
    <w:rsid w:val="00B8618C"/>
    <w:rsid w:val="00B96D18"/>
    <w:rsid w:val="00BA0D31"/>
    <w:rsid w:val="00BA4894"/>
    <w:rsid w:val="00BA7329"/>
    <w:rsid w:val="00BB0DD1"/>
    <w:rsid w:val="00BB29EE"/>
    <w:rsid w:val="00BB48B1"/>
    <w:rsid w:val="00BB56CD"/>
    <w:rsid w:val="00BC0EA4"/>
    <w:rsid w:val="00BC28E6"/>
    <w:rsid w:val="00BC6E0B"/>
    <w:rsid w:val="00BD1AAD"/>
    <w:rsid w:val="00BE5356"/>
    <w:rsid w:val="00BE6BCA"/>
    <w:rsid w:val="00BF0CF4"/>
    <w:rsid w:val="00BF1DFF"/>
    <w:rsid w:val="00BF1FCF"/>
    <w:rsid w:val="00BF218F"/>
    <w:rsid w:val="00BF3188"/>
    <w:rsid w:val="00BF53B4"/>
    <w:rsid w:val="00BF7DED"/>
    <w:rsid w:val="00C00F67"/>
    <w:rsid w:val="00C112BA"/>
    <w:rsid w:val="00C2519F"/>
    <w:rsid w:val="00C2772A"/>
    <w:rsid w:val="00C33147"/>
    <w:rsid w:val="00C40309"/>
    <w:rsid w:val="00C4674F"/>
    <w:rsid w:val="00C5314F"/>
    <w:rsid w:val="00C53859"/>
    <w:rsid w:val="00C55D4D"/>
    <w:rsid w:val="00C63222"/>
    <w:rsid w:val="00C668AB"/>
    <w:rsid w:val="00C77C75"/>
    <w:rsid w:val="00C80F5F"/>
    <w:rsid w:val="00C82E77"/>
    <w:rsid w:val="00C91138"/>
    <w:rsid w:val="00C94E67"/>
    <w:rsid w:val="00CB5D22"/>
    <w:rsid w:val="00CC7D4A"/>
    <w:rsid w:val="00CD2542"/>
    <w:rsid w:val="00CE2393"/>
    <w:rsid w:val="00CE5AA5"/>
    <w:rsid w:val="00CE6F82"/>
    <w:rsid w:val="00CE7F8D"/>
    <w:rsid w:val="00CF6078"/>
    <w:rsid w:val="00D0390A"/>
    <w:rsid w:val="00D05B07"/>
    <w:rsid w:val="00D05CAA"/>
    <w:rsid w:val="00D10928"/>
    <w:rsid w:val="00D1501B"/>
    <w:rsid w:val="00D158AE"/>
    <w:rsid w:val="00D2658B"/>
    <w:rsid w:val="00D31F30"/>
    <w:rsid w:val="00D36A2B"/>
    <w:rsid w:val="00D43AB3"/>
    <w:rsid w:val="00D47B44"/>
    <w:rsid w:val="00D66F29"/>
    <w:rsid w:val="00D7644C"/>
    <w:rsid w:val="00D80C48"/>
    <w:rsid w:val="00D823ED"/>
    <w:rsid w:val="00D86F27"/>
    <w:rsid w:val="00D96918"/>
    <w:rsid w:val="00DA0129"/>
    <w:rsid w:val="00DB0D0A"/>
    <w:rsid w:val="00DB64FF"/>
    <w:rsid w:val="00DB6768"/>
    <w:rsid w:val="00DC22D1"/>
    <w:rsid w:val="00DC3E28"/>
    <w:rsid w:val="00DC3E94"/>
    <w:rsid w:val="00DE17B1"/>
    <w:rsid w:val="00DE2F62"/>
    <w:rsid w:val="00DE4DF7"/>
    <w:rsid w:val="00DE648A"/>
    <w:rsid w:val="00E022AC"/>
    <w:rsid w:val="00E06000"/>
    <w:rsid w:val="00E12E8D"/>
    <w:rsid w:val="00E31687"/>
    <w:rsid w:val="00E3293C"/>
    <w:rsid w:val="00E34508"/>
    <w:rsid w:val="00E450F4"/>
    <w:rsid w:val="00E50028"/>
    <w:rsid w:val="00E50AD3"/>
    <w:rsid w:val="00E528F5"/>
    <w:rsid w:val="00E56543"/>
    <w:rsid w:val="00E762C0"/>
    <w:rsid w:val="00E77064"/>
    <w:rsid w:val="00E905B2"/>
    <w:rsid w:val="00E905CD"/>
    <w:rsid w:val="00E9070B"/>
    <w:rsid w:val="00E91177"/>
    <w:rsid w:val="00E94D91"/>
    <w:rsid w:val="00EA17A9"/>
    <w:rsid w:val="00EA2419"/>
    <w:rsid w:val="00EA2B6B"/>
    <w:rsid w:val="00EA3447"/>
    <w:rsid w:val="00EA4FD7"/>
    <w:rsid w:val="00EA4FD8"/>
    <w:rsid w:val="00EB109F"/>
    <w:rsid w:val="00EB6696"/>
    <w:rsid w:val="00EF4226"/>
    <w:rsid w:val="00EF6FDC"/>
    <w:rsid w:val="00F077D5"/>
    <w:rsid w:val="00F079A0"/>
    <w:rsid w:val="00F12F8D"/>
    <w:rsid w:val="00F30AAF"/>
    <w:rsid w:val="00F30F07"/>
    <w:rsid w:val="00F34CB1"/>
    <w:rsid w:val="00F35F8A"/>
    <w:rsid w:val="00F405C1"/>
    <w:rsid w:val="00F4111E"/>
    <w:rsid w:val="00F5407F"/>
    <w:rsid w:val="00F55B6A"/>
    <w:rsid w:val="00F563AE"/>
    <w:rsid w:val="00F66325"/>
    <w:rsid w:val="00F72311"/>
    <w:rsid w:val="00F81BA2"/>
    <w:rsid w:val="00F820D6"/>
    <w:rsid w:val="00F82668"/>
    <w:rsid w:val="00F82E3E"/>
    <w:rsid w:val="00F8346A"/>
    <w:rsid w:val="00F8369C"/>
    <w:rsid w:val="00F93C9B"/>
    <w:rsid w:val="00F947A4"/>
    <w:rsid w:val="00FA445F"/>
    <w:rsid w:val="00FA4D52"/>
    <w:rsid w:val="00FA5A75"/>
    <w:rsid w:val="00FA7CA4"/>
    <w:rsid w:val="00FB351B"/>
    <w:rsid w:val="00FB679E"/>
    <w:rsid w:val="00FD0CA9"/>
    <w:rsid w:val="00FE636C"/>
    <w:rsid w:val="00FF55CB"/>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BD010E4"/>
  <w15:docId w15:val="{C35987BA-CCC9-4499-9DEF-028AB9C9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28"/>
    <w:pPr>
      <w:suppressAutoHyphens/>
      <w:jc w:val="both"/>
    </w:pPr>
    <w:rPr>
      <w:sz w:val="24"/>
      <w:szCs w:val="24"/>
      <w:lang w:eastAsia="ar-SA"/>
    </w:rPr>
  </w:style>
  <w:style w:type="paragraph" w:styleId="Heading1">
    <w:name w:val="heading 1"/>
    <w:basedOn w:val="Normal"/>
    <w:next w:val="Normal"/>
    <w:qFormat/>
    <w:rsid w:val="00E50028"/>
    <w:pPr>
      <w:keepNext/>
      <w:tabs>
        <w:tab w:val="num" w:pos="432"/>
      </w:tabs>
      <w:ind w:left="360"/>
      <w:outlineLvl w:val="0"/>
    </w:pPr>
    <w:rPr>
      <w:rFonts w:ascii="Verdana" w:hAnsi="Verdana"/>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50028"/>
    <w:rPr>
      <w:rFonts w:ascii="Wingdings" w:hAnsi="Wingdings"/>
    </w:rPr>
  </w:style>
  <w:style w:type="character" w:customStyle="1" w:styleId="WW8Num1z1">
    <w:name w:val="WW8Num1z1"/>
    <w:rsid w:val="00E50028"/>
    <w:rPr>
      <w:rFonts w:ascii="Courier New" w:hAnsi="Courier New" w:cs="Courier New"/>
    </w:rPr>
  </w:style>
  <w:style w:type="character" w:customStyle="1" w:styleId="WW8Num1z3">
    <w:name w:val="WW8Num1z3"/>
    <w:rsid w:val="00E50028"/>
    <w:rPr>
      <w:rFonts w:ascii="Symbol" w:hAnsi="Symbol"/>
    </w:rPr>
  </w:style>
  <w:style w:type="character" w:customStyle="1" w:styleId="WW8Num2z0">
    <w:name w:val="WW8Num2z0"/>
    <w:rsid w:val="00E50028"/>
    <w:rPr>
      <w:rFonts w:ascii="Symbol" w:hAnsi="Symbol"/>
    </w:rPr>
  </w:style>
  <w:style w:type="character" w:customStyle="1" w:styleId="WW8Num2z1">
    <w:name w:val="WW8Num2z1"/>
    <w:rsid w:val="00E50028"/>
    <w:rPr>
      <w:rFonts w:ascii="Courier New" w:hAnsi="Courier New" w:cs="Courier New"/>
    </w:rPr>
  </w:style>
  <w:style w:type="character" w:customStyle="1" w:styleId="WW8Num2z2">
    <w:name w:val="WW8Num2z2"/>
    <w:rsid w:val="00E50028"/>
    <w:rPr>
      <w:rFonts w:ascii="Wingdings" w:hAnsi="Wingdings"/>
    </w:rPr>
  </w:style>
  <w:style w:type="character" w:customStyle="1" w:styleId="WW8Num3z0">
    <w:name w:val="WW8Num3z0"/>
    <w:rsid w:val="00E50028"/>
    <w:rPr>
      <w:rFonts w:ascii="Symbol" w:hAnsi="Symbol"/>
    </w:rPr>
  </w:style>
  <w:style w:type="character" w:customStyle="1" w:styleId="WW8Num3z1">
    <w:name w:val="WW8Num3z1"/>
    <w:rsid w:val="00E50028"/>
    <w:rPr>
      <w:rFonts w:ascii="Courier New" w:hAnsi="Courier New" w:cs="Courier New"/>
    </w:rPr>
  </w:style>
  <w:style w:type="character" w:customStyle="1" w:styleId="WW8Num3z2">
    <w:name w:val="WW8Num3z2"/>
    <w:rsid w:val="00E50028"/>
    <w:rPr>
      <w:rFonts w:ascii="Wingdings" w:hAnsi="Wingdings"/>
    </w:rPr>
  </w:style>
  <w:style w:type="character" w:customStyle="1" w:styleId="WW8Num4z0">
    <w:name w:val="WW8Num4z0"/>
    <w:rsid w:val="00E50028"/>
    <w:rPr>
      <w:rFonts w:ascii="Symbol" w:hAnsi="Symbol"/>
    </w:rPr>
  </w:style>
  <w:style w:type="character" w:customStyle="1" w:styleId="WW8Num4z1">
    <w:name w:val="WW8Num4z1"/>
    <w:rsid w:val="00E50028"/>
    <w:rPr>
      <w:rFonts w:ascii="Courier New" w:hAnsi="Courier New" w:cs="Courier New"/>
    </w:rPr>
  </w:style>
  <w:style w:type="character" w:customStyle="1" w:styleId="WW8Num4z2">
    <w:name w:val="WW8Num4z2"/>
    <w:rsid w:val="00E50028"/>
    <w:rPr>
      <w:rFonts w:ascii="Wingdings" w:hAnsi="Wingdings"/>
    </w:rPr>
  </w:style>
  <w:style w:type="character" w:customStyle="1" w:styleId="WW8Num5z0">
    <w:name w:val="WW8Num5z0"/>
    <w:rsid w:val="00E50028"/>
    <w:rPr>
      <w:rFonts w:ascii="Symbol" w:hAnsi="Symbol"/>
    </w:rPr>
  </w:style>
  <w:style w:type="character" w:customStyle="1" w:styleId="WW8Num5z1">
    <w:name w:val="WW8Num5z1"/>
    <w:rsid w:val="00E50028"/>
    <w:rPr>
      <w:rFonts w:ascii="Courier New" w:hAnsi="Courier New" w:cs="Courier New"/>
    </w:rPr>
  </w:style>
  <w:style w:type="character" w:customStyle="1" w:styleId="WW8Num5z2">
    <w:name w:val="WW8Num5z2"/>
    <w:rsid w:val="00E50028"/>
    <w:rPr>
      <w:rFonts w:ascii="Wingdings" w:hAnsi="Wingdings"/>
    </w:rPr>
  </w:style>
  <w:style w:type="character" w:customStyle="1" w:styleId="WW8Num6z0">
    <w:name w:val="WW8Num6z0"/>
    <w:rsid w:val="00E50028"/>
    <w:rPr>
      <w:rFonts w:ascii="Wingdings" w:hAnsi="Wingdings"/>
    </w:rPr>
  </w:style>
  <w:style w:type="character" w:customStyle="1" w:styleId="WW8Num6z1">
    <w:name w:val="WW8Num6z1"/>
    <w:rsid w:val="00E50028"/>
    <w:rPr>
      <w:rFonts w:ascii="Courier New" w:hAnsi="Courier New" w:cs="Courier New"/>
    </w:rPr>
  </w:style>
  <w:style w:type="character" w:customStyle="1" w:styleId="WW8Num6z3">
    <w:name w:val="WW8Num6z3"/>
    <w:rsid w:val="00E50028"/>
    <w:rPr>
      <w:rFonts w:ascii="Symbol" w:hAnsi="Symbol"/>
    </w:rPr>
  </w:style>
  <w:style w:type="character" w:customStyle="1" w:styleId="WW8Num7z0">
    <w:name w:val="WW8Num7z0"/>
    <w:rsid w:val="00E50028"/>
    <w:rPr>
      <w:rFonts w:ascii="Wingdings" w:hAnsi="Wingdings"/>
    </w:rPr>
  </w:style>
  <w:style w:type="character" w:customStyle="1" w:styleId="WW8Num7z1">
    <w:name w:val="WW8Num7z1"/>
    <w:rsid w:val="00E50028"/>
    <w:rPr>
      <w:rFonts w:ascii="Courier New" w:hAnsi="Courier New" w:cs="Courier New"/>
    </w:rPr>
  </w:style>
  <w:style w:type="character" w:customStyle="1" w:styleId="WW8Num7z3">
    <w:name w:val="WW8Num7z3"/>
    <w:rsid w:val="00E50028"/>
    <w:rPr>
      <w:rFonts w:ascii="Symbol" w:hAnsi="Symbol"/>
    </w:rPr>
  </w:style>
  <w:style w:type="character" w:customStyle="1" w:styleId="WW8Num9z0">
    <w:name w:val="WW8Num9z0"/>
    <w:rsid w:val="00E50028"/>
    <w:rPr>
      <w:rFonts w:ascii="Symbol" w:hAnsi="Symbol"/>
    </w:rPr>
  </w:style>
  <w:style w:type="character" w:customStyle="1" w:styleId="WW8Num9z1">
    <w:name w:val="WW8Num9z1"/>
    <w:rsid w:val="00E50028"/>
    <w:rPr>
      <w:rFonts w:ascii="Courier New" w:hAnsi="Courier New" w:cs="Courier New"/>
    </w:rPr>
  </w:style>
  <w:style w:type="character" w:customStyle="1" w:styleId="WW8Num9z2">
    <w:name w:val="WW8Num9z2"/>
    <w:rsid w:val="00E50028"/>
    <w:rPr>
      <w:rFonts w:ascii="Wingdings" w:hAnsi="Wingdings"/>
    </w:rPr>
  </w:style>
  <w:style w:type="character" w:customStyle="1" w:styleId="WW8Num10z0">
    <w:name w:val="WW8Num10z0"/>
    <w:rsid w:val="00E50028"/>
    <w:rPr>
      <w:rFonts w:ascii="Wingdings" w:hAnsi="Wingdings"/>
    </w:rPr>
  </w:style>
  <w:style w:type="character" w:customStyle="1" w:styleId="WW8Num10z1">
    <w:name w:val="WW8Num10z1"/>
    <w:rsid w:val="00E50028"/>
    <w:rPr>
      <w:rFonts w:ascii="Courier New" w:hAnsi="Courier New" w:cs="Courier New"/>
    </w:rPr>
  </w:style>
  <w:style w:type="character" w:customStyle="1" w:styleId="WW8Num10z3">
    <w:name w:val="WW8Num10z3"/>
    <w:rsid w:val="00E50028"/>
    <w:rPr>
      <w:rFonts w:ascii="Symbol" w:hAnsi="Symbol"/>
    </w:rPr>
  </w:style>
  <w:style w:type="character" w:customStyle="1" w:styleId="WW8Num11z0">
    <w:name w:val="WW8Num11z0"/>
    <w:rsid w:val="00E50028"/>
    <w:rPr>
      <w:rFonts w:ascii="Symbol" w:hAnsi="Symbol"/>
    </w:rPr>
  </w:style>
  <w:style w:type="character" w:customStyle="1" w:styleId="WW8Num11z1">
    <w:name w:val="WW8Num11z1"/>
    <w:rsid w:val="00E50028"/>
    <w:rPr>
      <w:rFonts w:ascii="Courier New" w:hAnsi="Courier New" w:cs="Courier New"/>
    </w:rPr>
  </w:style>
  <w:style w:type="character" w:customStyle="1" w:styleId="WW8Num11z2">
    <w:name w:val="WW8Num11z2"/>
    <w:rsid w:val="00E50028"/>
    <w:rPr>
      <w:rFonts w:ascii="Wingdings" w:hAnsi="Wingdings"/>
    </w:rPr>
  </w:style>
  <w:style w:type="character" w:customStyle="1" w:styleId="WW8Num12z0">
    <w:name w:val="WW8Num12z0"/>
    <w:rsid w:val="00E50028"/>
    <w:rPr>
      <w:rFonts w:ascii="Wingdings" w:hAnsi="Wingdings"/>
    </w:rPr>
  </w:style>
  <w:style w:type="character" w:customStyle="1" w:styleId="WW8Num12z1">
    <w:name w:val="WW8Num12z1"/>
    <w:rsid w:val="00E50028"/>
    <w:rPr>
      <w:rFonts w:ascii="Courier New" w:hAnsi="Courier New" w:cs="Courier New"/>
    </w:rPr>
  </w:style>
  <w:style w:type="character" w:customStyle="1" w:styleId="WW8Num12z3">
    <w:name w:val="WW8Num12z3"/>
    <w:rsid w:val="00E50028"/>
    <w:rPr>
      <w:rFonts w:ascii="Symbol" w:hAnsi="Symbol"/>
    </w:rPr>
  </w:style>
  <w:style w:type="character" w:customStyle="1" w:styleId="WW8Num13z0">
    <w:name w:val="WW8Num13z0"/>
    <w:rsid w:val="00E50028"/>
    <w:rPr>
      <w:rFonts w:ascii="Wingdings" w:hAnsi="Wingdings"/>
    </w:rPr>
  </w:style>
  <w:style w:type="character" w:customStyle="1" w:styleId="WW8Num13z1">
    <w:name w:val="WW8Num13z1"/>
    <w:rsid w:val="00E50028"/>
    <w:rPr>
      <w:rFonts w:ascii="Courier New" w:hAnsi="Courier New" w:cs="Courier New"/>
    </w:rPr>
  </w:style>
  <w:style w:type="character" w:customStyle="1" w:styleId="WW8Num13z3">
    <w:name w:val="WW8Num13z3"/>
    <w:rsid w:val="00E50028"/>
    <w:rPr>
      <w:rFonts w:ascii="Symbol" w:hAnsi="Symbol"/>
    </w:rPr>
  </w:style>
  <w:style w:type="character" w:customStyle="1" w:styleId="WW8Num14z0">
    <w:name w:val="WW8Num14z0"/>
    <w:rsid w:val="00E50028"/>
    <w:rPr>
      <w:rFonts w:ascii="Symbol" w:hAnsi="Symbol"/>
    </w:rPr>
  </w:style>
  <w:style w:type="character" w:customStyle="1" w:styleId="WW8Num14z1">
    <w:name w:val="WW8Num14z1"/>
    <w:rsid w:val="00E50028"/>
    <w:rPr>
      <w:rFonts w:ascii="Courier New" w:hAnsi="Courier New" w:cs="Courier New"/>
    </w:rPr>
  </w:style>
  <w:style w:type="character" w:customStyle="1" w:styleId="WW8Num14z2">
    <w:name w:val="WW8Num14z2"/>
    <w:rsid w:val="00E50028"/>
    <w:rPr>
      <w:rFonts w:ascii="Wingdings" w:hAnsi="Wingdings"/>
    </w:rPr>
  </w:style>
  <w:style w:type="character" w:customStyle="1" w:styleId="WW8Num15z0">
    <w:name w:val="WW8Num15z0"/>
    <w:rsid w:val="00E50028"/>
    <w:rPr>
      <w:rFonts w:ascii="Wingdings" w:hAnsi="Wingdings"/>
    </w:rPr>
  </w:style>
  <w:style w:type="character" w:customStyle="1" w:styleId="WW8Num15z1">
    <w:name w:val="WW8Num15z1"/>
    <w:rsid w:val="00E50028"/>
    <w:rPr>
      <w:rFonts w:ascii="Courier New" w:hAnsi="Courier New" w:cs="Courier New"/>
    </w:rPr>
  </w:style>
  <w:style w:type="character" w:customStyle="1" w:styleId="WW8Num15z3">
    <w:name w:val="WW8Num15z3"/>
    <w:rsid w:val="00E50028"/>
    <w:rPr>
      <w:rFonts w:ascii="Symbol" w:hAnsi="Symbol"/>
    </w:rPr>
  </w:style>
  <w:style w:type="character" w:customStyle="1" w:styleId="WW8Num16z0">
    <w:name w:val="WW8Num16z0"/>
    <w:rsid w:val="00E50028"/>
    <w:rPr>
      <w:rFonts w:ascii="Wingdings" w:hAnsi="Wingdings"/>
    </w:rPr>
  </w:style>
  <w:style w:type="character" w:customStyle="1" w:styleId="WW8Num16z1">
    <w:name w:val="WW8Num16z1"/>
    <w:rsid w:val="00E50028"/>
    <w:rPr>
      <w:rFonts w:ascii="Courier New" w:hAnsi="Courier New" w:cs="Courier New"/>
    </w:rPr>
  </w:style>
  <w:style w:type="character" w:customStyle="1" w:styleId="WW8Num16z3">
    <w:name w:val="WW8Num16z3"/>
    <w:rsid w:val="00E50028"/>
    <w:rPr>
      <w:rFonts w:ascii="Symbol" w:hAnsi="Symbol"/>
    </w:rPr>
  </w:style>
  <w:style w:type="character" w:customStyle="1" w:styleId="WW8Num17z0">
    <w:name w:val="WW8Num17z0"/>
    <w:rsid w:val="00E50028"/>
    <w:rPr>
      <w:rFonts w:ascii="Symbol" w:hAnsi="Symbol"/>
    </w:rPr>
  </w:style>
  <w:style w:type="character" w:customStyle="1" w:styleId="WW8Num17z1">
    <w:name w:val="WW8Num17z1"/>
    <w:rsid w:val="00E50028"/>
    <w:rPr>
      <w:rFonts w:ascii="Courier New" w:hAnsi="Courier New" w:cs="Courier New"/>
    </w:rPr>
  </w:style>
  <w:style w:type="character" w:customStyle="1" w:styleId="WW8Num17z2">
    <w:name w:val="WW8Num17z2"/>
    <w:rsid w:val="00E50028"/>
    <w:rPr>
      <w:rFonts w:ascii="Wingdings" w:hAnsi="Wingdings"/>
    </w:rPr>
  </w:style>
  <w:style w:type="character" w:customStyle="1" w:styleId="WW8Num19z0">
    <w:name w:val="WW8Num19z0"/>
    <w:rsid w:val="00E50028"/>
    <w:rPr>
      <w:rFonts w:ascii="Symbol" w:hAnsi="Symbol"/>
    </w:rPr>
  </w:style>
  <w:style w:type="character" w:customStyle="1" w:styleId="WW8Num19z1">
    <w:name w:val="WW8Num19z1"/>
    <w:rsid w:val="00E50028"/>
    <w:rPr>
      <w:rFonts w:ascii="Courier New" w:hAnsi="Courier New" w:cs="Courier New"/>
    </w:rPr>
  </w:style>
  <w:style w:type="character" w:customStyle="1" w:styleId="WW8Num19z2">
    <w:name w:val="WW8Num19z2"/>
    <w:rsid w:val="00E50028"/>
    <w:rPr>
      <w:rFonts w:ascii="Wingdings" w:hAnsi="Wingdings"/>
    </w:rPr>
  </w:style>
  <w:style w:type="character" w:customStyle="1" w:styleId="WW8Num20z0">
    <w:name w:val="WW8Num20z0"/>
    <w:rsid w:val="00E50028"/>
    <w:rPr>
      <w:rFonts w:ascii="Wingdings" w:hAnsi="Wingdings"/>
    </w:rPr>
  </w:style>
  <w:style w:type="character" w:customStyle="1" w:styleId="WW8Num20z1">
    <w:name w:val="WW8Num20z1"/>
    <w:rsid w:val="00E50028"/>
    <w:rPr>
      <w:rFonts w:ascii="Courier New" w:hAnsi="Courier New" w:cs="Courier New"/>
    </w:rPr>
  </w:style>
  <w:style w:type="character" w:customStyle="1" w:styleId="WW8Num20z3">
    <w:name w:val="WW8Num20z3"/>
    <w:rsid w:val="00E50028"/>
    <w:rPr>
      <w:rFonts w:ascii="Symbol" w:hAnsi="Symbol"/>
    </w:rPr>
  </w:style>
  <w:style w:type="character" w:customStyle="1" w:styleId="WW8Num22z0">
    <w:name w:val="WW8Num22z0"/>
    <w:rsid w:val="00E50028"/>
    <w:rPr>
      <w:rFonts w:ascii="Wingdings" w:hAnsi="Wingdings"/>
      <w:sz w:val="28"/>
    </w:rPr>
  </w:style>
  <w:style w:type="character" w:customStyle="1" w:styleId="WW8Num22z1">
    <w:name w:val="WW8Num22z1"/>
    <w:rsid w:val="00E50028"/>
    <w:rPr>
      <w:rFonts w:ascii="Courier New" w:hAnsi="Courier New"/>
    </w:rPr>
  </w:style>
  <w:style w:type="character" w:customStyle="1" w:styleId="WW8Num22z2">
    <w:name w:val="WW8Num22z2"/>
    <w:rsid w:val="00E50028"/>
    <w:rPr>
      <w:rFonts w:ascii="Wingdings" w:hAnsi="Wingdings"/>
    </w:rPr>
  </w:style>
  <w:style w:type="character" w:customStyle="1" w:styleId="WW8Num22z3">
    <w:name w:val="WW8Num22z3"/>
    <w:rsid w:val="00E50028"/>
    <w:rPr>
      <w:rFonts w:ascii="Symbol" w:hAnsi="Symbol"/>
    </w:rPr>
  </w:style>
  <w:style w:type="character" w:customStyle="1" w:styleId="WW8Num23z0">
    <w:name w:val="WW8Num23z0"/>
    <w:rsid w:val="00E50028"/>
    <w:rPr>
      <w:rFonts w:ascii="Symbol" w:hAnsi="Symbol"/>
    </w:rPr>
  </w:style>
  <w:style w:type="character" w:customStyle="1" w:styleId="WW8Num23z1">
    <w:name w:val="WW8Num23z1"/>
    <w:rsid w:val="00E50028"/>
    <w:rPr>
      <w:rFonts w:ascii="Courier New" w:hAnsi="Courier New" w:cs="Courier New"/>
    </w:rPr>
  </w:style>
  <w:style w:type="character" w:customStyle="1" w:styleId="WW8Num23z2">
    <w:name w:val="WW8Num23z2"/>
    <w:rsid w:val="00E50028"/>
    <w:rPr>
      <w:rFonts w:ascii="Wingdings" w:hAnsi="Wingdings"/>
    </w:rPr>
  </w:style>
  <w:style w:type="character" w:customStyle="1" w:styleId="WW8Num24z0">
    <w:name w:val="WW8Num24z0"/>
    <w:rsid w:val="00E50028"/>
    <w:rPr>
      <w:rFonts w:ascii="Symbol" w:hAnsi="Symbol"/>
    </w:rPr>
  </w:style>
  <w:style w:type="character" w:customStyle="1" w:styleId="WW8Num24z1">
    <w:name w:val="WW8Num24z1"/>
    <w:rsid w:val="00E50028"/>
    <w:rPr>
      <w:rFonts w:ascii="Courier New" w:hAnsi="Courier New" w:cs="Courier New"/>
    </w:rPr>
  </w:style>
  <w:style w:type="character" w:customStyle="1" w:styleId="WW8Num24z2">
    <w:name w:val="WW8Num24z2"/>
    <w:rsid w:val="00E50028"/>
    <w:rPr>
      <w:rFonts w:ascii="Wingdings" w:hAnsi="Wingdings"/>
    </w:rPr>
  </w:style>
  <w:style w:type="character" w:customStyle="1" w:styleId="WW8Num25z0">
    <w:name w:val="WW8Num25z0"/>
    <w:rsid w:val="00E50028"/>
    <w:rPr>
      <w:rFonts w:ascii="Symbol" w:hAnsi="Symbol"/>
    </w:rPr>
  </w:style>
  <w:style w:type="character" w:customStyle="1" w:styleId="WW8Num25z1">
    <w:name w:val="WW8Num25z1"/>
    <w:rsid w:val="00E50028"/>
    <w:rPr>
      <w:rFonts w:ascii="Courier New" w:hAnsi="Courier New" w:cs="Courier New"/>
    </w:rPr>
  </w:style>
  <w:style w:type="character" w:customStyle="1" w:styleId="WW8Num25z2">
    <w:name w:val="WW8Num25z2"/>
    <w:rsid w:val="00E50028"/>
    <w:rPr>
      <w:rFonts w:ascii="Wingdings" w:hAnsi="Wingdings"/>
    </w:rPr>
  </w:style>
  <w:style w:type="character" w:customStyle="1" w:styleId="WW8Num26z0">
    <w:name w:val="WW8Num26z0"/>
    <w:rsid w:val="00E50028"/>
    <w:rPr>
      <w:rFonts w:ascii="Wingdings" w:hAnsi="Wingdings"/>
      <w:sz w:val="24"/>
      <w:szCs w:val="24"/>
    </w:rPr>
  </w:style>
  <w:style w:type="character" w:customStyle="1" w:styleId="WW8Num26z1">
    <w:name w:val="WW8Num26z1"/>
    <w:rsid w:val="00E50028"/>
    <w:rPr>
      <w:rFonts w:ascii="Courier New" w:hAnsi="Courier New" w:cs="Courier New"/>
    </w:rPr>
  </w:style>
  <w:style w:type="character" w:customStyle="1" w:styleId="WW8Num26z2">
    <w:name w:val="WW8Num26z2"/>
    <w:rsid w:val="00E50028"/>
    <w:rPr>
      <w:rFonts w:ascii="Wingdings" w:hAnsi="Wingdings"/>
    </w:rPr>
  </w:style>
  <w:style w:type="character" w:customStyle="1" w:styleId="WW8Num26z3">
    <w:name w:val="WW8Num26z3"/>
    <w:rsid w:val="00E50028"/>
    <w:rPr>
      <w:rFonts w:ascii="Symbol" w:hAnsi="Symbol"/>
    </w:rPr>
  </w:style>
  <w:style w:type="character" w:customStyle="1" w:styleId="WW8Num27z0">
    <w:name w:val="WW8Num27z0"/>
    <w:rsid w:val="00E50028"/>
    <w:rPr>
      <w:rFonts w:ascii="Wingdings" w:hAnsi="Wingdings"/>
    </w:rPr>
  </w:style>
  <w:style w:type="character" w:customStyle="1" w:styleId="WW8Num27z1">
    <w:name w:val="WW8Num27z1"/>
    <w:rsid w:val="00E50028"/>
    <w:rPr>
      <w:rFonts w:ascii="Courier New" w:hAnsi="Courier New" w:cs="Courier New"/>
    </w:rPr>
  </w:style>
  <w:style w:type="character" w:customStyle="1" w:styleId="WW8Num27z3">
    <w:name w:val="WW8Num27z3"/>
    <w:rsid w:val="00E50028"/>
    <w:rPr>
      <w:rFonts w:ascii="Symbol" w:hAnsi="Symbol"/>
    </w:rPr>
  </w:style>
  <w:style w:type="character" w:customStyle="1" w:styleId="WW8Num28z0">
    <w:name w:val="WW8Num28z0"/>
    <w:rsid w:val="00E50028"/>
    <w:rPr>
      <w:rFonts w:ascii="Wingdings" w:hAnsi="Wingdings"/>
    </w:rPr>
  </w:style>
  <w:style w:type="character" w:customStyle="1" w:styleId="WW8Num28z1">
    <w:name w:val="WW8Num28z1"/>
    <w:rsid w:val="00E50028"/>
    <w:rPr>
      <w:rFonts w:ascii="Courier New" w:hAnsi="Courier New" w:cs="Courier New"/>
    </w:rPr>
  </w:style>
  <w:style w:type="character" w:customStyle="1" w:styleId="WW8Num28z3">
    <w:name w:val="WW8Num28z3"/>
    <w:rsid w:val="00E50028"/>
    <w:rPr>
      <w:rFonts w:ascii="Symbol" w:hAnsi="Symbol"/>
    </w:rPr>
  </w:style>
  <w:style w:type="character" w:customStyle="1" w:styleId="WW8Num29z0">
    <w:name w:val="WW8Num29z0"/>
    <w:rsid w:val="00E50028"/>
    <w:rPr>
      <w:rFonts w:ascii="Symbol" w:hAnsi="Symbol"/>
    </w:rPr>
  </w:style>
  <w:style w:type="character" w:customStyle="1" w:styleId="WW8Num29z1">
    <w:name w:val="WW8Num29z1"/>
    <w:rsid w:val="00E50028"/>
    <w:rPr>
      <w:rFonts w:ascii="Courier New" w:hAnsi="Courier New" w:cs="Courier New"/>
    </w:rPr>
  </w:style>
  <w:style w:type="character" w:customStyle="1" w:styleId="WW8Num29z2">
    <w:name w:val="WW8Num29z2"/>
    <w:rsid w:val="00E50028"/>
    <w:rPr>
      <w:rFonts w:ascii="Wingdings" w:hAnsi="Wingdings"/>
    </w:rPr>
  </w:style>
  <w:style w:type="character" w:customStyle="1" w:styleId="WW8Num30z0">
    <w:name w:val="WW8Num30z0"/>
    <w:rsid w:val="00E50028"/>
    <w:rPr>
      <w:rFonts w:ascii="Symbol" w:hAnsi="Symbol"/>
    </w:rPr>
  </w:style>
  <w:style w:type="character" w:customStyle="1" w:styleId="WW8Num30z1">
    <w:name w:val="WW8Num30z1"/>
    <w:rsid w:val="00E50028"/>
    <w:rPr>
      <w:rFonts w:ascii="Courier New" w:hAnsi="Courier New" w:cs="Courier New"/>
    </w:rPr>
  </w:style>
  <w:style w:type="character" w:customStyle="1" w:styleId="WW8Num30z2">
    <w:name w:val="WW8Num30z2"/>
    <w:rsid w:val="00E50028"/>
    <w:rPr>
      <w:rFonts w:ascii="Wingdings" w:hAnsi="Wingdings"/>
    </w:rPr>
  </w:style>
  <w:style w:type="character" w:customStyle="1" w:styleId="WW8Num31z0">
    <w:name w:val="WW8Num31z0"/>
    <w:rsid w:val="00E50028"/>
    <w:rPr>
      <w:rFonts w:ascii="Wingdings" w:hAnsi="Wingdings"/>
    </w:rPr>
  </w:style>
  <w:style w:type="character" w:customStyle="1" w:styleId="WW8Num31z1">
    <w:name w:val="WW8Num31z1"/>
    <w:rsid w:val="00E50028"/>
    <w:rPr>
      <w:rFonts w:ascii="Courier New" w:hAnsi="Courier New" w:cs="Courier New"/>
    </w:rPr>
  </w:style>
  <w:style w:type="character" w:customStyle="1" w:styleId="WW8Num31z3">
    <w:name w:val="WW8Num31z3"/>
    <w:rsid w:val="00E50028"/>
    <w:rPr>
      <w:rFonts w:ascii="Symbol" w:hAnsi="Symbol"/>
    </w:rPr>
  </w:style>
  <w:style w:type="character" w:customStyle="1" w:styleId="WW8Num33z0">
    <w:name w:val="WW8Num33z0"/>
    <w:rsid w:val="00E50028"/>
    <w:rPr>
      <w:rFonts w:ascii="Wingdings" w:hAnsi="Wingdings"/>
    </w:rPr>
  </w:style>
  <w:style w:type="character" w:customStyle="1" w:styleId="WW8Num33z1">
    <w:name w:val="WW8Num33z1"/>
    <w:rsid w:val="00E50028"/>
    <w:rPr>
      <w:rFonts w:ascii="Courier New" w:hAnsi="Courier New" w:cs="Courier New"/>
    </w:rPr>
  </w:style>
  <w:style w:type="character" w:customStyle="1" w:styleId="WW8Num33z3">
    <w:name w:val="WW8Num33z3"/>
    <w:rsid w:val="00E50028"/>
    <w:rPr>
      <w:rFonts w:ascii="Symbol" w:hAnsi="Symbol"/>
    </w:rPr>
  </w:style>
  <w:style w:type="character" w:customStyle="1" w:styleId="WW8Num34z0">
    <w:name w:val="WW8Num34z0"/>
    <w:rsid w:val="00E50028"/>
    <w:rPr>
      <w:rFonts w:ascii="Wingdings" w:hAnsi="Wingdings"/>
    </w:rPr>
  </w:style>
  <w:style w:type="character" w:customStyle="1" w:styleId="WW8Num34z1">
    <w:name w:val="WW8Num34z1"/>
    <w:rsid w:val="00E50028"/>
    <w:rPr>
      <w:rFonts w:ascii="Courier New" w:hAnsi="Courier New" w:cs="Courier New"/>
    </w:rPr>
  </w:style>
  <w:style w:type="character" w:customStyle="1" w:styleId="WW8Num34z3">
    <w:name w:val="WW8Num34z3"/>
    <w:rsid w:val="00E50028"/>
    <w:rPr>
      <w:rFonts w:ascii="Symbol" w:hAnsi="Symbol"/>
    </w:rPr>
  </w:style>
  <w:style w:type="character" w:customStyle="1" w:styleId="WW8Num35z0">
    <w:name w:val="WW8Num35z0"/>
    <w:rsid w:val="00E50028"/>
    <w:rPr>
      <w:rFonts w:ascii="Symbol" w:hAnsi="Symbol"/>
      <w:sz w:val="20"/>
    </w:rPr>
  </w:style>
  <w:style w:type="character" w:customStyle="1" w:styleId="WW8Num35z1">
    <w:name w:val="WW8Num35z1"/>
    <w:rsid w:val="00E50028"/>
    <w:rPr>
      <w:rFonts w:ascii="Courier New" w:hAnsi="Courier New"/>
      <w:sz w:val="20"/>
    </w:rPr>
  </w:style>
  <w:style w:type="character" w:customStyle="1" w:styleId="WW8Num35z2">
    <w:name w:val="WW8Num35z2"/>
    <w:rsid w:val="00E50028"/>
    <w:rPr>
      <w:rFonts w:ascii="Wingdings" w:hAnsi="Wingdings"/>
      <w:sz w:val="20"/>
    </w:rPr>
  </w:style>
  <w:style w:type="character" w:customStyle="1" w:styleId="WW8Num36z0">
    <w:name w:val="WW8Num36z0"/>
    <w:rsid w:val="00E50028"/>
    <w:rPr>
      <w:rFonts w:ascii="Symbol" w:hAnsi="Symbol"/>
    </w:rPr>
  </w:style>
  <w:style w:type="character" w:customStyle="1" w:styleId="WW8Num36z1">
    <w:name w:val="WW8Num36z1"/>
    <w:rsid w:val="00E50028"/>
    <w:rPr>
      <w:rFonts w:ascii="Courier New" w:hAnsi="Courier New" w:cs="Courier New"/>
    </w:rPr>
  </w:style>
  <w:style w:type="character" w:customStyle="1" w:styleId="WW8Num36z2">
    <w:name w:val="WW8Num36z2"/>
    <w:rsid w:val="00E50028"/>
    <w:rPr>
      <w:rFonts w:ascii="Wingdings" w:hAnsi="Wingdings"/>
    </w:rPr>
  </w:style>
  <w:style w:type="character" w:customStyle="1" w:styleId="WW8Num37z0">
    <w:name w:val="WW8Num37z0"/>
    <w:rsid w:val="00E50028"/>
    <w:rPr>
      <w:rFonts w:ascii="Symbol" w:hAnsi="Symbol"/>
    </w:rPr>
  </w:style>
  <w:style w:type="character" w:customStyle="1" w:styleId="WW8Num37z1">
    <w:name w:val="WW8Num37z1"/>
    <w:rsid w:val="00E50028"/>
    <w:rPr>
      <w:rFonts w:ascii="Wingdings" w:hAnsi="Wingdings"/>
      <w:sz w:val="24"/>
      <w:szCs w:val="24"/>
    </w:rPr>
  </w:style>
  <w:style w:type="character" w:customStyle="1" w:styleId="WW8Num37z2">
    <w:name w:val="WW8Num37z2"/>
    <w:rsid w:val="00E50028"/>
    <w:rPr>
      <w:rFonts w:ascii="Wingdings" w:hAnsi="Wingdings"/>
    </w:rPr>
  </w:style>
  <w:style w:type="character" w:customStyle="1" w:styleId="WW8Num37z4">
    <w:name w:val="WW8Num37z4"/>
    <w:rsid w:val="00E50028"/>
    <w:rPr>
      <w:rFonts w:ascii="Courier New" w:hAnsi="Courier New" w:cs="Courier New"/>
    </w:rPr>
  </w:style>
  <w:style w:type="character" w:customStyle="1" w:styleId="WW8Num38z0">
    <w:name w:val="WW8Num38z0"/>
    <w:rsid w:val="00E50028"/>
    <w:rPr>
      <w:rFonts w:ascii="Wingdings" w:hAnsi="Wingdings"/>
    </w:rPr>
  </w:style>
  <w:style w:type="character" w:customStyle="1" w:styleId="WW8Num38z1">
    <w:name w:val="WW8Num38z1"/>
    <w:rsid w:val="00E50028"/>
    <w:rPr>
      <w:rFonts w:ascii="Courier New" w:hAnsi="Courier New" w:cs="Courier New"/>
    </w:rPr>
  </w:style>
  <w:style w:type="character" w:customStyle="1" w:styleId="WW8Num38z3">
    <w:name w:val="WW8Num38z3"/>
    <w:rsid w:val="00E50028"/>
    <w:rPr>
      <w:rFonts w:ascii="Symbol" w:hAnsi="Symbol"/>
    </w:rPr>
  </w:style>
  <w:style w:type="character" w:customStyle="1" w:styleId="WW8Num39z0">
    <w:name w:val="WW8Num39z0"/>
    <w:rsid w:val="00E50028"/>
    <w:rPr>
      <w:rFonts w:ascii="Wingdings" w:hAnsi="Wingdings"/>
      <w:sz w:val="24"/>
      <w:szCs w:val="24"/>
    </w:rPr>
  </w:style>
  <w:style w:type="character" w:customStyle="1" w:styleId="WW8Num39z1">
    <w:name w:val="WW8Num39z1"/>
    <w:rsid w:val="00E50028"/>
    <w:rPr>
      <w:rFonts w:ascii="Courier New" w:hAnsi="Courier New" w:cs="Courier New"/>
    </w:rPr>
  </w:style>
  <w:style w:type="character" w:customStyle="1" w:styleId="WW8Num39z2">
    <w:name w:val="WW8Num39z2"/>
    <w:rsid w:val="00E50028"/>
    <w:rPr>
      <w:rFonts w:ascii="Wingdings" w:hAnsi="Wingdings"/>
    </w:rPr>
  </w:style>
  <w:style w:type="character" w:customStyle="1" w:styleId="WW8Num39z3">
    <w:name w:val="WW8Num39z3"/>
    <w:rsid w:val="00E50028"/>
    <w:rPr>
      <w:rFonts w:ascii="Symbol" w:hAnsi="Symbol"/>
    </w:rPr>
  </w:style>
  <w:style w:type="character" w:customStyle="1" w:styleId="WW8Num40z0">
    <w:name w:val="WW8Num40z0"/>
    <w:rsid w:val="00E50028"/>
    <w:rPr>
      <w:rFonts w:ascii="Symbol" w:hAnsi="Symbol"/>
    </w:rPr>
  </w:style>
  <w:style w:type="character" w:customStyle="1" w:styleId="WW8Num40z1">
    <w:name w:val="WW8Num40z1"/>
    <w:rsid w:val="00E50028"/>
    <w:rPr>
      <w:rFonts w:ascii="Courier New" w:hAnsi="Courier New" w:cs="Courier New"/>
    </w:rPr>
  </w:style>
  <w:style w:type="character" w:customStyle="1" w:styleId="WW8Num40z2">
    <w:name w:val="WW8Num40z2"/>
    <w:rsid w:val="00E50028"/>
    <w:rPr>
      <w:rFonts w:ascii="Wingdings" w:hAnsi="Wingdings"/>
    </w:rPr>
  </w:style>
  <w:style w:type="character" w:customStyle="1" w:styleId="WW8Num41z0">
    <w:name w:val="WW8Num41z0"/>
    <w:rsid w:val="00E50028"/>
    <w:rPr>
      <w:rFonts w:ascii="Symbol" w:hAnsi="Symbol"/>
    </w:rPr>
  </w:style>
  <w:style w:type="character" w:customStyle="1" w:styleId="WW8Num41z1">
    <w:name w:val="WW8Num41z1"/>
    <w:rsid w:val="00E50028"/>
    <w:rPr>
      <w:rFonts w:ascii="Courier New" w:hAnsi="Courier New" w:cs="Courier New"/>
    </w:rPr>
  </w:style>
  <w:style w:type="character" w:customStyle="1" w:styleId="WW8Num41z2">
    <w:name w:val="WW8Num41z2"/>
    <w:rsid w:val="00E50028"/>
    <w:rPr>
      <w:rFonts w:ascii="Wingdings" w:hAnsi="Wingdings"/>
    </w:rPr>
  </w:style>
  <w:style w:type="character" w:customStyle="1" w:styleId="WW8Num42z0">
    <w:name w:val="WW8Num42z0"/>
    <w:rsid w:val="00E50028"/>
    <w:rPr>
      <w:rFonts w:ascii="Wingdings" w:hAnsi="Wingdings"/>
    </w:rPr>
  </w:style>
  <w:style w:type="character" w:customStyle="1" w:styleId="WW8Num42z1">
    <w:name w:val="WW8Num42z1"/>
    <w:rsid w:val="00E50028"/>
    <w:rPr>
      <w:rFonts w:ascii="Courier New" w:hAnsi="Courier New" w:cs="Courier New"/>
    </w:rPr>
  </w:style>
  <w:style w:type="character" w:customStyle="1" w:styleId="WW8Num42z3">
    <w:name w:val="WW8Num42z3"/>
    <w:rsid w:val="00E50028"/>
    <w:rPr>
      <w:rFonts w:ascii="Symbol" w:hAnsi="Symbol"/>
    </w:rPr>
  </w:style>
  <w:style w:type="character" w:customStyle="1" w:styleId="WW8Num43z0">
    <w:name w:val="WW8Num43z0"/>
    <w:rsid w:val="00E50028"/>
    <w:rPr>
      <w:rFonts w:ascii="Times New Roman" w:eastAsia="Times New Roman" w:hAnsi="Times New Roman" w:cs="Times New Roman"/>
    </w:rPr>
  </w:style>
  <w:style w:type="character" w:customStyle="1" w:styleId="WW8Num43z1">
    <w:name w:val="WW8Num43z1"/>
    <w:rsid w:val="00E50028"/>
    <w:rPr>
      <w:rFonts w:ascii="Courier New" w:hAnsi="Courier New" w:cs="Courier New"/>
    </w:rPr>
  </w:style>
  <w:style w:type="character" w:customStyle="1" w:styleId="WW8Num43z2">
    <w:name w:val="WW8Num43z2"/>
    <w:rsid w:val="00E50028"/>
    <w:rPr>
      <w:rFonts w:ascii="Wingdings" w:hAnsi="Wingdings"/>
    </w:rPr>
  </w:style>
  <w:style w:type="character" w:customStyle="1" w:styleId="WW8Num43z3">
    <w:name w:val="WW8Num43z3"/>
    <w:rsid w:val="00E50028"/>
    <w:rPr>
      <w:rFonts w:ascii="Symbol" w:hAnsi="Symbol"/>
    </w:rPr>
  </w:style>
  <w:style w:type="character" w:styleId="Hyperlink">
    <w:name w:val="Hyperlink"/>
    <w:rsid w:val="00E50028"/>
    <w:rPr>
      <w:color w:val="0000FF"/>
      <w:u w:val="single"/>
    </w:rPr>
  </w:style>
  <w:style w:type="character" w:styleId="FollowedHyperlink">
    <w:name w:val="FollowedHyperlink"/>
    <w:rsid w:val="00E50028"/>
    <w:rPr>
      <w:color w:val="800080"/>
      <w:u w:val="single"/>
    </w:rPr>
  </w:style>
  <w:style w:type="character" w:customStyle="1" w:styleId="BalloonTextChar">
    <w:name w:val="Balloon Text Char"/>
    <w:rsid w:val="00E50028"/>
    <w:rPr>
      <w:rFonts w:ascii="Tahoma" w:hAnsi="Tahoma" w:cs="Tahoma"/>
      <w:sz w:val="16"/>
      <w:szCs w:val="16"/>
      <w:lang w:val="en-US" w:eastAsia="ar-SA" w:bidi="ar-SA"/>
    </w:rPr>
  </w:style>
  <w:style w:type="character" w:customStyle="1" w:styleId="Heading1Char">
    <w:name w:val="Heading 1 Char"/>
    <w:rsid w:val="00E50028"/>
    <w:rPr>
      <w:rFonts w:ascii="Verdana" w:hAnsi="Verdana"/>
      <w:b/>
      <w:sz w:val="24"/>
      <w:lang w:val="en-US" w:eastAsia="ar-SA" w:bidi="ar-SA"/>
    </w:rPr>
  </w:style>
  <w:style w:type="character" w:styleId="Strong">
    <w:name w:val="Strong"/>
    <w:qFormat/>
    <w:rsid w:val="00E50028"/>
    <w:rPr>
      <w:b w:val="0"/>
      <w:bCs w:val="0"/>
      <w:i w:val="0"/>
      <w:iCs w:val="0"/>
    </w:rPr>
  </w:style>
  <w:style w:type="character" w:styleId="Emphasis">
    <w:name w:val="Emphasis"/>
    <w:uiPriority w:val="20"/>
    <w:qFormat/>
    <w:rsid w:val="00E50028"/>
    <w:rPr>
      <w:i/>
      <w:iCs/>
    </w:rPr>
  </w:style>
  <w:style w:type="paragraph" w:customStyle="1" w:styleId="Heading">
    <w:name w:val="Heading"/>
    <w:basedOn w:val="Normal"/>
    <w:next w:val="BodyText"/>
    <w:rsid w:val="00E50028"/>
    <w:pPr>
      <w:keepNext/>
      <w:spacing w:before="240" w:after="120"/>
    </w:pPr>
    <w:rPr>
      <w:rFonts w:ascii="Arial" w:eastAsia="SimSun" w:hAnsi="Arial" w:cs="Tahoma"/>
      <w:sz w:val="28"/>
      <w:szCs w:val="28"/>
    </w:rPr>
  </w:style>
  <w:style w:type="paragraph" w:styleId="BodyText">
    <w:name w:val="Body Text"/>
    <w:basedOn w:val="Normal"/>
    <w:rsid w:val="00E50028"/>
    <w:pPr>
      <w:spacing w:after="120"/>
    </w:pPr>
  </w:style>
  <w:style w:type="paragraph" w:styleId="List">
    <w:name w:val="List"/>
    <w:basedOn w:val="BodyText"/>
    <w:rsid w:val="00E50028"/>
    <w:rPr>
      <w:rFonts w:cs="Tahoma"/>
    </w:rPr>
  </w:style>
  <w:style w:type="paragraph" w:styleId="Caption">
    <w:name w:val="caption"/>
    <w:basedOn w:val="Normal"/>
    <w:qFormat/>
    <w:rsid w:val="00E50028"/>
    <w:pPr>
      <w:suppressLineNumbers/>
      <w:spacing w:before="120" w:after="120"/>
    </w:pPr>
    <w:rPr>
      <w:rFonts w:cs="Tahoma"/>
      <w:i/>
      <w:iCs/>
    </w:rPr>
  </w:style>
  <w:style w:type="paragraph" w:customStyle="1" w:styleId="Index">
    <w:name w:val="Index"/>
    <w:basedOn w:val="Normal"/>
    <w:rsid w:val="00E50028"/>
    <w:pPr>
      <w:suppressLineNumbers/>
    </w:pPr>
    <w:rPr>
      <w:rFonts w:cs="Tahoma"/>
    </w:rPr>
  </w:style>
  <w:style w:type="paragraph" w:styleId="Header">
    <w:name w:val="header"/>
    <w:basedOn w:val="Normal"/>
    <w:rsid w:val="00E50028"/>
    <w:pPr>
      <w:tabs>
        <w:tab w:val="center" w:pos="4320"/>
        <w:tab w:val="right" w:pos="8640"/>
      </w:tabs>
    </w:pPr>
  </w:style>
  <w:style w:type="paragraph" w:styleId="Footer">
    <w:name w:val="footer"/>
    <w:basedOn w:val="Normal"/>
    <w:rsid w:val="00E50028"/>
    <w:pPr>
      <w:tabs>
        <w:tab w:val="center" w:pos="4320"/>
        <w:tab w:val="right" w:pos="8640"/>
      </w:tabs>
    </w:pPr>
  </w:style>
  <w:style w:type="paragraph" w:styleId="BalloonText">
    <w:name w:val="Balloon Text"/>
    <w:basedOn w:val="Normal"/>
    <w:rsid w:val="00E50028"/>
    <w:rPr>
      <w:rFonts w:ascii="Tahoma" w:hAnsi="Tahoma" w:cs="Tahoma"/>
      <w:sz w:val="16"/>
      <w:szCs w:val="16"/>
    </w:rPr>
  </w:style>
  <w:style w:type="paragraph" w:styleId="NormalWeb">
    <w:name w:val="Normal (Web)"/>
    <w:basedOn w:val="Normal"/>
    <w:uiPriority w:val="99"/>
    <w:rsid w:val="00E50028"/>
    <w:pPr>
      <w:spacing w:before="280" w:after="280"/>
    </w:pPr>
    <w:rPr>
      <w:lang w:val="en-CA"/>
    </w:rPr>
  </w:style>
  <w:style w:type="paragraph" w:styleId="ListParagraph">
    <w:name w:val="List Paragraph"/>
    <w:basedOn w:val="Normal"/>
    <w:uiPriority w:val="34"/>
    <w:qFormat/>
    <w:rsid w:val="00E50028"/>
    <w:pPr>
      <w:ind w:left="720"/>
    </w:pPr>
  </w:style>
  <w:style w:type="paragraph" w:customStyle="1" w:styleId="Framecontents">
    <w:name w:val="Frame contents"/>
    <w:basedOn w:val="BodyText"/>
    <w:rsid w:val="00E50028"/>
  </w:style>
  <w:style w:type="paragraph" w:customStyle="1" w:styleId="TableContents">
    <w:name w:val="Table Contents"/>
    <w:basedOn w:val="Normal"/>
    <w:rsid w:val="00E50028"/>
    <w:pPr>
      <w:suppressLineNumbers/>
    </w:pPr>
  </w:style>
  <w:style w:type="paragraph" w:customStyle="1" w:styleId="TableHeading">
    <w:name w:val="Table Heading"/>
    <w:basedOn w:val="TableContents"/>
    <w:rsid w:val="00E50028"/>
    <w:pPr>
      <w:jc w:val="center"/>
    </w:pPr>
    <w:rPr>
      <w:b/>
      <w:bCs/>
    </w:rPr>
  </w:style>
  <w:style w:type="table" w:styleId="TableGrid">
    <w:name w:val="Table Grid"/>
    <w:basedOn w:val="TableNormal"/>
    <w:uiPriority w:val="39"/>
    <w:rsid w:val="00696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EA17A9"/>
    <w:rPr>
      <w:rFonts w:ascii="Arial" w:hAnsi="Arial"/>
    </w:rPr>
  </w:style>
  <w:style w:type="character" w:styleId="HTMLCite">
    <w:name w:val="HTML Cite"/>
    <w:basedOn w:val="DefaultParagraphFont"/>
    <w:uiPriority w:val="99"/>
    <w:semiHidden/>
    <w:unhideWhenUsed/>
    <w:rsid w:val="0062789B"/>
    <w:rPr>
      <w:i/>
      <w:iCs/>
    </w:rPr>
  </w:style>
  <w:style w:type="character" w:customStyle="1" w:styleId="st1">
    <w:name w:val="st1"/>
    <w:basedOn w:val="DefaultParagraphFont"/>
    <w:rsid w:val="009F5DD4"/>
  </w:style>
  <w:style w:type="character" w:styleId="UnresolvedMention">
    <w:name w:val="Unresolved Mention"/>
    <w:basedOn w:val="DefaultParagraphFont"/>
    <w:uiPriority w:val="99"/>
    <w:semiHidden/>
    <w:unhideWhenUsed/>
    <w:rsid w:val="001140B6"/>
    <w:rPr>
      <w:color w:val="605E5C"/>
      <w:shd w:val="clear" w:color="auto" w:fill="E1DFDD"/>
    </w:rPr>
  </w:style>
  <w:style w:type="character" w:customStyle="1" w:styleId="white-space-pre">
    <w:name w:val="white-space-pre"/>
    <w:basedOn w:val="DefaultParagraphFont"/>
    <w:rsid w:val="00F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1933">
      <w:bodyDiv w:val="1"/>
      <w:marLeft w:val="0"/>
      <w:marRight w:val="0"/>
      <w:marTop w:val="0"/>
      <w:marBottom w:val="0"/>
      <w:divBdr>
        <w:top w:val="none" w:sz="0" w:space="0" w:color="auto"/>
        <w:left w:val="none" w:sz="0" w:space="0" w:color="auto"/>
        <w:bottom w:val="none" w:sz="0" w:space="0" w:color="auto"/>
        <w:right w:val="none" w:sz="0" w:space="0" w:color="auto"/>
      </w:divBdr>
    </w:div>
    <w:div w:id="655569118">
      <w:bodyDiv w:val="1"/>
      <w:marLeft w:val="0"/>
      <w:marRight w:val="0"/>
      <w:marTop w:val="0"/>
      <w:marBottom w:val="0"/>
      <w:divBdr>
        <w:top w:val="none" w:sz="0" w:space="0" w:color="auto"/>
        <w:left w:val="none" w:sz="0" w:space="0" w:color="auto"/>
        <w:bottom w:val="none" w:sz="0" w:space="0" w:color="auto"/>
        <w:right w:val="none" w:sz="0" w:space="0" w:color="auto"/>
      </w:divBdr>
    </w:div>
    <w:div w:id="1299728033">
      <w:bodyDiv w:val="1"/>
      <w:marLeft w:val="0"/>
      <w:marRight w:val="0"/>
      <w:marTop w:val="0"/>
      <w:marBottom w:val="0"/>
      <w:divBdr>
        <w:top w:val="none" w:sz="0" w:space="0" w:color="auto"/>
        <w:left w:val="none" w:sz="0" w:space="0" w:color="auto"/>
        <w:bottom w:val="none" w:sz="0" w:space="0" w:color="auto"/>
        <w:right w:val="none" w:sz="0" w:space="0" w:color="auto"/>
      </w:divBdr>
      <w:divsChild>
        <w:div w:id="979310172">
          <w:marLeft w:val="0"/>
          <w:marRight w:val="0"/>
          <w:marTop w:val="0"/>
          <w:marBottom w:val="0"/>
          <w:divBdr>
            <w:top w:val="none" w:sz="0" w:space="0" w:color="auto"/>
            <w:left w:val="none" w:sz="0" w:space="0" w:color="auto"/>
            <w:bottom w:val="none" w:sz="0" w:space="0" w:color="auto"/>
            <w:right w:val="none" w:sz="0" w:space="0" w:color="auto"/>
          </w:divBdr>
          <w:divsChild>
            <w:div w:id="597754521">
              <w:marLeft w:val="0"/>
              <w:marRight w:val="0"/>
              <w:marTop w:val="0"/>
              <w:marBottom w:val="0"/>
              <w:divBdr>
                <w:top w:val="none" w:sz="0" w:space="0" w:color="auto"/>
                <w:left w:val="none" w:sz="0" w:space="0" w:color="auto"/>
                <w:bottom w:val="none" w:sz="0" w:space="0" w:color="auto"/>
                <w:right w:val="none" w:sz="0" w:space="0" w:color="auto"/>
              </w:divBdr>
              <w:divsChild>
                <w:div w:id="10289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5128">
      <w:bodyDiv w:val="1"/>
      <w:marLeft w:val="0"/>
      <w:marRight w:val="0"/>
      <w:marTop w:val="0"/>
      <w:marBottom w:val="0"/>
      <w:divBdr>
        <w:top w:val="none" w:sz="0" w:space="0" w:color="auto"/>
        <w:left w:val="none" w:sz="0" w:space="0" w:color="auto"/>
        <w:bottom w:val="none" w:sz="0" w:space="0" w:color="auto"/>
        <w:right w:val="none" w:sz="0" w:space="0" w:color="auto"/>
      </w:divBdr>
    </w:div>
    <w:div w:id="170637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d-mamunur-rahman-31a6375" TargetMode="External"/><Relationship Id="rId13" Type="http://schemas.openxmlformats.org/officeDocument/2006/relationships/hyperlink" Target="http://www.basis.org.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banglades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ghgrou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mun-131" TargetMode="External"/><Relationship Id="rId4" Type="http://schemas.openxmlformats.org/officeDocument/2006/relationships/settings" Target="settings.xml"/><Relationship Id="rId9" Type="http://schemas.openxmlformats.org/officeDocument/2006/relationships/hyperlink" Target="http://mamun-portfolio.azurewebsites.n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CED1A-394F-4A4F-9C78-66FDC493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7</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 a person of twenty 1st century, I am ready to take the challenge for the future development</vt:lpstr>
    </vt:vector>
  </TitlesOfParts>
  <Company/>
  <LinksUpToDate>false</LinksUpToDate>
  <CharactersWithSpaces>14569</CharactersWithSpaces>
  <SharedDoc>false</SharedDoc>
  <HLinks>
    <vt:vector size="42" baseType="variant">
      <vt:variant>
        <vt:i4>4587644</vt:i4>
      </vt:variant>
      <vt:variant>
        <vt:i4>18</vt:i4>
      </vt:variant>
      <vt:variant>
        <vt:i4>0</vt:i4>
      </vt:variant>
      <vt:variant>
        <vt:i4>5</vt:i4>
      </vt:variant>
      <vt:variant>
        <vt:lpwstr>mailto:faiyaz.zamal@mail.mcgill.ca</vt:lpwstr>
      </vt:variant>
      <vt:variant>
        <vt:lpwstr/>
      </vt:variant>
      <vt:variant>
        <vt:i4>7667794</vt:i4>
      </vt:variant>
      <vt:variant>
        <vt:i4>15</vt:i4>
      </vt:variant>
      <vt:variant>
        <vt:i4>0</vt:i4>
      </vt:variant>
      <vt:variant>
        <vt:i4>5</vt:i4>
      </vt:variant>
      <vt:variant>
        <vt:lpwstr>mailto:imsharif@gmail.com</vt:lpwstr>
      </vt:variant>
      <vt:variant>
        <vt:lpwstr/>
      </vt:variant>
      <vt:variant>
        <vt:i4>7077971</vt:i4>
      </vt:variant>
      <vt:variant>
        <vt:i4>12</vt:i4>
      </vt:variant>
      <vt:variant>
        <vt:i4>0</vt:i4>
      </vt:variant>
      <vt:variant>
        <vt:i4>5</vt:i4>
      </vt:variant>
      <vt:variant>
        <vt:lpwstr>mailto:feroz@pixelmask.com</vt:lpwstr>
      </vt:variant>
      <vt:variant>
        <vt:lpwstr/>
      </vt:variant>
      <vt:variant>
        <vt:i4>4653121</vt:i4>
      </vt:variant>
      <vt:variant>
        <vt:i4>9</vt:i4>
      </vt:variant>
      <vt:variant>
        <vt:i4>0</vt:i4>
      </vt:variant>
      <vt:variant>
        <vt:i4>5</vt:i4>
      </vt:variant>
      <vt:variant>
        <vt:lpwstr>http://www.mghgroup.com/</vt:lpwstr>
      </vt:variant>
      <vt:variant>
        <vt:lpwstr/>
      </vt:variant>
      <vt:variant>
        <vt:i4>1572867</vt:i4>
      </vt:variant>
      <vt:variant>
        <vt:i4>6</vt:i4>
      </vt:variant>
      <vt:variant>
        <vt:i4>0</vt:i4>
      </vt:variant>
      <vt:variant>
        <vt:i4>5</vt:i4>
      </vt:variant>
      <vt:variant>
        <vt:lpwstr>http://www.bd.airtel.com/</vt:lpwstr>
      </vt:variant>
      <vt:variant>
        <vt:lpwstr/>
      </vt:variant>
      <vt:variant>
        <vt:i4>4718684</vt:i4>
      </vt:variant>
      <vt:variant>
        <vt:i4>3</vt:i4>
      </vt:variant>
      <vt:variant>
        <vt:i4>0</vt:i4>
      </vt:variant>
      <vt:variant>
        <vt:i4>5</vt:i4>
      </vt:variant>
      <vt:variant>
        <vt:lpwstr>http://www.ibm.com/in</vt:lpwstr>
      </vt:variant>
      <vt:variant>
        <vt:lpwstr/>
      </vt:variant>
      <vt:variant>
        <vt:i4>2949152</vt:i4>
      </vt:variant>
      <vt:variant>
        <vt:i4>0</vt:i4>
      </vt:variant>
      <vt:variant>
        <vt:i4>0</vt:i4>
      </vt:variant>
      <vt:variant>
        <vt:i4>5</vt:i4>
      </vt:variant>
      <vt:variant>
        <vt:lpwstr>http://www.rangsgroup.com/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a person of twenty 1st century, I am ready to take the challenge for the future development</dc:title>
  <dc:creator>$h@w0n</dc:creator>
  <cp:lastModifiedBy>Md Mamunur Rahman</cp:lastModifiedBy>
  <cp:revision>18</cp:revision>
  <cp:lastPrinted>2016-09-15T03:49:00Z</cp:lastPrinted>
  <dcterms:created xsi:type="dcterms:W3CDTF">2023-04-06T05:27:00Z</dcterms:created>
  <dcterms:modified xsi:type="dcterms:W3CDTF">2023-04-07T22:22:00Z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f8eab-07d6-4849-8b43-f2fe9ec60b55_Enabled">
    <vt:lpwstr>True</vt:lpwstr>
  </property>
  <property fmtid="{D5CDD505-2E9C-101B-9397-08002B2CF9AE}" pid="3" name="MSIP_Label_7def8eab-07d6-4849-8b43-f2fe9ec60b55_SiteId">
    <vt:lpwstr>75b2f54b-feff-400d-8e0b-67102edb9a23</vt:lpwstr>
  </property>
  <property fmtid="{D5CDD505-2E9C-101B-9397-08002B2CF9AE}" pid="4" name="MSIP_Label_7def8eab-07d6-4849-8b43-f2fe9ec60b55_Owner">
    <vt:lpwstr>mamunur.raymond@signify.com</vt:lpwstr>
  </property>
  <property fmtid="{D5CDD505-2E9C-101B-9397-08002B2CF9AE}" pid="5" name="MSIP_Label_7def8eab-07d6-4849-8b43-f2fe9ec60b55_SetDate">
    <vt:lpwstr>2019-02-27T01:25:30.0969883Z</vt:lpwstr>
  </property>
  <property fmtid="{D5CDD505-2E9C-101B-9397-08002B2CF9AE}" pid="6" name="MSIP_Label_7def8eab-07d6-4849-8b43-f2fe9ec60b55_Name">
    <vt:lpwstr>Signify - Internal</vt:lpwstr>
  </property>
  <property fmtid="{D5CDD505-2E9C-101B-9397-08002B2CF9AE}" pid="7" name="MSIP_Label_7def8eab-07d6-4849-8b43-f2fe9ec60b55_Application">
    <vt:lpwstr>Microsoft Azure Information Protection</vt:lpwstr>
  </property>
  <property fmtid="{D5CDD505-2E9C-101B-9397-08002B2CF9AE}" pid="8" name="MSIP_Label_7def8eab-07d6-4849-8b43-f2fe9ec60b55_Extended_MSFT_Method">
    <vt:lpwstr>Automatic</vt:lpwstr>
  </property>
  <property fmtid="{D5CDD505-2E9C-101B-9397-08002B2CF9AE}" pid="9" name="Sensitivity">
    <vt:lpwstr>Signify - Internal</vt:lpwstr>
  </property>
</Properties>
</file>